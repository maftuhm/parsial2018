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F2C" w:rsidRPr="00FF6447" w:rsidRDefault="006B4F2C" w:rsidP="006B4F2C">
      <w:pPr>
        <w:spacing w:after="0" w:line="240" w:lineRule="auto"/>
        <w:jc w:val="center"/>
        <w:rPr>
          <w:rFonts w:ascii="Times New Roman" w:eastAsia="BatangChe" w:hAnsi="Times New Roman" w:cs="Times New Roman"/>
          <w:b/>
          <w:sz w:val="28"/>
          <w:szCs w:val="28"/>
        </w:rPr>
      </w:pPr>
      <w:r w:rsidRPr="00FF6447">
        <w:rPr>
          <w:rFonts w:ascii="Times New Roman" w:eastAsia="BatangChe" w:hAnsi="Times New Roman" w:cs="Times New Roman"/>
          <w:b/>
          <w:sz w:val="28"/>
          <w:szCs w:val="28"/>
        </w:rPr>
        <w:t>KETENTUAN PERLOMBAAN</w:t>
      </w:r>
    </w:p>
    <w:p w:rsidR="006B4F2C" w:rsidRPr="00FF6447" w:rsidRDefault="006B4F2C" w:rsidP="006B4F2C">
      <w:pPr>
        <w:tabs>
          <w:tab w:val="center" w:pos="4513"/>
          <w:tab w:val="left" w:pos="5940"/>
        </w:tabs>
        <w:spacing w:after="0" w:line="240" w:lineRule="auto"/>
        <w:jc w:val="center"/>
        <w:rPr>
          <w:rFonts w:ascii="Times New Roman" w:hAnsi="Times New Roman" w:cs="Times New Roman"/>
          <w:b/>
          <w:sz w:val="28"/>
          <w:szCs w:val="28"/>
          <w:lang w:val="en-US"/>
        </w:rPr>
      </w:pPr>
      <w:r w:rsidRPr="00FF6447">
        <w:rPr>
          <w:rFonts w:ascii="Times New Roman" w:hAnsi="Times New Roman" w:cs="Times New Roman"/>
          <w:b/>
          <w:sz w:val="28"/>
          <w:szCs w:val="28"/>
        </w:rPr>
        <w:t>MATHEMATIC COMPETITION</w:t>
      </w:r>
    </w:p>
    <w:p w:rsidR="006B4F2C" w:rsidRPr="00FF6447" w:rsidRDefault="006B4F2C" w:rsidP="006B4F2C">
      <w:pPr>
        <w:jc w:val="center"/>
        <w:rPr>
          <w:rFonts w:ascii="Times New Roman" w:hAnsi="Times New Roman" w:cs="Times New Roman"/>
          <w:b/>
          <w:sz w:val="28"/>
          <w:szCs w:val="28"/>
          <w:lang w:val="en-US"/>
        </w:rPr>
      </w:pPr>
      <w:r w:rsidRPr="00FF6447">
        <w:rPr>
          <w:rFonts w:ascii="Times New Roman" w:hAnsi="Times New Roman" w:cs="Times New Roman"/>
          <w:b/>
          <w:sz w:val="28"/>
          <w:szCs w:val="28"/>
          <w:lang w:val="en-US"/>
        </w:rPr>
        <w:t>PARSIAL (Performance, Art, Sportifity, Integrity, and Social)</w:t>
      </w:r>
    </w:p>
    <w:p w:rsidR="002B7B18" w:rsidRPr="00FF6447" w:rsidRDefault="002B7B18" w:rsidP="006B4F2C">
      <w:pPr>
        <w:spacing w:after="0"/>
        <w:rPr>
          <w:rFonts w:ascii="Times New Roman" w:hAnsi="Times New Roman" w:cs="Times New Roman"/>
          <w:b/>
          <w:lang w:val="en-US"/>
        </w:rPr>
      </w:pPr>
    </w:p>
    <w:p w:rsidR="006B4F2C" w:rsidRDefault="00FE3CC5" w:rsidP="006B4F2C">
      <w:pPr>
        <w:spacing w:after="0"/>
        <w:rPr>
          <w:rFonts w:ascii="Times New Roman" w:hAnsi="Times New Roman" w:cs="Times New Roman"/>
          <w:b/>
          <w:lang w:val="en-US"/>
        </w:rPr>
      </w:pPr>
      <w:r>
        <w:rPr>
          <w:rFonts w:ascii="Times New Roman" w:hAnsi="Times New Roman" w:cs="Times New Roman"/>
          <w:b/>
          <w:lang w:val="en-US"/>
        </w:rPr>
        <w:t>KETENTUAN UMUM OLIMPIADE MATEMATIKA:</w:t>
      </w:r>
    </w:p>
    <w:p w:rsidR="002B7B18" w:rsidRPr="00FE3CC5" w:rsidRDefault="002B7B18" w:rsidP="006B4F2C">
      <w:pPr>
        <w:spacing w:after="0"/>
        <w:rPr>
          <w:rFonts w:ascii="Times New Roman" w:hAnsi="Times New Roman" w:cs="Times New Roman"/>
          <w:b/>
          <w:sz w:val="28"/>
          <w:szCs w:val="28"/>
          <w:lang w:val="en-US"/>
        </w:rPr>
      </w:pPr>
    </w:p>
    <w:p w:rsidR="00FE3CC5" w:rsidRPr="00010D05" w:rsidRDefault="00FE3CC5" w:rsidP="002B3F6B">
      <w:pPr>
        <w:pStyle w:val="DaftarParagraf"/>
        <w:numPr>
          <w:ilvl w:val="0"/>
          <w:numId w:val="8"/>
        </w:numPr>
        <w:spacing w:after="0"/>
        <w:ind w:left="567"/>
        <w:rPr>
          <w:rFonts w:ascii="Times New Roman" w:hAnsi="Times New Roman" w:cs="Times New Roman"/>
        </w:rPr>
      </w:pPr>
      <w:r w:rsidRPr="00010D05">
        <w:rPr>
          <w:rFonts w:ascii="Times New Roman" w:hAnsi="Times New Roman" w:cs="Times New Roman"/>
        </w:rPr>
        <w:t>Lomba dikategorikan untuk pelajar SMA atau sederajat.</w:t>
      </w:r>
    </w:p>
    <w:p w:rsidR="00FE3CC5" w:rsidRPr="00010D05" w:rsidRDefault="00FE3CC5" w:rsidP="002B3F6B">
      <w:pPr>
        <w:pStyle w:val="DaftarParagraf"/>
        <w:numPr>
          <w:ilvl w:val="0"/>
          <w:numId w:val="8"/>
        </w:numPr>
        <w:spacing w:after="0"/>
        <w:ind w:left="567"/>
        <w:rPr>
          <w:rFonts w:ascii="Times New Roman" w:hAnsi="Times New Roman" w:cs="Times New Roman"/>
        </w:rPr>
      </w:pPr>
      <w:r w:rsidRPr="00010D05">
        <w:rPr>
          <w:rFonts w:ascii="Times New Roman" w:eastAsia="Times New Roman" w:hAnsi="Times New Roman" w:cs="Times New Roman"/>
        </w:rPr>
        <w:t>Bagi peserta yang berhalangan datang sebelum babak penyisihan dapat digantikan, tetapi peserta yang telah mengikuti babak penyisihan tidak dapat digantikan dengan alasan apapun.</w:t>
      </w:r>
    </w:p>
    <w:p w:rsidR="00FE3CC5" w:rsidRPr="00010D05" w:rsidRDefault="00FE3CC5" w:rsidP="002B3F6B">
      <w:pPr>
        <w:pStyle w:val="DaftarParagraf"/>
        <w:numPr>
          <w:ilvl w:val="0"/>
          <w:numId w:val="8"/>
        </w:numPr>
        <w:spacing w:after="0"/>
        <w:ind w:left="567"/>
        <w:rPr>
          <w:rFonts w:ascii="Times New Roman" w:hAnsi="Times New Roman" w:cs="Times New Roman"/>
        </w:rPr>
      </w:pPr>
      <w:r w:rsidRPr="00010D05">
        <w:rPr>
          <w:rFonts w:ascii="Times New Roman" w:hAnsi="Times New Roman" w:cs="Times New Roman"/>
        </w:rPr>
        <w:t>Peserta diwajibkan untuk membawa alat tulis masing-masing (papan ujian, pulpen).</w:t>
      </w:r>
    </w:p>
    <w:p w:rsidR="00FE3CC5" w:rsidRPr="00FE3CC5" w:rsidRDefault="00FE3CC5" w:rsidP="002B3F6B">
      <w:pPr>
        <w:pStyle w:val="DaftarParagraf"/>
        <w:numPr>
          <w:ilvl w:val="0"/>
          <w:numId w:val="8"/>
        </w:numPr>
        <w:spacing w:after="0"/>
        <w:ind w:left="567"/>
        <w:rPr>
          <w:rFonts w:ascii="Times New Roman" w:hAnsi="Times New Roman" w:cs="Times New Roman"/>
        </w:rPr>
      </w:pPr>
      <w:r w:rsidRPr="00010D05">
        <w:rPr>
          <w:rFonts w:ascii="Times New Roman" w:hAnsi="Times New Roman" w:cs="Times New Roman"/>
        </w:rPr>
        <w:t>Peserta wajib memakai seragam sekolah dan bersepatu.</w:t>
      </w:r>
    </w:p>
    <w:p w:rsidR="00FE3CC5" w:rsidRPr="00FE3CC5" w:rsidRDefault="00FE3CC5" w:rsidP="002B3F6B">
      <w:pPr>
        <w:pStyle w:val="DaftarParagraf"/>
        <w:numPr>
          <w:ilvl w:val="0"/>
          <w:numId w:val="8"/>
        </w:numPr>
        <w:spacing w:after="0"/>
        <w:ind w:left="567"/>
        <w:rPr>
          <w:rFonts w:ascii="Times New Roman" w:hAnsi="Times New Roman" w:cs="Times New Roman"/>
        </w:rPr>
      </w:pPr>
      <w:r>
        <w:rPr>
          <w:rFonts w:ascii="Times New Roman" w:hAnsi="Times New Roman" w:cs="Times New Roman"/>
          <w:lang w:val="en-US"/>
        </w:rPr>
        <w:t>Cara melakukan pendaftaran dapat dilakukan secara online melalui link berikut:</w:t>
      </w:r>
      <w:r w:rsidR="005F7875">
        <w:rPr>
          <w:rFonts w:ascii="Times New Roman" w:hAnsi="Times New Roman" w:cs="Times New Roman"/>
          <w:lang w:val="en-US"/>
        </w:rPr>
        <w:t xml:space="preserve"> </w:t>
      </w:r>
      <w:r w:rsidR="005F7875" w:rsidRPr="005F7875">
        <w:rPr>
          <w:rFonts w:ascii="Times New Roman" w:hAnsi="Times New Roman" w:cs="Times New Roman"/>
          <w:color w:val="1F497D" w:themeColor="text2"/>
          <w:lang w:val="en-US"/>
        </w:rPr>
        <w:t>bit.ly/olimParsial</w:t>
      </w:r>
    </w:p>
    <w:p w:rsidR="00FE3CC5" w:rsidRPr="00FE3CC5" w:rsidRDefault="00FE3CC5" w:rsidP="002B3F6B">
      <w:pPr>
        <w:pStyle w:val="DaftarParagraf"/>
        <w:numPr>
          <w:ilvl w:val="0"/>
          <w:numId w:val="8"/>
        </w:numPr>
        <w:spacing w:after="0"/>
        <w:ind w:left="567"/>
        <w:rPr>
          <w:rFonts w:ascii="Times New Roman" w:hAnsi="Times New Roman" w:cs="Times New Roman"/>
        </w:rPr>
      </w:pPr>
      <w:r>
        <w:rPr>
          <w:rFonts w:ascii="Times New Roman" w:hAnsi="Times New Roman" w:cs="Times New Roman"/>
          <w:lang w:val="en-US"/>
        </w:rPr>
        <w:t xml:space="preserve">Setiap peserta wajib melunasi uang registrasi sebesar Rp85.000/orang </w:t>
      </w:r>
      <w:r w:rsidR="002B3F6B">
        <w:rPr>
          <w:rFonts w:ascii="Times New Roman" w:hAnsi="Times New Roman" w:cs="Times New Roman"/>
          <w:lang w:val="en-US"/>
        </w:rPr>
        <w:t xml:space="preserve">sebelum tanggal yang telah ditentukan </w:t>
      </w:r>
      <w:r>
        <w:rPr>
          <w:rFonts w:ascii="Times New Roman" w:hAnsi="Times New Roman" w:cs="Times New Roman"/>
          <w:lang w:val="en-US"/>
        </w:rPr>
        <w:t>dengan cara mentransfer ke nomor rekening:</w:t>
      </w:r>
      <w:r w:rsidR="00D1646A" w:rsidRPr="00D1646A">
        <w:rPr>
          <w:rFonts w:ascii="Times New Roman" w:eastAsiaTheme="minorEastAsia" w:hAnsi="Times New Roman"/>
          <w:lang w:val="en-US" w:eastAsia="ko-KR"/>
        </w:rPr>
        <w:t xml:space="preserve"> </w:t>
      </w:r>
      <w:r w:rsidR="00D1646A" w:rsidRPr="00D1646A">
        <w:rPr>
          <w:rFonts w:ascii="Times New Roman" w:hAnsi="Times New Roman" w:cs="Times New Roman"/>
          <w:lang w:val="en-US"/>
        </w:rPr>
        <w:t xml:space="preserve">4790158224 </w:t>
      </w:r>
      <w:r w:rsidR="00D1646A">
        <w:rPr>
          <w:rFonts w:ascii="Times New Roman" w:hAnsi="Times New Roman" w:cs="Times New Roman"/>
          <w:lang w:val="en-US"/>
        </w:rPr>
        <w:t xml:space="preserve">(BCA) </w:t>
      </w:r>
      <w:r w:rsidR="00D1646A" w:rsidRPr="00D1646A">
        <w:rPr>
          <w:rFonts w:ascii="Times New Roman" w:hAnsi="Times New Roman" w:cs="Times New Roman"/>
          <w:lang w:val="en-US"/>
        </w:rPr>
        <w:t xml:space="preserve"> at</w:t>
      </w:r>
      <w:r w:rsidR="00506251">
        <w:rPr>
          <w:rFonts w:ascii="Times New Roman" w:hAnsi="Times New Roman" w:cs="Times New Roman"/>
          <w:lang w:val="en-US"/>
        </w:rPr>
        <w:t>as nama Rizki Dini Febri Anggrai</w:t>
      </w:r>
      <w:r w:rsidR="00D1646A" w:rsidRPr="00D1646A">
        <w:rPr>
          <w:rFonts w:ascii="Times New Roman" w:hAnsi="Times New Roman" w:cs="Times New Roman"/>
          <w:lang w:val="en-US"/>
        </w:rPr>
        <w:t>ni</w:t>
      </w:r>
      <w:r w:rsidR="00D1646A">
        <w:rPr>
          <w:rFonts w:ascii="Times New Roman" w:hAnsi="Times New Roman" w:cs="Times New Roman"/>
          <w:lang w:val="en-US"/>
        </w:rPr>
        <w:t>.</w:t>
      </w:r>
    </w:p>
    <w:p w:rsidR="0034497A" w:rsidRPr="0034497A" w:rsidRDefault="00FE3CC5" w:rsidP="002B3F6B">
      <w:pPr>
        <w:pStyle w:val="DaftarParagraf"/>
        <w:numPr>
          <w:ilvl w:val="0"/>
          <w:numId w:val="8"/>
        </w:numPr>
        <w:spacing w:after="0"/>
        <w:ind w:left="567"/>
        <w:rPr>
          <w:rFonts w:ascii="Times New Roman" w:hAnsi="Times New Roman" w:cs="Times New Roman"/>
        </w:rPr>
      </w:pPr>
      <w:r>
        <w:rPr>
          <w:rFonts w:ascii="Times New Roman" w:hAnsi="Times New Roman" w:cs="Times New Roman"/>
          <w:lang w:val="en-US"/>
        </w:rPr>
        <w:t>Kemudian, upload bukti pembayaran dan surat rekomendasi dari sekolah melalui link:</w:t>
      </w:r>
      <w:r w:rsidR="005F7875">
        <w:rPr>
          <w:rFonts w:ascii="Times New Roman" w:hAnsi="Times New Roman" w:cs="Times New Roman"/>
          <w:lang w:val="en-US"/>
        </w:rPr>
        <w:t xml:space="preserve"> </w:t>
      </w:r>
      <w:r w:rsidR="005F7875" w:rsidRPr="005F7875">
        <w:rPr>
          <w:rFonts w:ascii="Times New Roman" w:hAnsi="Times New Roman" w:cs="Times New Roman"/>
          <w:color w:val="1F497D" w:themeColor="text2"/>
          <w:lang w:val="en-US"/>
        </w:rPr>
        <w:t>bit.ly/PembayaranOlimpiade</w:t>
      </w:r>
    </w:p>
    <w:p w:rsidR="0034497A" w:rsidRPr="00B24E93" w:rsidRDefault="0034497A" w:rsidP="002B3F6B">
      <w:pPr>
        <w:pStyle w:val="DaftarParagraf"/>
        <w:numPr>
          <w:ilvl w:val="0"/>
          <w:numId w:val="8"/>
        </w:numPr>
        <w:spacing w:after="0"/>
        <w:ind w:left="567"/>
        <w:rPr>
          <w:rFonts w:ascii="Times New Roman" w:hAnsi="Times New Roman" w:cs="Times New Roman"/>
        </w:rPr>
      </w:pPr>
      <w:r w:rsidRPr="0034497A">
        <w:rPr>
          <w:rFonts w:ascii="Times New Roman" w:eastAsia="Times New Roman" w:hAnsi="Times New Roman" w:cs="Times New Roman"/>
        </w:rPr>
        <w:t>Tiap peserta wajib menyerahkan :</w:t>
      </w:r>
      <w:r w:rsidR="00B24E93">
        <w:rPr>
          <w:rFonts w:ascii="Times New Roman" w:eastAsia="Times New Roman" w:hAnsi="Times New Roman" w:cs="Times New Roman"/>
          <w:lang w:val="en-US"/>
        </w:rPr>
        <w:t xml:space="preserve"> </w:t>
      </w:r>
    </w:p>
    <w:p w:rsidR="00B24E93" w:rsidRPr="00010D05" w:rsidRDefault="00B24E93" w:rsidP="00B24E93">
      <w:pPr>
        <w:pStyle w:val="DaftarParagraf"/>
        <w:numPr>
          <w:ilvl w:val="0"/>
          <w:numId w:val="3"/>
        </w:numPr>
        <w:spacing w:after="0"/>
        <w:rPr>
          <w:rFonts w:ascii="Times New Roman" w:eastAsia="Times New Roman" w:hAnsi="Times New Roman" w:cs="Times New Roman"/>
        </w:rPr>
      </w:pPr>
      <w:r w:rsidRPr="00010D05">
        <w:rPr>
          <w:rFonts w:ascii="Times New Roman" w:eastAsia="Times New Roman" w:hAnsi="Times New Roman" w:cs="Times New Roman"/>
        </w:rPr>
        <w:t>Pas foto 3×4 sebanyak 2 lembar</w:t>
      </w:r>
      <w:r>
        <w:rPr>
          <w:rFonts w:ascii="Times New Roman" w:eastAsia="Times New Roman" w:hAnsi="Times New Roman" w:cs="Times New Roman"/>
        </w:rPr>
        <w:t>.</w:t>
      </w:r>
    </w:p>
    <w:p w:rsidR="00B24E93" w:rsidRPr="00010D05" w:rsidRDefault="00B24E93" w:rsidP="00B24E93">
      <w:pPr>
        <w:pStyle w:val="DaftarParagraf"/>
        <w:numPr>
          <w:ilvl w:val="0"/>
          <w:numId w:val="3"/>
        </w:numPr>
        <w:spacing w:after="0"/>
        <w:rPr>
          <w:rFonts w:ascii="Times New Roman" w:eastAsia="Times New Roman" w:hAnsi="Times New Roman" w:cs="Times New Roman"/>
        </w:rPr>
      </w:pPr>
      <w:r w:rsidRPr="00010D05">
        <w:rPr>
          <w:rFonts w:ascii="Times New Roman" w:eastAsia="Times New Roman" w:hAnsi="Times New Roman" w:cs="Times New Roman"/>
        </w:rPr>
        <w:t>Fotokopi Kartu Pelajar sebanyak 1 lembar</w:t>
      </w:r>
      <w:r>
        <w:rPr>
          <w:rFonts w:ascii="Times New Roman" w:eastAsia="Times New Roman" w:hAnsi="Times New Roman" w:cs="Times New Roman"/>
        </w:rPr>
        <w:t>.</w:t>
      </w:r>
    </w:p>
    <w:p w:rsidR="00B24E93" w:rsidRPr="00B24E93" w:rsidRDefault="00B24E93" w:rsidP="00B24E93">
      <w:pPr>
        <w:spacing w:after="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Pr="002B3F6B">
        <w:rPr>
          <w:rFonts w:ascii="Times New Roman" w:eastAsia="Times New Roman" w:hAnsi="Times New Roman" w:cs="Times New Roman"/>
        </w:rPr>
        <w:t>Berkas diserahkan paling lambat pada tanggal 19 Maret 2018 jam 07.00 WIB (Pada saat registrasi</w:t>
      </w:r>
      <w:r w:rsidRPr="002B3F6B">
        <w:rPr>
          <w:rFonts w:ascii="Times New Roman" w:eastAsia="Times New Roman" w:hAnsi="Times New Roman" w:cs="Times New Roman"/>
          <w:lang w:val="en-US"/>
        </w:rPr>
        <w:t>).</w:t>
      </w:r>
    </w:p>
    <w:p w:rsidR="00B24E93" w:rsidRPr="00B24E93" w:rsidRDefault="002B3F6B" w:rsidP="00B24E93">
      <w:pPr>
        <w:pStyle w:val="DaftarParagraf"/>
        <w:numPr>
          <w:ilvl w:val="0"/>
          <w:numId w:val="8"/>
        </w:numPr>
        <w:spacing w:after="0"/>
        <w:ind w:left="567"/>
        <w:rPr>
          <w:rFonts w:ascii="Times New Roman" w:hAnsi="Times New Roman" w:cs="Times New Roman"/>
        </w:rPr>
      </w:pPr>
      <w:r>
        <w:rPr>
          <w:rFonts w:ascii="Times New Roman" w:eastAsia="Times New Roman" w:hAnsi="Times New Roman" w:cs="Times New Roman"/>
          <w:lang w:val="en-US"/>
        </w:rPr>
        <w:t>Jika dilakukan pembatalan keikutsertaan dari pihak peserta sebelum tanggal, maka uang registrasi akan dikembalikan setengah dari biaya pendaftaran. Jika setelah tanggal, uang registrasi tidak akan dikembalikan.</w:t>
      </w:r>
    </w:p>
    <w:p w:rsidR="006B4F2C" w:rsidRPr="00B24E93" w:rsidRDefault="006B4F2C" w:rsidP="00B24E93">
      <w:pPr>
        <w:pStyle w:val="DaftarParagraf"/>
        <w:numPr>
          <w:ilvl w:val="0"/>
          <w:numId w:val="8"/>
        </w:numPr>
        <w:spacing w:after="0"/>
        <w:ind w:left="567"/>
        <w:rPr>
          <w:rFonts w:ascii="Times New Roman" w:hAnsi="Times New Roman" w:cs="Times New Roman"/>
        </w:rPr>
      </w:pPr>
      <w:r w:rsidRPr="00B24E93">
        <w:rPr>
          <w:rFonts w:ascii="Times New Roman" w:eastAsia="Times New Roman" w:hAnsi="Times New Roman" w:cs="Times New Roman"/>
        </w:rPr>
        <w:t>Pada saat acara, peserta lomba diwajibkan :</w:t>
      </w:r>
    </w:p>
    <w:p w:rsidR="00B24E93" w:rsidRPr="00010D05" w:rsidRDefault="00B24E93" w:rsidP="00B24E93">
      <w:pPr>
        <w:numPr>
          <w:ilvl w:val="1"/>
          <w:numId w:val="7"/>
        </w:numPr>
        <w:spacing w:after="0"/>
        <w:rPr>
          <w:rFonts w:ascii="Times New Roman" w:eastAsia="Times New Roman" w:hAnsi="Times New Roman" w:cs="Times New Roman"/>
        </w:rPr>
      </w:pPr>
      <w:r w:rsidRPr="00010D05">
        <w:rPr>
          <w:rFonts w:ascii="Times New Roman" w:eastAsia="Times New Roman" w:hAnsi="Times New Roman" w:cs="Times New Roman"/>
        </w:rPr>
        <w:t xml:space="preserve">Datang tepat waktu, keterlambatan lebih dari tiga puluh menit akan </w:t>
      </w:r>
      <w:r w:rsidRPr="00010D05">
        <w:rPr>
          <w:rFonts w:ascii="Times New Roman" w:eastAsia="Times New Roman" w:hAnsi="Times New Roman" w:cs="Times New Roman"/>
          <w:i/>
        </w:rPr>
        <w:t>didiskualifikasi</w:t>
      </w:r>
      <w:r w:rsidRPr="00010D05">
        <w:rPr>
          <w:rFonts w:ascii="Times New Roman" w:eastAsia="Times New Roman" w:hAnsi="Times New Roman" w:cs="Times New Roman"/>
        </w:rPr>
        <w:t>.</w:t>
      </w:r>
    </w:p>
    <w:p w:rsidR="00B24E93" w:rsidRPr="00010D05" w:rsidRDefault="00B24E93" w:rsidP="00B24E93">
      <w:pPr>
        <w:numPr>
          <w:ilvl w:val="1"/>
          <w:numId w:val="7"/>
        </w:numPr>
        <w:spacing w:after="0"/>
        <w:rPr>
          <w:rFonts w:ascii="Times New Roman" w:eastAsia="Times New Roman" w:hAnsi="Times New Roman" w:cs="Times New Roman"/>
        </w:rPr>
      </w:pPr>
      <w:r w:rsidRPr="00010D05">
        <w:rPr>
          <w:rFonts w:ascii="Times New Roman" w:eastAsia="Times New Roman" w:hAnsi="Times New Roman" w:cs="Times New Roman"/>
        </w:rPr>
        <w:t>Melakukan registrasi ulang di stand pendaftaran.</w:t>
      </w:r>
    </w:p>
    <w:p w:rsidR="00B24E93" w:rsidRPr="00010D05" w:rsidRDefault="00B24E93" w:rsidP="00B24E93">
      <w:pPr>
        <w:numPr>
          <w:ilvl w:val="1"/>
          <w:numId w:val="7"/>
        </w:numPr>
        <w:spacing w:after="0"/>
        <w:rPr>
          <w:rFonts w:ascii="Times New Roman" w:eastAsia="Times New Roman" w:hAnsi="Times New Roman" w:cs="Times New Roman"/>
        </w:rPr>
      </w:pPr>
      <w:r w:rsidRPr="00010D05">
        <w:rPr>
          <w:rFonts w:ascii="Times New Roman" w:eastAsia="Times New Roman" w:hAnsi="Times New Roman" w:cs="Times New Roman"/>
        </w:rPr>
        <w:t>Berpakaian seragam sekolah dan berperilaku rapi dan sopan, juga menaati peraturan yang berlaku di UIN Syarif Hidayatullah Jakarta.</w:t>
      </w:r>
    </w:p>
    <w:p w:rsidR="00B24E93" w:rsidRPr="00010D05" w:rsidRDefault="00B24E93" w:rsidP="00B24E93">
      <w:pPr>
        <w:numPr>
          <w:ilvl w:val="1"/>
          <w:numId w:val="7"/>
        </w:numPr>
        <w:spacing w:after="0"/>
        <w:rPr>
          <w:rFonts w:ascii="Times New Roman" w:eastAsia="Times New Roman" w:hAnsi="Times New Roman" w:cs="Times New Roman"/>
        </w:rPr>
      </w:pPr>
      <w:r w:rsidRPr="00010D05">
        <w:rPr>
          <w:rFonts w:ascii="Times New Roman" w:eastAsia="Times New Roman" w:hAnsi="Times New Roman" w:cs="Times New Roman"/>
        </w:rPr>
        <w:t>Mengenakan dan menunjukkan tanda peserta.</w:t>
      </w:r>
    </w:p>
    <w:p w:rsidR="00215FD4" w:rsidRPr="00215FD4" w:rsidRDefault="00B24E93" w:rsidP="00215FD4">
      <w:pPr>
        <w:numPr>
          <w:ilvl w:val="1"/>
          <w:numId w:val="7"/>
        </w:numPr>
        <w:spacing w:after="0"/>
        <w:rPr>
          <w:rFonts w:ascii="Times New Roman" w:eastAsia="Times New Roman" w:hAnsi="Times New Roman" w:cs="Times New Roman"/>
        </w:rPr>
      </w:pPr>
      <w:r w:rsidRPr="00010D05">
        <w:rPr>
          <w:rFonts w:ascii="Times New Roman" w:eastAsia="Times New Roman" w:hAnsi="Times New Roman" w:cs="Times New Roman"/>
        </w:rPr>
        <w:t>Tidak mengganggu peserta lain selama kegiatan lomba berlangsung</w:t>
      </w:r>
      <w:r>
        <w:rPr>
          <w:rFonts w:ascii="Times New Roman" w:eastAsia="Times New Roman" w:hAnsi="Times New Roman" w:cs="Times New Roman"/>
          <w:lang w:val="en-US"/>
        </w:rPr>
        <w:t>.</w:t>
      </w:r>
    </w:p>
    <w:p w:rsidR="006B4F2C" w:rsidRPr="00B24E93" w:rsidRDefault="006B4F2C" w:rsidP="00B24E93">
      <w:pPr>
        <w:pStyle w:val="DaftarParagraf"/>
        <w:numPr>
          <w:ilvl w:val="0"/>
          <w:numId w:val="8"/>
        </w:numPr>
        <w:spacing w:after="0"/>
        <w:ind w:left="567"/>
        <w:rPr>
          <w:rFonts w:ascii="Times New Roman" w:hAnsi="Times New Roman" w:cs="Times New Roman"/>
        </w:rPr>
      </w:pPr>
      <w:r w:rsidRPr="00B24E93">
        <w:rPr>
          <w:rFonts w:ascii="Times New Roman" w:eastAsia="Times New Roman" w:hAnsi="Times New Roman" w:cs="Times New Roman"/>
        </w:rPr>
        <w:t>Apabila peserta dalam suatu lomba berjumlah kurang dari atau sama dengan sepuluh orang, maka lomba dibatalkan dan uang registrasi pendaftaran akan dikembalikan sepenuhnya.</w:t>
      </w:r>
    </w:p>
    <w:p w:rsidR="006B4F2C" w:rsidRPr="00010D05" w:rsidRDefault="006B4F2C" w:rsidP="002B3F6B">
      <w:pPr>
        <w:numPr>
          <w:ilvl w:val="0"/>
          <w:numId w:val="8"/>
        </w:numPr>
        <w:spacing w:after="0"/>
        <w:ind w:left="567"/>
        <w:rPr>
          <w:rFonts w:ascii="Times New Roman" w:eastAsia="Times New Roman" w:hAnsi="Times New Roman" w:cs="Times New Roman"/>
        </w:rPr>
      </w:pPr>
      <w:r w:rsidRPr="00010D05">
        <w:rPr>
          <w:rFonts w:ascii="Times New Roman" w:eastAsia="Times New Roman" w:hAnsi="Times New Roman" w:cs="Times New Roman"/>
        </w:rPr>
        <w:t>Tata tertib ini berlaku selama lomba berlangsung dari awal hingga akhir kegiatan lomba.</w:t>
      </w:r>
    </w:p>
    <w:p w:rsidR="006B4F2C" w:rsidRPr="00010D05" w:rsidRDefault="006B4F2C" w:rsidP="002B3F6B">
      <w:pPr>
        <w:numPr>
          <w:ilvl w:val="0"/>
          <w:numId w:val="8"/>
        </w:numPr>
        <w:spacing w:after="0"/>
        <w:ind w:left="567"/>
        <w:rPr>
          <w:rFonts w:ascii="Times New Roman" w:eastAsia="Times New Roman" w:hAnsi="Times New Roman" w:cs="Times New Roman"/>
        </w:rPr>
      </w:pPr>
      <w:r w:rsidRPr="00010D05">
        <w:rPr>
          <w:rFonts w:ascii="Times New Roman" w:eastAsia="Times New Roman" w:hAnsi="Times New Roman" w:cs="Times New Roman"/>
        </w:rPr>
        <w:t xml:space="preserve">Bagi peserta yang melanggar ketentuan tata tertib di atas akan </w:t>
      </w:r>
      <w:r w:rsidRPr="00010D05">
        <w:rPr>
          <w:rFonts w:ascii="Times New Roman" w:eastAsia="Times New Roman" w:hAnsi="Times New Roman" w:cs="Times New Roman"/>
          <w:i/>
        </w:rPr>
        <w:t>didiskualifikasi</w:t>
      </w:r>
      <w:r w:rsidRPr="00010D05">
        <w:rPr>
          <w:rFonts w:ascii="Times New Roman" w:eastAsia="Times New Roman" w:hAnsi="Times New Roman" w:cs="Times New Roman"/>
        </w:rPr>
        <w:t>.</w:t>
      </w:r>
    </w:p>
    <w:p w:rsidR="006B4F2C" w:rsidRPr="00010D05" w:rsidRDefault="006B4F2C" w:rsidP="002B3F6B">
      <w:pPr>
        <w:numPr>
          <w:ilvl w:val="0"/>
          <w:numId w:val="8"/>
        </w:numPr>
        <w:spacing w:after="0"/>
        <w:ind w:left="567"/>
        <w:rPr>
          <w:rFonts w:ascii="Times New Roman" w:eastAsia="Times New Roman" w:hAnsi="Times New Roman" w:cs="Times New Roman"/>
        </w:rPr>
      </w:pPr>
      <w:r w:rsidRPr="00010D05">
        <w:rPr>
          <w:rFonts w:ascii="Times New Roman" w:eastAsia="Times New Roman" w:hAnsi="Times New Roman" w:cs="Times New Roman"/>
        </w:rPr>
        <w:t>Panitia berhak untuk merubah peraturan dan format acara demi kelancaran pelaksanaan lomba.</w:t>
      </w:r>
    </w:p>
    <w:p w:rsidR="006B4F2C" w:rsidRPr="00010D05" w:rsidRDefault="006B4F2C" w:rsidP="002B3F6B">
      <w:pPr>
        <w:numPr>
          <w:ilvl w:val="0"/>
          <w:numId w:val="8"/>
        </w:numPr>
        <w:spacing w:after="0"/>
        <w:ind w:left="567"/>
        <w:rPr>
          <w:rFonts w:ascii="Times New Roman" w:eastAsia="Times New Roman" w:hAnsi="Times New Roman" w:cs="Times New Roman"/>
        </w:rPr>
      </w:pPr>
      <w:r w:rsidRPr="00010D05">
        <w:rPr>
          <w:rFonts w:ascii="Times New Roman" w:eastAsia="Times New Roman" w:hAnsi="Times New Roman" w:cs="Times New Roman"/>
        </w:rPr>
        <w:t>Panitia tidak bertanggungjawab atas segala kerugian yang dialami peserta atau pihak lain selama perlombaan ini berlangsung kecuali atas dasar kesalahan panitia sendiri.</w:t>
      </w:r>
    </w:p>
    <w:p w:rsidR="006B4F2C" w:rsidRPr="00010D05" w:rsidRDefault="006B4F2C" w:rsidP="002B3F6B">
      <w:pPr>
        <w:numPr>
          <w:ilvl w:val="0"/>
          <w:numId w:val="8"/>
        </w:numPr>
        <w:spacing w:after="0"/>
        <w:ind w:left="567"/>
        <w:rPr>
          <w:rFonts w:ascii="Times New Roman" w:eastAsia="Times New Roman" w:hAnsi="Times New Roman" w:cs="Times New Roman"/>
        </w:rPr>
      </w:pPr>
      <w:r w:rsidRPr="00010D05">
        <w:rPr>
          <w:rFonts w:ascii="Times New Roman" w:eastAsia="Times New Roman" w:hAnsi="Times New Roman" w:cs="Times New Roman"/>
        </w:rPr>
        <w:t>Peserta wajib mengganti rugi atas segala kerusakan alat panitia yang dipakai.</w:t>
      </w:r>
    </w:p>
    <w:p w:rsidR="006B4F2C" w:rsidRPr="00010D05" w:rsidRDefault="006B4F2C" w:rsidP="002B3F6B">
      <w:pPr>
        <w:numPr>
          <w:ilvl w:val="0"/>
          <w:numId w:val="8"/>
        </w:numPr>
        <w:spacing w:after="0"/>
        <w:ind w:left="567"/>
        <w:rPr>
          <w:rFonts w:ascii="Times New Roman" w:eastAsia="Times New Roman" w:hAnsi="Times New Roman" w:cs="Times New Roman"/>
        </w:rPr>
      </w:pPr>
      <w:r w:rsidRPr="00010D05">
        <w:rPr>
          <w:rFonts w:ascii="Times New Roman" w:eastAsia="Times New Roman" w:hAnsi="Times New Roman" w:cs="Times New Roman"/>
        </w:rPr>
        <w:t>Keputusan panitia dan dewan juri tidak dapat diganggu gugat.</w:t>
      </w:r>
    </w:p>
    <w:p w:rsidR="006B4F2C" w:rsidRPr="00010D05" w:rsidRDefault="00FD7903" w:rsidP="002B3F6B">
      <w:pPr>
        <w:numPr>
          <w:ilvl w:val="0"/>
          <w:numId w:val="8"/>
        </w:numPr>
        <w:spacing w:after="0"/>
        <w:ind w:left="567" w:hanging="357"/>
        <w:rPr>
          <w:rFonts w:ascii="Times New Roman" w:hAnsi="Times New Roman" w:cs="Times New Roman"/>
          <w:lang w:val="en-US"/>
        </w:rPr>
      </w:pPr>
      <w:r>
        <w:rPr>
          <w:rFonts w:ascii="Times New Roman" w:eastAsia="Times New Roman" w:hAnsi="Times New Roman" w:cs="Times New Roman"/>
          <w:lang w:val="en-US"/>
        </w:rPr>
        <w:t xml:space="preserve">Untuk informasi lebih lanjut dapat </w:t>
      </w:r>
      <w:r w:rsidR="006B4F2C" w:rsidRPr="00010D05">
        <w:rPr>
          <w:rFonts w:ascii="Times New Roman" w:eastAsia="Times New Roman" w:hAnsi="Times New Roman" w:cs="Times New Roman"/>
        </w:rPr>
        <w:t xml:space="preserve">menghubungi pihak panitia ke </w:t>
      </w:r>
      <w:r w:rsidR="00A25897">
        <w:rPr>
          <w:rFonts w:ascii="Times New Roman" w:hAnsi="Times New Roman" w:cs="Times New Roman"/>
          <w:highlight w:val="yellow"/>
        </w:rPr>
        <w:t>08</w:t>
      </w:r>
      <w:r w:rsidR="00A25897">
        <w:rPr>
          <w:rFonts w:ascii="Times New Roman" w:hAnsi="Times New Roman" w:cs="Times New Roman"/>
          <w:highlight w:val="yellow"/>
          <w:lang w:val="en-US"/>
        </w:rPr>
        <w:t>5718765202</w:t>
      </w:r>
      <w:r w:rsidR="00A25897">
        <w:rPr>
          <w:rFonts w:ascii="Times New Roman" w:hAnsi="Times New Roman" w:cs="Times New Roman"/>
          <w:highlight w:val="yellow"/>
        </w:rPr>
        <w:t xml:space="preserve"> ( </w:t>
      </w:r>
      <w:r w:rsidR="00A25897">
        <w:rPr>
          <w:rFonts w:ascii="Times New Roman" w:hAnsi="Times New Roman" w:cs="Times New Roman"/>
          <w:highlight w:val="yellow"/>
          <w:lang w:val="en-US"/>
        </w:rPr>
        <w:t>Adisty</w:t>
      </w:r>
      <w:r w:rsidR="006B4F2C" w:rsidRPr="004E71D5">
        <w:rPr>
          <w:rFonts w:ascii="Times New Roman" w:hAnsi="Times New Roman" w:cs="Times New Roman"/>
          <w:highlight w:val="yellow"/>
        </w:rPr>
        <w:t xml:space="preserve"> )</w:t>
      </w:r>
    </w:p>
    <w:p w:rsidR="006B4F2C" w:rsidRPr="00010D05" w:rsidRDefault="006B4F2C" w:rsidP="002B3F6B">
      <w:pPr>
        <w:spacing w:after="0"/>
        <w:ind w:left="714"/>
        <w:rPr>
          <w:rFonts w:ascii="Times New Roman" w:hAnsi="Times New Roman" w:cs="Times New Roman"/>
          <w:lang w:val="en-US"/>
        </w:rPr>
      </w:pPr>
    </w:p>
    <w:p w:rsidR="00215FD4" w:rsidRDefault="00215FD4" w:rsidP="006B4F2C">
      <w:pPr>
        <w:spacing w:after="0"/>
        <w:jc w:val="both"/>
        <w:rPr>
          <w:rFonts w:ascii="Times New Roman" w:eastAsia="Times New Roman" w:hAnsi="Times New Roman" w:cs="Times New Roman"/>
          <w:b/>
          <w:bCs/>
          <w:lang w:val="en-US"/>
        </w:rPr>
      </w:pPr>
    </w:p>
    <w:p w:rsidR="00215FD4" w:rsidRDefault="00215FD4" w:rsidP="006B4F2C">
      <w:pPr>
        <w:spacing w:after="0"/>
        <w:jc w:val="both"/>
        <w:rPr>
          <w:rFonts w:ascii="Times New Roman" w:eastAsia="Times New Roman" w:hAnsi="Times New Roman" w:cs="Times New Roman"/>
          <w:b/>
          <w:bCs/>
          <w:lang w:val="en-US"/>
        </w:rPr>
      </w:pPr>
    </w:p>
    <w:p w:rsidR="00215FD4" w:rsidRDefault="00215FD4" w:rsidP="006B4F2C">
      <w:pPr>
        <w:spacing w:after="0"/>
        <w:jc w:val="both"/>
        <w:rPr>
          <w:rFonts w:ascii="Times New Roman" w:eastAsia="Times New Roman" w:hAnsi="Times New Roman" w:cs="Times New Roman"/>
          <w:b/>
          <w:bCs/>
          <w:lang w:val="en-US"/>
        </w:rPr>
      </w:pPr>
    </w:p>
    <w:p w:rsidR="00215FD4" w:rsidRDefault="00215FD4" w:rsidP="006B4F2C">
      <w:pPr>
        <w:spacing w:after="0"/>
        <w:jc w:val="both"/>
        <w:rPr>
          <w:rFonts w:ascii="Times New Roman" w:eastAsia="Times New Roman" w:hAnsi="Times New Roman" w:cs="Times New Roman"/>
          <w:b/>
          <w:bCs/>
          <w:lang w:val="en-US"/>
        </w:rPr>
      </w:pPr>
    </w:p>
    <w:p w:rsidR="00193736" w:rsidRDefault="00193736" w:rsidP="006B4F2C">
      <w:pPr>
        <w:spacing w:after="0"/>
        <w:jc w:val="both"/>
        <w:rPr>
          <w:rFonts w:ascii="Times New Roman" w:eastAsia="Times New Roman" w:hAnsi="Times New Roman" w:cs="Times New Roman"/>
          <w:b/>
          <w:bCs/>
          <w:lang w:val="en-US"/>
        </w:rPr>
      </w:pPr>
    </w:p>
    <w:p w:rsidR="00193736" w:rsidRDefault="00193736" w:rsidP="006B4F2C">
      <w:pPr>
        <w:spacing w:after="0"/>
        <w:jc w:val="both"/>
        <w:rPr>
          <w:rFonts w:ascii="Times New Roman" w:eastAsia="Times New Roman" w:hAnsi="Times New Roman" w:cs="Times New Roman"/>
          <w:b/>
          <w:bCs/>
          <w:lang w:val="en-US"/>
        </w:rPr>
      </w:pPr>
    </w:p>
    <w:p w:rsidR="00215FD4" w:rsidRPr="00215FD4" w:rsidRDefault="00215FD4" w:rsidP="006B4F2C">
      <w:pPr>
        <w:spacing w:after="0"/>
        <w:jc w:val="both"/>
        <w:rPr>
          <w:rFonts w:ascii="Times New Roman" w:eastAsia="Times New Roman" w:hAnsi="Times New Roman" w:cs="Times New Roman"/>
          <w:b/>
          <w:bCs/>
          <w:lang w:val="en-US"/>
        </w:rPr>
      </w:pPr>
    </w:p>
    <w:p w:rsidR="00193736" w:rsidRDefault="00193736" w:rsidP="006B4F2C">
      <w:pPr>
        <w:spacing w:after="0"/>
        <w:jc w:val="both"/>
        <w:rPr>
          <w:rFonts w:ascii="Times New Roman" w:eastAsia="Times New Roman" w:hAnsi="Times New Roman" w:cs="Times New Roman"/>
          <w:b/>
          <w:bCs/>
        </w:rPr>
      </w:pPr>
    </w:p>
    <w:p w:rsidR="006B4F2C" w:rsidRPr="00010D05" w:rsidRDefault="00D10ABC" w:rsidP="006B4F2C">
      <w:pPr>
        <w:spacing w:after="0"/>
        <w:jc w:val="both"/>
        <w:rPr>
          <w:rFonts w:ascii="Times New Roman" w:hAnsi="Times New Roman" w:cs="Times New Roman"/>
        </w:rPr>
      </w:pPr>
      <w:r>
        <w:rPr>
          <w:rFonts w:ascii="Times New Roman" w:eastAsia="Times New Roman" w:hAnsi="Times New Roman" w:cs="Times New Roman"/>
          <w:b/>
          <w:bCs/>
        </w:rPr>
        <w:t xml:space="preserve">   </w:t>
      </w:r>
      <w:r w:rsidR="006B4F2C" w:rsidRPr="00010D05">
        <w:rPr>
          <w:rFonts w:ascii="Times New Roman" w:eastAsia="Times New Roman" w:hAnsi="Times New Roman" w:cs="Times New Roman"/>
          <w:b/>
          <w:bCs/>
        </w:rPr>
        <w:t>ATURAN KHUSUS</w:t>
      </w:r>
    </w:p>
    <w:p w:rsidR="006B4F2C" w:rsidRPr="00CF5E3A" w:rsidRDefault="006B4F2C" w:rsidP="006B4F2C">
      <w:pPr>
        <w:numPr>
          <w:ilvl w:val="0"/>
          <w:numId w:val="10"/>
        </w:numPr>
        <w:spacing w:before="100" w:beforeAutospacing="1" w:after="100" w:afterAutospacing="1" w:line="240" w:lineRule="auto"/>
        <w:ind w:left="567"/>
        <w:rPr>
          <w:rFonts w:ascii="Times New Roman" w:eastAsia="Times New Roman" w:hAnsi="Times New Roman" w:cs="Times New Roman"/>
        </w:rPr>
      </w:pPr>
      <w:r w:rsidRPr="00010D05">
        <w:rPr>
          <w:rFonts w:ascii="Times New Roman" w:eastAsia="Times New Roman" w:hAnsi="Times New Roman" w:cs="Times New Roman"/>
        </w:rPr>
        <w:t>Bentuk lomba :</w:t>
      </w:r>
    </w:p>
    <w:p w:rsidR="006B4F2C" w:rsidRPr="00010D05" w:rsidRDefault="006B4F2C" w:rsidP="006B4F2C">
      <w:pPr>
        <w:numPr>
          <w:ilvl w:val="1"/>
          <w:numId w:val="10"/>
        </w:numPr>
        <w:spacing w:before="100" w:beforeAutospacing="1" w:after="100" w:afterAutospacing="1" w:line="240" w:lineRule="auto"/>
        <w:rPr>
          <w:rFonts w:ascii="Times New Roman" w:eastAsia="Times New Roman" w:hAnsi="Times New Roman" w:cs="Times New Roman"/>
        </w:rPr>
      </w:pPr>
      <w:r w:rsidRPr="00010D05">
        <w:rPr>
          <w:rFonts w:ascii="Times New Roman" w:eastAsia="Times New Roman" w:hAnsi="Times New Roman" w:cs="Times New Roman"/>
        </w:rPr>
        <w:t>Penyisihan</w:t>
      </w:r>
      <w:r w:rsidR="004E71D5">
        <w:rPr>
          <w:rFonts w:ascii="Times New Roman" w:eastAsia="Times New Roman" w:hAnsi="Times New Roman" w:cs="Times New Roman"/>
        </w:rPr>
        <w:t xml:space="preserve"> adalah tes tertulis berbentuk 4</w:t>
      </w:r>
      <w:r w:rsidRPr="00010D05">
        <w:rPr>
          <w:rFonts w:ascii="Times New Roman" w:eastAsia="Times New Roman" w:hAnsi="Times New Roman" w:cs="Times New Roman"/>
        </w:rPr>
        <w:t>0 soal pilihan ganda yang dikerjakan secara individu.</w:t>
      </w:r>
    </w:p>
    <w:p w:rsidR="006B4F2C" w:rsidRPr="00010D05" w:rsidRDefault="006B4F2C" w:rsidP="006B4F2C">
      <w:pPr>
        <w:numPr>
          <w:ilvl w:val="1"/>
          <w:numId w:val="10"/>
        </w:numPr>
        <w:spacing w:before="100" w:beforeAutospacing="1" w:after="100" w:afterAutospacing="1" w:line="240" w:lineRule="auto"/>
        <w:rPr>
          <w:rFonts w:ascii="Times New Roman" w:eastAsia="Times New Roman" w:hAnsi="Times New Roman" w:cs="Times New Roman"/>
        </w:rPr>
      </w:pPr>
      <w:r w:rsidRPr="00010D05">
        <w:rPr>
          <w:rFonts w:ascii="Times New Roman" w:eastAsia="Times New Roman" w:hAnsi="Times New Roman" w:cs="Times New Roman"/>
        </w:rPr>
        <w:t xml:space="preserve">Semifinal </w:t>
      </w:r>
      <w:r w:rsidR="00A6303A">
        <w:rPr>
          <w:rFonts w:ascii="Times New Roman" w:eastAsia="Times New Roman" w:hAnsi="Times New Roman" w:cs="Times New Roman"/>
        </w:rPr>
        <w:t>adalah tes tertulis berbentuk 4 soal logika pilihan ganda dan 4</w:t>
      </w:r>
      <w:bookmarkStart w:id="0" w:name="_GoBack"/>
      <w:bookmarkEnd w:id="0"/>
      <w:r w:rsidRPr="00010D05">
        <w:rPr>
          <w:rFonts w:ascii="Times New Roman" w:eastAsia="Times New Roman" w:hAnsi="Times New Roman" w:cs="Times New Roman"/>
        </w:rPr>
        <w:t xml:space="preserve"> soal </w:t>
      </w:r>
      <w:r w:rsidR="004E71D5">
        <w:rPr>
          <w:rFonts w:ascii="Times New Roman" w:eastAsia="Times New Roman" w:hAnsi="Times New Roman" w:cs="Times New Roman"/>
        </w:rPr>
        <w:t xml:space="preserve">olimpiade </w:t>
      </w:r>
      <w:r w:rsidRPr="00010D05">
        <w:rPr>
          <w:rFonts w:ascii="Times New Roman" w:eastAsia="Times New Roman" w:hAnsi="Times New Roman" w:cs="Times New Roman"/>
        </w:rPr>
        <w:t>essay yang dikerjakan secara individu</w:t>
      </w:r>
      <w:r w:rsidR="004E71D5">
        <w:rPr>
          <w:rFonts w:ascii="Times New Roman" w:eastAsia="Times New Roman" w:hAnsi="Times New Roman" w:cs="Times New Roman"/>
        </w:rPr>
        <w:t>.</w:t>
      </w:r>
    </w:p>
    <w:p w:rsidR="006B4F2C" w:rsidRPr="00CF5E3A" w:rsidRDefault="006B4F2C" w:rsidP="006B4F2C">
      <w:pPr>
        <w:numPr>
          <w:ilvl w:val="1"/>
          <w:numId w:val="10"/>
        </w:numPr>
        <w:spacing w:before="100" w:beforeAutospacing="1" w:after="100" w:afterAutospacing="1" w:line="240" w:lineRule="auto"/>
        <w:rPr>
          <w:rFonts w:ascii="Times New Roman" w:eastAsia="Times New Roman" w:hAnsi="Times New Roman" w:cs="Times New Roman"/>
        </w:rPr>
      </w:pPr>
      <w:r w:rsidRPr="00010D05">
        <w:rPr>
          <w:rFonts w:ascii="Times New Roman" w:eastAsia="Times New Roman" w:hAnsi="Times New Roman" w:cs="Times New Roman"/>
        </w:rPr>
        <w:t>Final berbentuk tes tertulis berbentuk 5 essay dan 1 soal untuk dipersentasikan yang sebelumnya dipersiapkan dahulu selama waktu yang ditentukan.</w:t>
      </w:r>
    </w:p>
    <w:p w:rsidR="006B4F2C" w:rsidRPr="00010D05" w:rsidRDefault="006B4F2C" w:rsidP="006B4F2C">
      <w:pPr>
        <w:numPr>
          <w:ilvl w:val="0"/>
          <w:numId w:val="10"/>
        </w:numPr>
        <w:spacing w:before="100" w:beforeAutospacing="1" w:after="100" w:afterAutospacing="1" w:line="240" w:lineRule="auto"/>
        <w:ind w:left="567"/>
        <w:rPr>
          <w:rFonts w:ascii="Times New Roman" w:eastAsia="Times New Roman" w:hAnsi="Times New Roman" w:cs="Times New Roman"/>
        </w:rPr>
      </w:pPr>
      <w:r w:rsidRPr="00010D05">
        <w:rPr>
          <w:rFonts w:ascii="Times New Roman" w:eastAsia="Times New Roman" w:hAnsi="Times New Roman" w:cs="Times New Roman"/>
        </w:rPr>
        <w:t>Tidak diperkenankan menggunakan buku, catatan, kalkulator atau alat bantu hitung lainnya baik pada penyisihan, semifinal ataupun final.</w:t>
      </w:r>
    </w:p>
    <w:p w:rsidR="006B4F2C" w:rsidRPr="00CF5E3A" w:rsidRDefault="006B4F2C" w:rsidP="006B4F2C">
      <w:pPr>
        <w:numPr>
          <w:ilvl w:val="0"/>
          <w:numId w:val="10"/>
        </w:numPr>
        <w:spacing w:before="100" w:beforeAutospacing="1" w:after="100" w:afterAutospacing="1" w:line="240" w:lineRule="auto"/>
        <w:ind w:left="567"/>
        <w:rPr>
          <w:rFonts w:ascii="Times New Roman" w:eastAsia="Times New Roman" w:hAnsi="Times New Roman" w:cs="Times New Roman"/>
        </w:rPr>
      </w:pPr>
      <w:r w:rsidRPr="00010D05">
        <w:rPr>
          <w:rFonts w:ascii="Times New Roman" w:eastAsia="Times New Roman" w:hAnsi="Times New Roman" w:cs="Times New Roman"/>
        </w:rPr>
        <w:t>Poin penilaian:</w:t>
      </w:r>
    </w:p>
    <w:p w:rsidR="006B4F2C" w:rsidRPr="00010D05" w:rsidRDefault="006B4F2C" w:rsidP="006B4F2C">
      <w:pPr>
        <w:numPr>
          <w:ilvl w:val="1"/>
          <w:numId w:val="10"/>
        </w:numPr>
        <w:spacing w:before="100" w:beforeAutospacing="1" w:after="100" w:afterAutospacing="1" w:line="240" w:lineRule="auto"/>
        <w:rPr>
          <w:rFonts w:ascii="Times New Roman" w:eastAsia="Times New Roman" w:hAnsi="Times New Roman" w:cs="Times New Roman"/>
        </w:rPr>
      </w:pPr>
      <w:r w:rsidRPr="00010D05">
        <w:rPr>
          <w:rFonts w:ascii="Times New Roman" w:eastAsia="Times New Roman" w:hAnsi="Times New Roman" w:cs="Times New Roman"/>
        </w:rPr>
        <w:t>Penyisihan : setiap soal pilihan ganda mempunyai nilai benar +</w:t>
      </w:r>
      <w:r w:rsidR="00255260">
        <w:rPr>
          <w:rFonts w:ascii="Times New Roman" w:eastAsia="Times New Roman" w:hAnsi="Times New Roman" w:cs="Times New Roman"/>
        </w:rPr>
        <w:t>4</w:t>
      </w:r>
      <w:r w:rsidRPr="00010D05">
        <w:rPr>
          <w:rFonts w:ascii="Times New Roman" w:eastAsia="Times New Roman" w:hAnsi="Times New Roman" w:cs="Times New Roman"/>
        </w:rPr>
        <w:t xml:space="preserve"> , salah -1, dan tidak diisi 0</w:t>
      </w:r>
      <w:r w:rsidR="00255260">
        <w:rPr>
          <w:rFonts w:ascii="Times New Roman" w:eastAsia="Times New Roman" w:hAnsi="Times New Roman" w:cs="Times New Roman"/>
        </w:rPr>
        <w:t>.</w:t>
      </w:r>
    </w:p>
    <w:p w:rsidR="006B4F2C" w:rsidRPr="00010D05" w:rsidRDefault="00255260" w:rsidP="006B4F2C">
      <w:pPr>
        <w:numPr>
          <w:ilvl w:val="1"/>
          <w:numId w:val="10"/>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Semifinal : setiap soal logika pilihan ganda</w:t>
      </w:r>
      <w:r w:rsidR="006B4F2C" w:rsidRPr="00010D05">
        <w:rPr>
          <w:rFonts w:ascii="Times New Roman" w:eastAsia="Times New Roman" w:hAnsi="Times New Roman" w:cs="Times New Roman"/>
        </w:rPr>
        <w:t xml:space="preserve"> mempunyai </w:t>
      </w:r>
      <w:r>
        <w:rPr>
          <w:rFonts w:ascii="Times New Roman" w:eastAsia="Times New Roman" w:hAnsi="Times New Roman" w:cs="Times New Roman"/>
        </w:rPr>
        <w:t xml:space="preserve">nilai benar </w:t>
      </w:r>
      <w:r w:rsidR="006B4F2C" w:rsidRPr="00010D05">
        <w:rPr>
          <w:rFonts w:ascii="Times New Roman" w:eastAsia="Times New Roman" w:hAnsi="Times New Roman" w:cs="Times New Roman"/>
        </w:rPr>
        <w:t>+</w:t>
      </w:r>
      <w:r>
        <w:rPr>
          <w:rFonts w:ascii="Times New Roman" w:eastAsia="Times New Roman" w:hAnsi="Times New Roman" w:cs="Times New Roman"/>
        </w:rPr>
        <w:t xml:space="preserve">5, dan </w:t>
      </w:r>
      <w:r w:rsidR="006B4F2C" w:rsidRPr="00010D05">
        <w:rPr>
          <w:rFonts w:ascii="Times New Roman" w:eastAsia="Times New Roman" w:hAnsi="Times New Roman" w:cs="Times New Roman"/>
        </w:rPr>
        <w:t xml:space="preserve">salah </w:t>
      </w:r>
      <w:r>
        <w:rPr>
          <w:rFonts w:ascii="Times New Roman" w:eastAsia="Times New Roman" w:hAnsi="Times New Roman" w:cs="Times New Roman"/>
        </w:rPr>
        <w:t>atau t</w:t>
      </w:r>
      <w:r w:rsidR="00F10814">
        <w:rPr>
          <w:rFonts w:ascii="Times New Roman" w:eastAsia="Times New Roman" w:hAnsi="Times New Roman" w:cs="Times New Roman"/>
        </w:rPr>
        <w:t>idak diisi 0, serta soal olimpiade essay mempunyai bobot nilai</w:t>
      </w:r>
      <w:r w:rsidR="006B4F2C" w:rsidRPr="00010D05">
        <w:rPr>
          <w:rFonts w:ascii="Times New Roman" w:eastAsia="Times New Roman" w:hAnsi="Times New Roman" w:cs="Times New Roman"/>
        </w:rPr>
        <w:t xml:space="preserve"> </w:t>
      </w:r>
      <w:r w:rsidR="00F10814">
        <w:rPr>
          <w:rFonts w:ascii="Times New Roman" w:eastAsia="Times New Roman" w:hAnsi="Times New Roman" w:cs="Times New Roman"/>
        </w:rPr>
        <w:t>minimum +25 dan maksimum +35.</w:t>
      </w:r>
    </w:p>
    <w:p w:rsidR="006B4F2C" w:rsidRPr="00010D05" w:rsidRDefault="006B4F2C" w:rsidP="006B4F2C">
      <w:pPr>
        <w:numPr>
          <w:ilvl w:val="1"/>
          <w:numId w:val="10"/>
        </w:numPr>
        <w:spacing w:before="100" w:beforeAutospacing="1" w:after="100" w:afterAutospacing="1" w:line="240" w:lineRule="auto"/>
        <w:rPr>
          <w:rFonts w:ascii="Times New Roman" w:eastAsia="Times New Roman" w:hAnsi="Times New Roman" w:cs="Times New Roman"/>
        </w:rPr>
      </w:pPr>
      <w:r w:rsidRPr="00010D05">
        <w:rPr>
          <w:rFonts w:ascii="Times New Roman" w:eastAsia="Times New Roman" w:hAnsi="Times New Roman" w:cs="Times New Roman"/>
        </w:rPr>
        <w:t>Final</w:t>
      </w:r>
      <w:r w:rsidRPr="00010D05">
        <w:rPr>
          <w:rFonts w:ascii="Times New Roman" w:eastAsia="Times New Roman" w:hAnsi="Times New Roman" w:cs="Times New Roman"/>
        </w:rPr>
        <w:tab/>
        <w:t>: setiap soal memiliki poin masing - masing sesuai tingkat kesulitan. Presentasi dinilai oleh juri dari berbagai aspek yang telah ditentukan</w:t>
      </w:r>
      <w:r w:rsidR="00F10814">
        <w:rPr>
          <w:rFonts w:ascii="Times New Roman" w:eastAsia="Times New Roman" w:hAnsi="Times New Roman" w:cs="Times New Roman"/>
        </w:rPr>
        <w:t>.</w:t>
      </w:r>
    </w:p>
    <w:p w:rsidR="006B4F2C" w:rsidRPr="00010D05" w:rsidRDefault="006B4F2C" w:rsidP="006B4F2C">
      <w:pPr>
        <w:numPr>
          <w:ilvl w:val="0"/>
          <w:numId w:val="10"/>
        </w:numPr>
        <w:spacing w:before="100" w:beforeAutospacing="1" w:after="100" w:afterAutospacing="1" w:line="240" w:lineRule="auto"/>
        <w:ind w:left="567"/>
        <w:rPr>
          <w:rFonts w:ascii="Times New Roman" w:eastAsia="Times New Roman" w:hAnsi="Times New Roman" w:cs="Times New Roman"/>
        </w:rPr>
      </w:pPr>
      <w:r w:rsidRPr="00010D05">
        <w:rPr>
          <w:rFonts w:ascii="Times New Roman" w:eastAsia="Times New Roman" w:hAnsi="Times New Roman" w:cs="Times New Roman"/>
        </w:rPr>
        <w:t>Pelanggaran terhadap semua aturan akan didiskualifikasi.</w:t>
      </w:r>
    </w:p>
    <w:p w:rsidR="006B4F2C" w:rsidRPr="00010D05" w:rsidRDefault="006B4F2C" w:rsidP="006B4F2C">
      <w:pPr>
        <w:spacing w:before="100" w:beforeAutospacing="1" w:after="100" w:afterAutospacing="1" w:line="240" w:lineRule="auto"/>
        <w:ind w:left="720"/>
        <w:rPr>
          <w:rFonts w:ascii="Times New Roman" w:eastAsia="Times New Roman" w:hAnsi="Times New Roman" w:cs="Times New Roman"/>
        </w:rPr>
      </w:pPr>
    </w:p>
    <w:p w:rsidR="006B4F2C" w:rsidRPr="00010D05" w:rsidRDefault="006B4F2C" w:rsidP="006B4F2C">
      <w:pPr>
        <w:spacing w:before="100" w:beforeAutospacing="1" w:after="100" w:afterAutospacing="1" w:line="240" w:lineRule="auto"/>
        <w:outlineLvl w:val="2"/>
        <w:rPr>
          <w:rFonts w:ascii="Times New Roman" w:eastAsia="Times New Roman" w:hAnsi="Times New Roman" w:cs="Times New Roman"/>
          <w:b/>
          <w:bCs/>
          <w:sz w:val="24"/>
        </w:rPr>
      </w:pPr>
      <w:r w:rsidRPr="00010D05">
        <w:rPr>
          <w:rFonts w:ascii="Times New Roman" w:eastAsia="Times New Roman" w:hAnsi="Times New Roman" w:cs="Times New Roman"/>
          <w:b/>
          <w:bCs/>
          <w:sz w:val="24"/>
        </w:rPr>
        <w:t>BABAK PENYISIHAN</w:t>
      </w:r>
    </w:p>
    <w:p w:rsidR="006B4F2C" w:rsidRPr="00010D05" w:rsidRDefault="006B4F2C" w:rsidP="006B4F2C">
      <w:pPr>
        <w:numPr>
          <w:ilvl w:val="0"/>
          <w:numId w:val="5"/>
        </w:numPr>
        <w:spacing w:before="100" w:beforeAutospacing="1" w:after="100" w:afterAutospacing="1" w:line="240" w:lineRule="auto"/>
        <w:ind w:left="567"/>
        <w:rPr>
          <w:rFonts w:ascii="Times New Roman" w:eastAsia="Times New Roman" w:hAnsi="Times New Roman" w:cs="Times New Roman"/>
        </w:rPr>
      </w:pPr>
      <w:r w:rsidRPr="00010D05">
        <w:rPr>
          <w:rFonts w:ascii="Times New Roman" w:eastAsia="Times New Roman" w:hAnsi="Times New Roman" w:cs="Times New Roman"/>
        </w:rPr>
        <w:t>Soal be</w:t>
      </w:r>
      <w:r w:rsidR="00F10814">
        <w:rPr>
          <w:rFonts w:ascii="Times New Roman" w:eastAsia="Times New Roman" w:hAnsi="Times New Roman" w:cs="Times New Roman"/>
        </w:rPr>
        <w:t>rbentuk pilihan ganda sebanyak 4</w:t>
      </w:r>
      <w:r w:rsidRPr="00010D05">
        <w:rPr>
          <w:rFonts w:ascii="Times New Roman" w:eastAsia="Times New Roman" w:hAnsi="Times New Roman" w:cs="Times New Roman"/>
        </w:rPr>
        <w:t>0 soal.</w:t>
      </w:r>
    </w:p>
    <w:p w:rsidR="006B4F2C" w:rsidRPr="00010D05" w:rsidRDefault="006B4F2C" w:rsidP="006B4F2C">
      <w:pPr>
        <w:numPr>
          <w:ilvl w:val="0"/>
          <w:numId w:val="5"/>
        </w:numPr>
        <w:spacing w:before="100" w:beforeAutospacing="1" w:after="100" w:afterAutospacing="1" w:line="240" w:lineRule="auto"/>
        <w:ind w:left="567"/>
        <w:rPr>
          <w:rFonts w:ascii="Times New Roman" w:eastAsia="Times New Roman" w:hAnsi="Times New Roman" w:cs="Times New Roman"/>
        </w:rPr>
      </w:pPr>
      <w:r w:rsidRPr="00010D05">
        <w:rPr>
          <w:rFonts w:ascii="Times New Roman" w:eastAsia="Times New Roman" w:hAnsi="Times New Roman" w:cs="Times New Roman"/>
        </w:rPr>
        <w:t>Waktu pengerjaan soal babak penyisihan 120 menit.</w:t>
      </w:r>
    </w:p>
    <w:p w:rsidR="006B4F2C" w:rsidRPr="00010D05" w:rsidRDefault="006B4F2C" w:rsidP="006B4F2C">
      <w:pPr>
        <w:numPr>
          <w:ilvl w:val="0"/>
          <w:numId w:val="5"/>
        </w:numPr>
        <w:spacing w:before="100" w:beforeAutospacing="1" w:after="100" w:afterAutospacing="1" w:line="240" w:lineRule="auto"/>
        <w:ind w:left="567"/>
        <w:rPr>
          <w:rFonts w:ascii="Times New Roman" w:eastAsia="Times New Roman" w:hAnsi="Times New Roman" w:cs="Times New Roman"/>
        </w:rPr>
      </w:pPr>
      <w:r w:rsidRPr="00010D05">
        <w:rPr>
          <w:rFonts w:ascii="Times New Roman" w:eastAsia="Times New Roman" w:hAnsi="Times New Roman" w:cs="Times New Roman"/>
        </w:rPr>
        <w:t>Soal dikerjakan menggunakan pulpen. Peserta tidak diperkenankan menggunakan penghapus cair.</w:t>
      </w:r>
    </w:p>
    <w:p w:rsidR="006B4F2C" w:rsidRPr="00010D05" w:rsidRDefault="006B4F2C" w:rsidP="006B4F2C">
      <w:pPr>
        <w:numPr>
          <w:ilvl w:val="0"/>
          <w:numId w:val="5"/>
        </w:numPr>
        <w:spacing w:before="100" w:beforeAutospacing="1" w:after="100" w:afterAutospacing="1" w:line="240" w:lineRule="auto"/>
        <w:ind w:left="567"/>
        <w:rPr>
          <w:rFonts w:ascii="Times New Roman" w:eastAsia="Times New Roman" w:hAnsi="Times New Roman" w:cs="Times New Roman"/>
        </w:rPr>
      </w:pPr>
      <w:r w:rsidRPr="00010D05">
        <w:rPr>
          <w:rFonts w:ascii="Times New Roman" w:eastAsia="Times New Roman" w:hAnsi="Times New Roman" w:cs="Times New Roman"/>
        </w:rPr>
        <w:t>Peserta yang dinyatakan lolos ke babak semifinal adalah sebanyak 20 peserta.</w:t>
      </w:r>
    </w:p>
    <w:p w:rsidR="006B4F2C" w:rsidRPr="00010D05" w:rsidRDefault="006B4F2C" w:rsidP="006B4F2C">
      <w:pPr>
        <w:spacing w:before="100" w:beforeAutospacing="1" w:after="100" w:afterAutospacing="1" w:line="240" w:lineRule="auto"/>
        <w:outlineLvl w:val="2"/>
        <w:rPr>
          <w:rFonts w:ascii="Times New Roman" w:eastAsia="Times New Roman" w:hAnsi="Times New Roman" w:cs="Times New Roman"/>
          <w:b/>
          <w:bCs/>
          <w:lang w:val="en-US"/>
        </w:rPr>
      </w:pPr>
    </w:p>
    <w:p w:rsidR="006B4F2C" w:rsidRPr="00010D05" w:rsidRDefault="006B4F2C" w:rsidP="006B4F2C">
      <w:pPr>
        <w:spacing w:before="100" w:beforeAutospacing="1" w:after="100" w:afterAutospacing="1" w:line="240" w:lineRule="auto"/>
        <w:outlineLvl w:val="2"/>
        <w:rPr>
          <w:rFonts w:ascii="Times New Roman" w:eastAsia="Times New Roman" w:hAnsi="Times New Roman" w:cs="Times New Roman"/>
          <w:b/>
          <w:bCs/>
        </w:rPr>
      </w:pPr>
      <w:r w:rsidRPr="00010D05">
        <w:rPr>
          <w:rFonts w:ascii="Times New Roman" w:eastAsia="Times New Roman" w:hAnsi="Times New Roman" w:cs="Times New Roman"/>
          <w:b/>
          <w:bCs/>
        </w:rPr>
        <w:t>BABAK SEMIFINAL</w:t>
      </w:r>
    </w:p>
    <w:p w:rsidR="006B4F2C" w:rsidRPr="00010D05" w:rsidRDefault="006B4F2C" w:rsidP="006B4F2C">
      <w:pPr>
        <w:spacing w:before="100" w:beforeAutospacing="1" w:after="100" w:afterAutospacing="1" w:line="240" w:lineRule="auto"/>
        <w:outlineLvl w:val="2"/>
        <w:rPr>
          <w:rFonts w:ascii="Times New Roman" w:eastAsia="Times New Roman" w:hAnsi="Times New Roman" w:cs="Times New Roman"/>
          <w:b/>
          <w:bCs/>
          <w:lang w:val="en-US"/>
        </w:rPr>
      </w:pPr>
      <w:r w:rsidRPr="00010D05">
        <w:rPr>
          <w:rFonts w:ascii="Times New Roman" w:eastAsia="Times New Roman" w:hAnsi="Times New Roman" w:cs="Times New Roman"/>
          <w:b/>
          <w:bCs/>
        </w:rPr>
        <w:t>Terdapat 1 Amplop</w:t>
      </w:r>
      <w:r w:rsidR="00F10814">
        <w:rPr>
          <w:rFonts w:ascii="Times New Roman" w:eastAsia="Times New Roman" w:hAnsi="Times New Roman" w:cs="Times New Roman"/>
          <w:b/>
          <w:bCs/>
        </w:rPr>
        <w:t xml:space="preserve"> besar yang berisi 4 amplop kecil.</w:t>
      </w:r>
      <w:r w:rsidRPr="00010D05">
        <w:rPr>
          <w:rFonts w:ascii="Times New Roman" w:eastAsia="Times New Roman" w:hAnsi="Times New Roman" w:cs="Times New Roman"/>
          <w:b/>
          <w:bCs/>
        </w:rPr>
        <w:t xml:space="preserve"> </w:t>
      </w:r>
      <w:r w:rsidR="00F10814">
        <w:rPr>
          <w:rFonts w:ascii="Times New Roman" w:eastAsia="Times New Roman" w:hAnsi="Times New Roman" w:cs="Times New Roman"/>
          <w:b/>
          <w:bCs/>
        </w:rPr>
        <w:t>Setiap amplop kecil berisi satu soal logika pilihan ganda yang berbeda. Pertama, peserta mengerjakan satu soal logika</w:t>
      </w:r>
      <w:r w:rsidR="00FA0C31">
        <w:rPr>
          <w:rFonts w:ascii="Times New Roman" w:eastAsia="Times New Roman" w:hAnsi="Times New Roman" w:cs="Times New Roman"/>
          <w:b/>
          <w:bCs/>
        </w:rPr>
        <w:t>, boleh</w:t>
      </w:r>
      <w:r w:rsidR="00F10814">
        <w:rPr>
          <w:rFonts w:ascii="Times New Roman" w:eastAsia="Times New Roman" w:hAnsi="Times New Roman" w:cs="Times New Roman"/>
          <w:b/>
          <w:bCs/>
        </w:rPr>
        <w:t xml:space="preserve"> secara acak</w:t>
      </w:r>
      <w:r w:rsidR="00FA0C31">
        <w:rPr>
          <w:rFonts w:ascii="Times New Roman" w:eastAsia="Times New Roman" w:hAnsi="Times New Roman" w:cs="Times New Roman"/>
          <w:b/>
          <w:bCs/>
        </w:rPr>
        <w:t xml:space="preserve">. Kemudian peserta mengambil satu soal olimpiade yang berada di dalam sebuah kotak A, B, C, dan D sesuai dengan jawaban dari soal logika yang telah dikerjakan sebelumnya. Peserta kembali duduk di tempat untuk mengerjakan soal olimpiade. Setelah selesai, jawaban dari soal olimpiade dimasukkan ke dalam amplop asal beserta jawaban soal logika tersebut. </w:t>
      </w:r>
      <w:r w:rsidR="00FA16C5">
        <w:rPr>
          <w:rFonts w:ascii="Times New Roman" w:eastAsia="Times New Roman" w:hAnsi="Times New Roman" w:cs="Times New Roman"/>
          <w:b/>
          <w:bCs/>
        </w:rPr>
        <w:t xml:space="preserve">Kemudian amplop tersebut dimasukkan ke dalam kotak jawaban yang disediakan oleh panitia. Selanjutnya peserta kembali duduk di tempat untuk mengerjakan soal logika yang lain dengan langkah – langkah yang sama. Jawaban dari soal logika harus memuat satu jawaban A, satu jawaban B, satu jawaban C, dan satu jawaban D, sehingga peserta tidak bisa mengambil soal olimpiade di kotak yang sama. </w:t>
      </w:r>
    </w:p>
    <w:p w:rsidR="006B4F2C" w:rsidRPr="00010D05" w:rsidRDefault="007F51D9" w:rsidP="006B4F2C">
      <w:pPr>
        <w:numPr>
          <w:ilvl w:val="0"/>
          <w:numId w:val="6"/>
        </w:numPr>
        <w:spacing w:before="100" w:beforeAutospacing="1" w:after="100" w:afterAutospacing="1" w:line="240" w:lineRule="auto"/>
        <w:ind w:left="567"/>
        <w:rPr>
          <w:rFonts w:ascii="Times New Roman" w:eastAsia="Times New Roman" w:hAnsi="Times New Roman" w:cs="Times New Roman"/>
        </w:rPr>
      </w:pPr>
      <w:r>
        <w:rPr>
          <w:rFonts w:ascii="Times New Roman" w:eastAsia="Times New Roman" w:hAnsi="Times New Roman" w:cs="Times New Roman"/>
        </w:rPr>
        <w:t>Tes terdiri dari 4</w:t>
      </w:r>
      <w:r w:rsidR="00FA16C5">
        <w:rPr>
          <w:rFonts w:ascii="Times New Roman" w:eastAsia="Times New Roman" w:hAnsi="Times New Roman" w:cs="Times New Roman"/>
        </w:rPr>
        <w:t xml:space="preserve"> soal </w:t>
      </w:r>
      <w:r>
        <w:rPr>
          <w:rFonts w:ascii="Times New Roman" w:eastAsia="Times New Roman" w:hAnsi="Times New Roman" w:cs="Times New Roman"/>
        </w:rPr>
        <w:t>logika pilihan ganda dan 4</w:t>
      </w:r>
      <w:r w:rsidR="006B4F2C" w:rsidRPr="00010D05">
        <w:rPr>
          <w:rFonts w:ascii="Times New Roman" w:eastAsia="Times New Roman" w:hAnsi="Times New Roman" w:cs="Times New Roman"/>
        </w:rPr>
        <w:t xml:space="preserve"> soal </w:t>
      </w:r>
      <w:r w:rsidR="007A3E8A">
        <w:rPr>
          <w:rFonts w:ascii="Times New Roman" w:eastAsia="Times New Roman" w:hAnsi="Times New Roman" w:cs="Times New Roman"/>
        </w:rPr>
        <w:t xml:space="preserve">olimpiade </w:t>
      </w:r>
      <w:r w:rsidR="006B4F2C" w:rsidRPr="00010D05">
        <w:rPr>
          <w:rFonts w:ascii="Times New Roman" w:eastAsia="Times New Roman" w:hAnsi="Times New Roman" w:cs="Times New Roman"/>
        </w:rPr>
        <w:t>uraian.</w:t>
      </w:r>
    </w:p>
    <w:p w:rsidR="006B4F2C" w:rsidRPr="00010D05" w:rsidRDefault="006B4F2C" w:rsidP="006B4F2C">
      <w:pPr>
        <w:numPr>
          <w:ilvl w:val="0"/>
          <w:numId w:val="6"/>
        </w:numPr>
        <w:spacing w:before="100" w:beforeAutospacing="1" w:after="100" w:afterAutospacing="1" w:line="240" w:lineRule="auto"/>
        <w:ind w:left="567"/>
        <w:rPr>
          <w:rFonts w:ascii="Times New Roman" w:eastAsia="Times New Roman" w:hAnsi="Times New Roman" w:cs="Times New Roman"/>
        </w:rPr>
      </w:pPr>
      <w:r w:rsidRPr="00010D05">
        <w:rPr>
          <w:rFonts w:ascii="Times New Roman" w:eastAsia="Times New Roman" w:hAnsi="Times New Roman" w:cs="Times New Roman"/>
        </w:rPr>
        <w:t>Lama pengerjaan soal semifinal adalah 60 menit.</w:t>
      </w:r>
    </w:p>
    <w:p w:rsidR="006B4F2C" w:rsidRPr="00010D05" w:rsidRDefault="006B4F2C" w:rsidP="006B4F2C">
      <w:pPr>
        <w:numPr>
          <w:ilvl w:val="0"/>
          <w:numId w:val="6"/>
        </w:numPr>
        <w:spacing w:before="100" w:beforeAutospacing="1" w:after="100" w:afterAutospacing="1" w:line="240" w:lineRule="auto"/>
        <w:ind w:left="567"/>
        <w:rPr>
          <w:rFonts w:ascii="Times New Roman" w:eastAsia="Times New Roman" w:hAnsi="Times New Roman" w:cs="Times New Roman"/>
        </w:rPr>
      </w:pPr>
      <w:r w:rsidRPr="00010D05">
        <w:rPr>
          <w:rFonts w:ascii="Times New Roman" w:eastAsia="Times New Roman" w:hAnsi="Times New Roman" w:cs="Times New Roman"/>
        </w:rPr>
        <w:t>Gunakan pena atau pulpen. Penggunaan tidak diperkenankan menggunakan penghapus cair.</w:t>
      </w:r>
    </w:p>
    <w:p w:rsidR="006B4F2C" w:rsidRPr="00010D05" w:rsidRDefault="006B4F2C" w:rsidP="006B4F2C">
      <w:pPr>
        <w:numPr>
          <w:ilvl w:val="0"/>
          <w:numId w:val="6"/>
        </w:numPr>
        <w:spacing w:before="100" w:beforeAutospacing="1" w:after="100" w:afterAutospacing="1" w:line="240" w:lineRule="auto"/>
        <w:ind w:left="567"/>
        <w:rPr>
          <w:rFonts w:ascii="Times New Roman" w:eastAsia="Times New Roman" w:hAnsi="Times New Roman" w:cs="Times New Roman"/>
        </w:rPr>
      </w:pPr>
      <w:r w:rsidRPr="00010D05">
        <w:rPr>
          <w:rFonts w:ascii="Times New Roman" w:eastAsia="Times New Roman" w:hAnsi="Times New Roman" w:cs="Times New Roman"/>
        </w:rPr>
        <w:t>Jumlah peserta yang dinyatakan lolos ke babak final adalah 5 peserta.</w:t>
      </w:r>
    </w:p>
    <w:p w:rsidR="00C34E7B" w:rsidRDefault="00C34E7B" w:rsidP="006B4F2C">
      <w:pPr>
        <w:spacing w:before="100" w:beforeAutospacing="1" w:after="100" w:afterAutospacing="1" w:line="240" w:lineRule="auto"/>
        <w:outlineLvl w:val="2"/>
        <w:rPr>
          <w:rFonts w:ascii="Times New Roman" w:eastAsia="Times New Roman" w:hAnsi="Times New Roman" w:cs="Times New Roman"/>
          <w:b/>
          <w:bCs/>
          <w:lang w:val="en-US"/>
        </w:rPr>
      </w:pPr>
    </w:p>
    <w:p w:rsidR="00C34E7B" w:rsidRDefault="00C34E7B" w:rsidP="006B4F2C">
      <w:pPr>
        <w:spacing w:before="100" w:beforeAutospacing="1" w:after="100" w:afterAutospacing="1" w:line="240" w:lineRule="auto"/>
        <w:outlineLvl w:val="2"/>
        <w:rPr>
          <w:rFonts w:ascii="Times New Roman" w:eastAsia="Times New Roman" w:hAnsi="Times New Roman" w:cs="Times New Roman"/>
          <w:b/>
          <w:bCs/>
          <w:lang w:val="en-US"/>
        </w:rPr>
      </w:pPr>
    </w:p>
    <w:p w:rsidR="00C34E7B" w:rsidRPr="00010D05" w:rsidRDefault="00C34E7B" w:rsidP="006B4F2C">
      <w:pPr>
        <w:spacing w:before="100" w:beforeAutospacing="1" w:after="100" w:afterAutospacing="1" w:line="240" w:lineRule="auto"/>
        <w:outlineLvl w:val="2"/>
        <w:rPr>
          <w:rFonts w:ascii="Times New Roman" w:eastAsia="Times New Roman" w:hAnsi="Times New Roman" w:cs="Times New Roman"/>
          <w:b/>
          <w:bCs/>
          <w:lang w:val="en-US"/>
        </w:rPr>
      </w:pPr>
    </w:p>
    <w:p w:rsidR="00D10ABC" w:rsidRDefault="00D10ABC" w:rsidP="006B4F2C">
      <w:pPr>
        <w:spacing w:before="100" w:beforeAutospacing="1" w:after="100" w:afterAutospacing="1" w:line="240" w:lineRule="auto"/>
        <w:outlineLvl w:val="2"/>
        <w:rPr>
          <w:rFonts w:ascii="Times New Roman" w:eastAsia="Times New Roman" w:hAnsi="Times New Roman" w:cs="Times New Roman"/>
          <w:b/>
          <w:bCs/>
        </w:rPr>
      </w:pPr>
    </w:p>
    <w:p w:rsidR="006B4F2C" w:rsidRPr="00010D05" w:rsidRDefault="00D10ABC" w:rsidP="006B4F2C">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 xml:space="preserve">     </w:t>
      </w:r>
      <w:r w:rsidR="006B4F2C" w:rsidRPr="00010D05">
        <w:rPr>
          <w:rFonts w:ascii="Times New Roman" w:eastAsia="Times New Roman" w:hAnsi="Times New Roman" w:cs="Times New Roman"/>
          <w:b/>
          <w:bCs/>
        </w:rPr>
        <w:t>BABAK FINAL</w:t>
      </w:r>
    </w:p>
    <w:p w:rsidR="006B4F2C" w:rsidRPr="00010D05" w:rsidRDefault="006B4F2C" w:rsidP="006B4F2C">
      <w:pPr>
        <w:numPr>
          <w:ilvl w:val="0"/>
          <w:numId w:val="4"/>
        </w:numPr>
        <w:spacing w:before="100" w:beforeAutospacing="1" w:after="100" w:afterAutospacing="1" w:line="240" w:lineRule="auto"/>
        <w:ind w:left="567"/>
        <w:rPr>
          <w:rFonts w:ascii="Times New Roman" w:eastAsia="Times New Roman" w:hAnsi="Times New Roman" w:cs="Times New Roman"/>
        </w:rPr>
      </w:pPr>
      <w:r w:rsidRPr="00010D05">
        <w:rPr>
          <w:rFonts w:ascii="Times New Roman" w:eastAsia="Times New Roman" w:hAnsi="Times New Roman" w:cs="Times New Roman"/>
        </w:rPr>
        <w:t>Tes terdiri tes tertulis dan presentasi.</w:t>
      </w:r>
    </w:p>
    <w:p w:rsidR="006B4F2C" w:rsidRPr="00010D05" w:rsidRDefault="006B4F2C" w:rsidP="006B4F2C">
      <w:pPr>
        <w:numPr>
          <w:ilvl w:val="0"/>
          <w:numId w:val="4"/>
        </w:numPr>
        <w:spacing w:before="100" w:beforeAutospacing="1" w:after="100" w:afterAutospacing="1" w:line="240" w:lineRule="auto"/>
        <w:ind w:left="567"/>
        <w:rPr>
          <w:rFonts w:ascii="Times New Roman" w:eastAsia="Times New Roman" w:hAnsi="Times New Roman" w:cs="Times New Roman"/>
        </w:rPr>
      </w:pPr>
      <w:r w:rsidRPr="00010D05">
        <w:rPr>
          <w:rFonts w:ascii="Times New Roman" w:eastAsia="Times New Roman" w:hAnsi="Times New Roman" w:cs="Times New Roman"/>
        </w:rPr>
        <w:t xml:space="preserve">Waktu untuk lomba babak final adalah </w:t>
      </w:r>
      <w:r w:rsidR="008230FF">
        <w:rPr>
          <w:rFonts w:ascii="Times New Roman" w:eastAsia="Times New Roman" w:hAnsi="Times New Roman" w:cs="Times New Roman"/>
        </w:rPr>
        <w:t>120 menit untuk menjawab soal, 35</w:t>
      </w:r>
      <w:r w:rsidRPr="00010D05">
        <w:rPr>
          <w:rFonts w:ascii="Times New Roman" w:eastAsia="Times New Roman" w:hAnsi="Times New Roman" w:cs="Times New Roman"/>
        </w:rPr>
        <w:t xml:space="preserve"> menit untuk mempersiapkan presentasi, dan 15 menit untuk presentasi jawaban.</w:t>
      </w:r>
    </w:p>
    <w:p w:rsidR="006B4F2C" w:rsidRPr="00010D05" w:rsidRDefault="006B4F2C" w:rsidP="006B4F2C">
      <w:pPr>
        <w:numPr>
          <w:ilvl w:val="0"/>
          <w:numId w:val="4"/>
        </w:numPr>
        <w:spacing w:before="100" w:beforeAutospacing="1" w:after="100" w:afterAutospacing="1" w:line="240" w:lineRule="auto"/>
        <w:ind w:left="567"/>
        <w:rPr>
          <w:rFonts w:ascii="Times New Roman" w:eastAsia="Times New Roman" w:hAnsi="Times New Roman" w:cs="Times New Roman"/>
        </w:rPr>
      </w:pPr>
      <w:r w:rsidRPr="00010D05">
        <w:rPr>
          <w:rFonts w:ascii="Times New Roman" w:eastAsia="Times New Roman" w:hAnsi="Times New Roman" w:cs="Times New Roman"/>
        </w:rPr>
        <w:t>Untuk persentasi, semua jawaban ditulis di lembar transparansi, yang kemudian akan dipresentasikan di depan seluruh peserta dan juri.</w:t>
      </w:r>
    </w:p>
    <w:p w:rsidR="006B4F2C" w:rsidRPr="00010D05" w:rsidRDefault="006B4F2C" w:rsidP="006B4F2C">
      <w:pPr>
        <w:numPr>
          <w:ilvl w:val="0"/>
          <w:numId w:val="4"/>
        </w:numPr>
        <w:spacing w:before="100" w:beforeAutospacing="1" w:after="100" w:afterAutospacing="1" w:line="240" w:lineRule="auto"/>
        <w:ind w:left="567"/>
        <w:rPr>
          <w:rFonts w:ascii="Times New Roman" w:eastAsia="Times New Roman" w:hAnsi="Times New Roman" w:cs="Times New Roman"/>
        </w:rPr>
      </w:pPr>
      <w:r w:rsidRPr="00010D05">
        <w:rPr>
          <w:rFonts w:ascii="Times New Roman" w:eastAsia="Times New Roman" w:hAnsi="Times New Roman" w:cs="Times New Roman"/>
        </w:rPr>
        <w:t>Juri akan mengajukan beberapa pertanyaan mengenai materi soal yang diberikan, dan hanya juri yang boleh memberikan pertanyaan.</w:t>
      </w:r>
    </w:p>
    <w:p w:rsidR="006B4F2C" w:rsidRPr="00010D05" w:rsidRDefault="006B4F2C" w:rsidP="006B4F2C">
      <w:pPr>
        <w:numPr>
          <w:ilvl w:val="0"/>
          <w:numId w:val="4"/>
        </w:numPr>
        <w:spacing w:before="100" w:beforeAutospacing="1" w:after="100" w:afterAutospacing="1" w:line="240" w:lineRule="auto"/>
        <w:ind w:left="567"/>
        <w:rPr>
          <w:rFonts w:ascii="Times New Roman" w:eastAsia="Times New Roman" w:hAnsi="Times New Roman" w:cs="Times New Roman"/>
        </w:rPr>
      </w:pPr>
      <w:r w:rsidRPr="00010D05">
        <w:rPr>
          <w:rFonts w:ascii="Times New Roman" w:eastAsia="Times New Roman" w:hAnsi="Times New Roman" w:cs="Times New Roman"/>
        </w:rPr>
        <w:t>Jawaban harus ditulis hanya dengan menggunakan spidol transparansi yang akan diberikan oleh panitia.</w:t>
      </w:r>
    </w:p>
    <w:p w:rsidR="006B4F2C" w:rsidRPr="00010D05" w:rsidRDefault="006B4F2C" w:rsidP="006B4F2C">
      <w:pPr>
        <w:numPr>
          <w:ilvl w:val="0"/>
          <w:numId w:val="4"/>
        </w:numPr>
        <w:spacing w:before="100" w:beforeAutospacing="1" w:after="100" w:afterAutospacing="1" w:line="240" w:lineRule="auto"/>
        <w:ind w:left="567"/>
        <w:rPr>
          <w:rFonts w:ascii="Times New Roman" w:eastAsia="Times New Roman" w:hAnsi="Times New Roman" w:cs="Times New Roman"/>
        </w:rPr>
      </w:pPr>
      <w:r w:rsidRPr="00010D05">
        <w:rPr>
          <w:rFonts w:ascii="Times New Roman" w:eastAsia="Times New Roman" w:hAnsi="Times New Roman" w:cs="Times New Roman"/>
        </w:rPr>
        <w:t>Penilaian untuk penentuan juara berdasarkan hasil lembar jawaban final dan hasil persentasi.</w:t>
      </w:r>
    </w:p>
    <w:p w:rsidR="006B4F2C" w:rsidRPr="00010D05" w:rsidRDefault="006B4F2C" w:rsidP="006B4F2C">
      <w:pPr>
        <w:numPr>
          <w:ilvl w:val="0"/>
          <w:numId w:val="4"/>
        </w:numPr>
        <w:spacing w:before="100" w:beforeAutospacing="1" w:after="100" w:afterAutospacing="1" w:line="240" w:lineRule="auto"/>
        <w:ind w:left="567"/>
        <w:rPr>
          <w:rFonts w:ascii="Times New Roman" w:eastAsia="Times New Roman" w:hAnsi="Times New Roman" w:cs="Times New Roman"/>
        </w:rPr>
      </w:pPr>
      <w:r w:rsidRPr="00010D05">
        <w:rPr>
          <w:rFonts w:ascii="Times New Roman" w:eastAsia="Times New Roman" w:hAnsi="Times New Roman" w:cs="Times New Roman"/>
        </w:rPr>
        <w:t>Finalis terbaik yang akan menjadi juara.</w:t>
      </w:r>
    </w:p>
    <w:p w:rsidR="006B4F2C" w:rsidRPr="00010D05" w:rsidRDefault="006B4F2C" w:rsidP="006B4F2C">
      <w:pPr>
        <w:spacing w:before="100" w:beforeAutospacing="1" w:after="100" w:afterAutospacing="1" w:line="240" w:lineRule="auto"/>
        <w:outlineLvl w:val="2"/>
        <w:rPr>
          <w:rFonts w:ascii="Times New Roman" w:eastAsia="Times New Roman" w:hAnsi="Times New Roman" w:cs="Times New Roman"/>
          <w:b/>
          <w:bCs/>
          <w:lang w:val="en-US"/>
        </w:rPr>
      </w:pPr>
    </w:p>
    <w:p w:rsidR="00BB7840" w:rsidRPr="000A49C9" w:rsidRDefault="00BB7840" w:rsidP="000A49C9"/>
    <w:sectPr w:rsidR="00BB7840" w:rsidRPr="000A49C9" w:rsidSect="00BB7840">
      <w:headerReference w:type="even" r:id="rId7"/>
      <w:headerReference w:type="default" r:id="rId8"/>
      <w:footerReference w:type="default" r:id="rId9"/>
      <w:headerReference w:type="first" r:id="rId10"/>
      <w:pgSz w:w="12242" w:h="18711" w:code="5"/>
      <w:pgMar w:top="2006" w:right="1440" w:bottom="1077" w:left="1440" w:header="284" w:footer="33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547" w:rsidRDefault="003C4547" w:rsidP="00A064FA">
      <w:pPr>
        <w:spacing w:after="0" w:line="240" w:lineRule="auto"/>
      </w:pPr>
      <w:r>
        <w:separator/>
      </w:r>
    </w:p>
  </w:endnote>
  <w:endnote w:type="continuationSeparator" w:id="0">
    <w:p w:rsidR="003C4547" w:rsidRDefault="003C4547" w:rsidP="00A06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733" w:rsidRPr="00A925E8" w:rsidRDefault="00D57733" w:rsidP="00D41D0C">
    <w:pPr>
      <w:pStyle w:val="DaftarParagraf"/>
      <w:spacing w:after="0" w:line="240" w:lineRule="auto"/>
      <w:ind w:right="-64"/>
      <w:rPr>
        <w:rFonts w:ascii="Times New Roman" w:hAnsi="Times New Roman" w:cs="Times New Roman"/>
      </w:rPr>
    </w:pPr>
  </w:p>
  <w:p w:rsidR="00D57733" w:rsidRDefault="00D57733" w:rsidP="00D41D0C">
    <w:pPr>
      <w:pStyle w:val="Footer"/>
    </w:pPr>
  </w:p>
  <w:p w:rsidR="00D57733" w:rsidRPr="00A925E8" w:rsidRDefault="00D57733" w:rsidP="00D41D0C">
    <w:pPr>
      <w:pStyle w:val="DaftarParagraf"/>
      <w:spacing w:after="0" w:line="240" w:lineRule="auto"/>
      <w:ind w:right="-64"/>
      <w:rPr>
        <w:rFonts w:ascii="Times New Roman" w:hAnsi="Times New Roman" w:cs="Times New Roman"/>
      </w:rPr>
    </w:pPr>
  </w:p>
  <w:p w:rsidR="00D57733" w:rsidRPr="00D41D0C" w:rsidRDefault="00D57733" w:rsidP="00D41D0C">
    <w:pPr>
      <w:jc w:val="center"/>
      <w:rPr>
        <w:rFonts w:asciiTheme="majorBidi" w:hAnsiTheme="majorBidi" w:cstheme="majorBidi"/>
        <w:b/>
        <w:noProof/>
        <w:color w:val="EEECE1" w:themeColor="background2"/>
        <w:sz w:val="72"/>
        <w:szCs w:val="72"/>
      </w:rPr>
    </w:pPr>
    <w:r>
      <w:rPr>
        <w:noProof/>
        <w:lang w:eastAsia="id-ID"/>
      </w:rPr>
      <w:drawing>
        <wp:anchor distT="0" distB="0" distL="114300" distR="114300" simplePos="0" relativeHeight="251660288" behindDoc="0" locked="0" layoutInCell="1" allowOverlap="1">
          <wp:simplePos x="0" y="0"/>
          <wp:positionH relativeFrom="column">
            <wp:posOffset>-288290</wp:posOffset>
          </wp:positionH>
          <wp:positionV relativeFrom="paragraph">
            <wp:posOffset>188595</wp:posOffset>
          </wp:positionV>
          <wp:extent cx="203200" cy="165100"/>
          <wp:effectExtent l="0" t="0" r="6350" b="635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11.png"/>
                  <pic:cNvPicPr/>
                </pic:nvPicPr>
                <pic:blipFill>
                  <a:blip r:embed="rId1" cstate="print">
                    <a:biLevel thresh="75000"/>
                    <a:extLst>
                      <a:ext uri="{28A0092B-C50C-407E-A947-70E740481C1C}">
                        <a14:useLocalDpi xmlns:a14="http://schemas.microsoft.com/office/drawing/2010/main" val="0"/>
                      </a:ext>
                    </a:extLst>
                  </a:blip>
                  <a:stretch>
                    <a:fillRect/>
                  </a:stretch>
                </pic:blipFill>
                <pic:spPr>
                  <a:xfrm>
                    <a:off x="0" y="0"/>
                    <a:ext cx="203200" cy="165100"/>
                  </a:xfrm>
                  <a:prstGeom prst="rect">
                    <a:avLst/>
                  </a:prstGeom>
                </pic:spPr>
              </pic:pic>
            </a:graphicData>
          </a:graphic>
        </wp:anchor>
      </w:drawing>
    </w:r>
    <w:r w:rsidR="00D67C04">
      <w:rPr>
        <w:noProof/>
        <w:lang w:eastAsia="id-ID"/>
      </w:rPr>
      <mc:AlternateContent>
        <mc:Choice Requires="wps">
          <w:drawing>
            <wp:anchor distT="0" distB="0" distL="114300" distR="114300" simplePos="0" relativeHeight="251665408" behindDoc="0" locked="0" layoutInCell="1" allowOverlap="1">
              <wp:simplePos x="0" y="0"/>
              <wp:positionH relativeFrom="column">
                <wp:posOffset>-475615</wp:posOffset>
              </wp:positionH>
              <wp:positionV relativeFrom="paragraph">
                <wp:posOffset>114300</wp:posOffset>
              </wp:positionV>
              <wp:extent cx="1879600" cy="315595"/>
              <wp:effectExtent l="0" t="0" r="0" b="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9600" cy="315595"/>
                      </a:xfrm>
                      <a:prstGeom prst="rect">
                        <a:avLst/>
                      </a:prstGeom>
                      <a:noFill/>
                      <a:ln>
                        <a:noFill/>
                      </a:ln>
                      <a:effectLst/>
                    </wps:spPr>
                    <wps:txbx>
                      <w:txbxContent>
                        <w:p w:rsidR="00D57733" w:rsidRPr="00E97C62" w:rsidRDefault="00D57733" w:rsidP="00D41D0C">
                          <w:pPr>
                            <w:jc w:val="center"/>
                            <w:rPr>
                              <w:rFonts w:asciiTheme="majorBidi" w:hAnsiTheme="majorBidi" w:cstheme="majorBidi"/>
                              <w:b/>
                              <w:noProof/>
                              <w:color w:val="EEECE1" w:themeColor="background2"/>
                              <w:sz w:val="72"/>
                              <w:szCs w:val="72"/>
                            </w:rPr>
                          </w:pPr>
                          <w:r w:rsidRPr="00E97C62">
                            <w:rPr>
                              <w:rFonts w:asciiTheme="majorBidi" w:hAnsiTheme="majorBidi" w:cstheme="majorBidi"/>
                              <w:noProof/>
                              <w:lang w:eastAsia="id-ID"/>
                            </w:rPr>
                            <w:t>@</w:t>
                          </w:r>
                          <w:r>
                            <w:rPr>
                              <w:rFonts w:asciiTheme="majorBidi" w:hAnsiTheme="majorBidi" w:cstheme="majorBidi"/>
                              <w:noProof/>
                              <w:lang w:eastAsia="id-ID"/>
                            </w:rPr>
                            <w:t>himatikaUIN</w:t>
                          </w:r>
                        </w:p>
                        <w:p w:rsidR="00D57733" w:rsidRPr="00A925E8" w:rsidRDefault="00D57733" w:rsidP="00D41D0C">
                          <w:pPr>
                            <w:jc w:val="center"/>
                            <w:rPr>
                              <w:b/>
                              <w:noProof/>
                              <w:color w:val="EEECE1" w:themeColor="background2"/>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30" type="#_x0000_t202" style="position:absolute;left:0;text-align:left;margin-left:-37.45pt;margin-top:9pt;width:148pt;height:24.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" filled="f" stroked="f">
              <v:path arrowok="t"/>
              <v:textbox>
                <w:txbxContent>
                  <w:p w:rsidR="00D57733" w:rsidRPr="00E97C62" w:rsidRDefault="00D57733" w:rsidP="00D41D0C">
                    <w:pPr>
                      <w:jc w:val="center"/>
                      <w:rPr>
                        <w:rFonts w:asciiTheme="majorBidi" w:hAnsiTheme="majorBidi" w:cstheme="majorBidi"/>
                        <w:b/>
                        <w:noProof/>
                        <w:color w:val="EEECE1" w:themeColor="background2"/>
                        <w:sz w:val="72"/>
                        <w:szCs w:val="72"/>
                      </w:rPr>
                    </w:pPr>
                    <w:r w:rsidRPr="00E97C62">
                      <w:rPr>
                        <w:rFonts w:asciiTheme="majorBidi" w:hAnsiTheme="majorBidi" w:cstheme="majorBidi"/>
                        <w:noProof/>
                        <w:lang w:eastAsia="id-ID"/>
                      </w:rPr>
                      <w:t>@</w:t>
                    </w:r>
                    <w:r>
                      <w:rPr>
                        <w:rFonts w:asciiTheme="majorBidi" w:hAnsiTheme="majorBidi" w:cstheme="majorBidi"/>
                        <w:noProof/>
                        <w:lang w:eastAsia="id-ID"/>
                      </w:rPr>
                      <w:t>himatikaUIN</w:t>
                    </w:r>
                  </w:p>
                  <w:p w:rsidR="00D57733" w:rsidRPr="00A925E8" w:rsidRDefault="00D57733" w:rsidP="00D41D0C">
                    <w:pPr>
                      <w:jc w:val="center"/>
                      <w:rPr>
                        <w:b/>
                        <w:noProof/>
                        <w:color w:val="EEECE1" w:themeColor="background2"/>
                        <w:sz w:val="72"/>
                        <w:szCs w:val="72"/>
                      </w:rPr>
                    </w:pPr>
                  </w:p>
                </w:txbxContent>
              </v:textbox>
            </v:shape>
          </w:pict>
        </mc:Fallback>
      </mc:AlternateContent>
    </w:r>
    <w:r>
      <w:rPr>
        <w:rFonts w:ascii="Times New Roman" w:hAnsi="Times New Roman" w:cs="Times New Roman"/>
        <w:noProof/>
        <w:lang w:eastAsia="id-ID"/>
      </w:rPr>
      <w:drawing>
        <wp:anchor distT="0" distB="0" distL="114300" distR="114300" simplePos="0" relativeHeight="251661312" behindDoc="0" locked="0" layoutInCell="1" allowOverlap="1">
          <wp:simplePos x="0" y="0"/>
          <wp:positionH relativeFrom="column">
            <wp:posOffset>2204085</wp:posOffset>
          </wp:positionH>
          <wp:positionV relativeFrom="paragraph">
            <wp:posOffset>184623</wp:posOffset>
          </wp:positionV>
          <wp:extent cx="172085" cy="17208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4.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72085" cy="172085"/>
                  </a:xfrm>
                  <a:prstGeom prst="rect">
                    <a:avLst/>
                  </a:prstGeom>
                </pic:spPr>
              </pic:pic>
            </a:graphicData>
          </a:graphic>
        </wp:anchor>
      </w:drawing>
    </w:r>
    <w:r w:rsidR="00D67C04">
      <w:rPr>
        <w:noProof/>
        <w:lang w:eastAsia="id-ID"/>
      </w:rPr>
      <mc:AlternateContent>
        <mc:Choice Requires="wps">
          <w:drawing>
            <wp:anchor distT="0" distB="0" distL="114300" distR="114300" simplePos="0" relativeHeight="251663360" behindDoc="0" locked="0" layoutInCell="1" allowOverlap="1">
              <wp:simplePos x="0" y="0"/>
              <wp:positionH relativeFrom="column">
                <wp:posOffset>1889125</wp:posOffset>
              </wp:positionH>
              <wp:positionV relativeFrom="paragraph">
                <wp:posOffset>125730</wp:posOffset>
              </wp:positionV>
              <wp:extent cx="1879600" cy="315595"/>
              <wp:effectExtent l="0" t="0" r="0" b="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9600" cy="315595"/>
                      </a:xfrm>
                      <a:prstGeom prst="rect">
                        <a:avLst/>
                      </a:prstGeom>
                      <a:noFill/>
                      <a:ln>
                        <a:noFill/>
                      </a:ln>
                      <a:effectLst/>
                    </wps:spPr>
                    <wps:txbx>
                      <w:txbxContent>
                        <w:p w:rsidR="00D57733" w:rsidRPr="00E97C62" w:rsidRDefault="00D57733" w:rsidP="00D41D0C">
                          <w:pPr>
                            <w:jc w:val="center"/>
                            <w:rPr>
                              <w:rFonts w:asciiTheme="majorBidi" w:hAnsiTheme="majorBidi" w:cstheme="majorBidi"/>
                              <w:b/>
                              <w:noProof/>
                              <w:color w:val="EEECE1" w:themeColor="background2"/>
                              <w:sz w:val="72"/>
                              <w:szCs w:val="72"/>
                            </w:rPr>
                          </w:pPr>
                          <w:r w:rsidRPr="00E97C62">
                            <w:rPr>
                              <w:rFonts w:asciiTheme="majorBidi" w:hAnsiTheme="majorBidi" w:cstheme="majorBidi"/>
                              <w:noProof/>
                              <w:lang w:eastAsia="id-ID"/>
                            </w:rPr>
                            <w:t>@uao9815e</w:t>
                          </w:r>
                        </w:p>
                        <w:p w:rsidR="00D57733" w:rsidRPr="00A925E8" w:rsidRDefault="00D57733" w:rsidP="00D41D0C">
                          <w:pPr>
                            <w:jc w:val="center"/>
                            <w:rPr>
                              <w:b/>
                              <w:noProof/>
                              <w:color w:val="EEECE1" w:themeColor="background2"/>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left:0;text-align:left;margin-left:148.75pt;margin-top:9.9pt;width:148pt;height:24.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" filled="f" stroked="f">
              <v:path arrowok="t"/>
              <v:textbox>
                <w:txbxContent>
                  <w:p w:rsidR="00D57733" w:rsidRPr="00E97C62" w:rsidRDefault="00D57733" w:rsidP="00D41D0C">
                    <w:pPr>
                      <w:jc w:val="center"/>
                      <w:rPr>
                        <w:rFonts w:asciiTheme="majorBidi" w:hAnsiTheme="majorBidi" w:cstheme="majorBidi"/>
                        <w:b/>
                        <w:noProof/>
                        <w:color w:val="EEECE1" w:themeColor="background2"/>
                        <w:sz w:val="72"/>
                        <w:szCs w:val="72"/>
                      </w:rPr>
                    </w:pPr>
                    <w:r w:rsidRPr="00E97C62">
                      <w:rPr>
                        <w:rFonts w:asciiTheme="majorBidi" w:hAnsiTheme="majorBidi" w:cstheme="majorBidi"/>
                        <w:noProof/>
                        <w:lang w:eastAsia="id-ID"/>
                      </w:rPr>
                      <w:t>@uao9815e</w:t>
                    </w:r>
                  </w:p>
                  <w:p w:rsidR="00D57733" w:rsidRPr="00A925E8" w:rsidRDefault="00D57733" w:rsidP="00D41D0C">
                    <w:pPr>
                      <w:jc w:val="center"/>
                      <w:rPr>
                        <w:b/>
                        <w:noProof/>
                        <w:color w:val="EEECE1" w:themeColor="background2"/>
                        <w:sz w:val="72"/>
                        <w:szCs w:val="72"/>
                      </w:rPr>
                    </w:pPr>
                  </w:p>
                </w:txbxContent>
              </v:textbox>
            </v:shape>
          </w:pict>
        </mc:Fallback>
      </mc:AlternateContent>
    </w:r>
    <w:r>
      <w:rPr>
        <w:rFonts w:ascii="Times New Roman" w:hAnsi="Times New Roman" w:cs="Times New Roman"/>
        <w:noProof/>
        <w:lang w:eastAsia="id-ID"/>
      </w:rPr>
      <w:drawing>
        <wp:anchor distT="0" distB="0" distL="114300" distR="114300" simplePos="0" relativeHeight="251662336" behindDoc="0" locked="0" layoutInCell="1" allowOverlap="1">
          <wp:simplePos x="0" y="0"/>
          <wp:positionH relativeFrom="column">
            <wp:posOffset>4418330</wp:posOffset>
          </wp:positionH>
          <wp:positionV relativeFrom="paragraph">
            <wp:posOffset>152400</wp:posOffset>
          </wp:positionV>
          <wp:extent cx="200025" cy="200025"/>
          <wp:effectExtent l="0" t="0" r="9525" b="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2.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anchor>
      </w:drawing>
    </w:r>
    <w:r w:rsidR="00D67C04">
      <w:rPr>
        <w:noProof/>
        <w:lang w:eastAsia="id-ID"/>
      </w:rPr>
      <mc:AlternateContent>
        <mc:Choice Requires="wps">
          <w:drawing>
            <wp:anchor distT="0" distB="0" distL="114300" distR="114300" simplePos="0" relativeHeight="251664384" behindDoc="0" locked="0" layoutInCell="1" allowOverlap="1">
              <wp:simplePos x="0" y="0"/>
              <wp:positionH relativeFrom="column">
                <wp:posOffset>4426585</wp:posOffset>
              </wp:positionH>
              <wp:positionV relativeFrom="paragraph">
                <wp:posOffset>119380</wp:posOffset>
              </wp:positionV>
              <wp:extent cx="1879600" cy="315595"/>
              <wp:effectExtent l="0" t="0" r="0" b="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9600" cy="315595"/>
                      </a:xfrm>
                      <a:prstGeom prst="rect">
                        <a:avLst/>
                      </a:prstGeom>
                      <a:noFill/>
                      <a:ln>
                        <a:noFill/>
                      </a:ln>
                      <a:effectLst/>
                    </wps:spPr>
                    <wps:txbx>
                      <w:txbxContent>
                        <w:p w:rsidR="00D57733" w:rsidRPr="00E97C62" w:rsidRDefault="00D57733" w:rsidP="00D41D0C">
                          <w:pPr>
                            <w:jc w:val="center"/>
                            <w:rPr>
                              <w:rFonts w:asciiTheme="majorBidi" w:hAnsiTheme="majorBidi" w:cstheme="majorBidi"/>
                              <w:b/>
                              <w:noProof/>
                              <w:color w:val="EEECE1" w:themeColor="background2"/>
                              <w:sz w:val="72"/>
                              <w:szCs w:val="72"/>
                            </w:rPr>
                          </w:pPr>
                          <w:r w:rsidRPr="00E97C62">
                            <w:rPr>
                              <w:rFonts w:asciiTheme="majorBidi" w:hAnsiTheme="majorBidi" w:cstheme="majorBidi"/>
                              <w:noProof/>
                              <w:lang w:eastAsia="id-ID"/>
                            </w:rPr>
                            <w:t>@parsialhimatika.uinjkt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2" type="#_x0000_t202" style="position:absolute;left:0;text-align:left;margin-left:348.55pt;margin-top:9.4pt;width:148pt;height:24.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" filled="f" stroked="f">
              <v:path arrowok="t"/>
              <v:textbox>
                <w:txbxContent>
                  <w:p w:rsidR="00D57733" w:rsidRPr="00E97C62" w:rsidRDefault="00D57733" w:rsidP="00D41D0C">
                    <w:pPr>
                      <w:jc w:val="center"/>
                      <w:rPr>
                        <w:rFonts w:asciiTheme="majorBidi" w:hAnsiTheme="majorBidi" w:cstheme="majorBidi"/>
                        <w:b/>
                        <w:noProof/>
                        <w:color w:val="EEECE1" w:themeColor="background2"/>
                        <w:sz w:val="72"/>
                        <w:szCs w:val="72"/>
                      </w:rPr>
                    </w:pPr>
                    <w:r w:rsidRPr="00E97C62">
                      <w:rPr>
                        <w:rFonts w:asciiTheme="majorBidi" w:hAnsiTheme="majorBidi" w:cstheme="majorBidi"/>
                        <w:noProof/>
                        <w:lang w:eastAsia="id-ID"/>
                      </w:rPr>
                      <w:t>@parsialhimatika.uinjkt</w:t>
                    </w:r>
                  </w:p>
                </w:txbxContent>
              </v:textbox>
            </v:shape>
          </w:pict>
        </mc:Fallback>
      </mc:AlternateContent>
    </w:r>
    <w:r w:rsidR="00D67C04">
      <w:rPr>
        <w:noProof/>
        <w:lang w:eastAsia="id-ID"/>
      </w:rPr>
      <mc:AlternateContent>
        <mc:Choice Requires="wps">
          <w:drawing>
            <wp:anchor distT="0" distB="0" distL="114300" distR="114300" simplePos="0" relativeHeight="251659264" behindDoc="0" locked="0" layoutInCell="1" allowOverlap="1">
              <wp:simplePos x="0" y="0"/>
              <wp:positionH relativeFrom="column">
                <wp:posOffset>-943610</wp:posOffset>
              </wp:positionH>
              <wp:positionV relativeFrom="paragraph">
                <wp:posOffset>148590</wp:posOffset>
              </wp:positionV>
              <wp:extent cx="7800975" cy="215900"/>
              <wp:effectExtent l="0" t="0" r="952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00975" cy="215900"/>
                      </a:xfrm>
                      <a:prstGeom prst="rect">
                        <a:avLst/>
                      </a:prstGeom>
                      <a:solidFill>
                        <a:srgbClr val="8AC7E6"/>
                      </a:solidFill>
                      <a:ln w="6350">
                        <a:solidFill>
                          <a:srgbClr val="8AC7E6"/>
                        </a:solidFill>
                      </a:ln>
                      <a:effectLst/>
                    </wps:spPr>
                    <wps:style>
                      <a:lnRef idx="0">
                        <a:schemeClr val="accent1"/>
                      </a:lnRef>
                      <a:fillRef idx="0">
                        <a:schemeClr val="accent1"/>
                      </a:fillRef>
                      <a:effectRef idx="0">
                        <a:schemeClr val="accent1"/>
                      </a:effectRef>
                      <a:fontRef idx="minor">
                        <a:schemeClr val="dk1"/>
                      </a:fontRef>
                    </wps:style>
                    <wps:txbx>
                      <w:txbxContent>
                        <w:p w:rsidR="00D57733" w:rsidRPr="00A925E8" w:rsidRDefault="00D57733" w:rsidP="00D41D0C">
                          <w:pPr>
                            <w:pStyle w:val="DaftarParagraf"/>
                            <w:spacing w:after="0" w:line="240" w:lineRule="auto"/>
                            <w:ind w:right="-64"/>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3" type="#_x0000_t202" style="position:absolute;left:0;text-align:left;margin-left:-74.3pt;margin-top:11.7pt;width:614.25pt;height:1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" fillcolor="#8ac7e6" strokecolor="#8ac7e6" strokeweight=".5pt">
              <v:path arrowok="t"/>
              <v:textbox>
                <w:txbxContent>
                  <w:p w:rsidR="00D57733" w:rsidRPr="00A925E8" w:rsidRDefault="00D57733" w:rsidP="00D41D0C">
                    <w:pPr>
                      <w:pStyle w:val="DaftarParagraf"/>
                      <w:spacing w:after="0" w:line="240" w:lineRule="auto"/>
                      <w:ind w:right="-64"/>
                      <w:rPr>
                        <w:rFonts w:ascii="Times New Roman" w:hAnsi="Times New Roman" w:cs="Times New Roman"/>
                      </w:rPr>
                    </w:pPr>
                  </w:p>
                </w:txbxContent>
              </v:textbox>
            </v:shape>
          </w:pict>
        </mc:Fallback>
      </mc:AlternateContent>
    </w:r>
    <w:r w:rsidR="00D67C04">
      <w:rPr>
        <w:noProof/>
        <w:lang w:eastAsia="id-ID"/>
      </w:rPr>
      <mc:AlternateContent>
        <mc:Choice Requires="wps">
          <w:drawing>
            <wp:anchor distT="0" distB="0" distL="114300" distR="114300" simplePos="0" relativeHeight="251657216" behindDoc="0" locked="0" layoutInCell="1" allowOverlap="1">
              <wp:simplePos x="0" y="0"/>
              <wp:positionH relativeFrom="column">
                <wp:posOffset>1955165</wp:posOffset>
              </wp:positionH>
              <wp:positionV relativeFrom="paragraph">
                <wp:posOffset>99060</wp:posOffset>
              </wp:positionV>
              <wp:extent cx="1879600" cy="315595"/>
              <wp:effectExtent l="0" t="0" r="0" b="0"/>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9600" cy="315595"/>
                      </a:xfrm>
                      <a:prstGeom prst="rect">
                        <a:avLst/>
                      </a:prstGeom>
                      <a:noFill/>
                      <a:ln>
                        <a:noFill/>
                      </a:ln>
                      <a:effectLst/>
                    </wps:spPr>
                    <wps:txbx>
                      <w:txbxContent>
                        <w:p w:rsidR="00D57733" w:rsidRPr="00A925E8" w:rsidRDefault="00D57733" w:rsidP="00D41D0C">
                          <w:pPr>
                            <w:jc w:val="center"/>
                            <w:rPr>
                              <w:b/>
                              <w:noProof/>
                              <w:color w:val="EEECE1" w:themeColor="background2"/>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53.95pt;margin-top:7.8pt;width:148pt;height:24.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" filled="f" stroked="f">
              <v:path arrowok="t"/>
              <v:textbox>
                <w:txbxContent>
                  <w:p w:rsidR="00D57733" w:rsidRPr="00A925E8" w:rsidRDefault="00D57733" w:rsidP="00D41D0C">
                    <w:pPr>
                      <w:jc w:val="center"/>
                      <w:rPr>
                        <w:b/>
                        <w:noProof/>
                        <w:color w:val="EEECE1" w:themeColor="background2"/>
                        <w:sz w:val="72"/>
                        <w:szCs w:val="72"/>
                      </w:rPr>
                    </w:pPr>
                  </w:p>
                </w:txbxContent>
              </v:textbox>
            </v:shape>
          </w:pict>
        </mc:Fallback>
      </mc:AlternateContent>
    </w:r>
    <w:r w:rsidR="00D67C04">
      <w:rPr>
        <w:noProof/>
        <w:lang w:eastAsia="id-ID"/>
      </w:rPr>
      <mc:AlternateContent>
        <mc:Choice Requires="wps">
          <w:drawing>
            <wp:anchor distT="0" distB="0" distL="114300" distR="114300" simplePos="0" relativeHeight="251658240" behindDoc="0" locked="0" layoutInCell="1" allowOverlap="1">
              <wp:simplePos x="0" y="0"/>
              <wp:positionH relativeFrom="column">
                <wp:posOffset>4162425</wp:posOffset>
              </wp:positionH>
              <wp:positionV relativeFrom="paragraph">
                <wp:posOffset>118110</wp:posOffset>
              </wp:positionV>
              <wp:extent cx="2360295" cy="333375"/>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0295" cy="333375"/>
                      </a:xfrm>
                      <a:prstGeom prst="rect">
                        <a:avLst/>
                      </a:prstGeom>
                      <a:noFill/>
                      <a:ln>
                        <a:noFill/>
                      </a:ln>
                      <a:effectLst/>
                    </wps:spPr>
                    <wps:txbx>
                      <w:txbxContent>
                        <w:p w:rsidR="00D57733" w:rsidRPr="00D41D0C" w:rsidRDefault="00D57733" w:rsidP="001A6EB1">
                          <w:pPr>
                            <w:rPr>
                              <w:rFonts w:asciiTheme="majorBidi" w:hAnsiTheme="majorBidi" w:cstheme="majorBidi"/>
                              <w:b/>
                              <w:noProof/>
                              <w:color w:val="EEECE1" w:themeColor="background2"/>
                              <w:sz w:val="96"/>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27.75pt;margin-top:9.3pt;width:185.85pt;height:26.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" filled="f" stroked="f">
              <v:path arrowok="t"/>
              <v:textbox>
                <w:txbxContent>
                  <w:p w:rsidR="00D57733" w:rsidRPr="00D41D0C" w:rsidRDefault="00D57733" w:rsidP="001A6EB1">
                    <w:pPr>
                      <w:rPr>
                        <w:rFonts w:asciiTheme="majorBidi" w:hAnsiTheme="majorBidi" w:cstheme="majorBidi"/>
                        <w:b/>
                        <w:noProof/>
                        <w:color w:val="EEECE1" w:themeColor="background2"/>
                        <w:sz w:val="96"/>
                        <w:szCs w:val="72"/>
                      </w:rPr>
                    </w:pPr>
                  </w:p>
                </w:txbxContent>
              </v:textbox>
            </v:shape>
          </w:pict>
        </mc:Fallback>
      </mc:AlternateContent>
    </w:r>
    <w:r w:rsidR="00D67C04">
      <w:rPr>
        <w:noProof/>
        <w:lang w:eastAsia="id-ID"/>
      </w:rPr>
      <mc:AlternateContent>
        <mc:Choice Requires="wps">
          <w:drawing>
            <wp:anchor distT="0" distB="0" distL="114300" distR="114300" simplePos="0" relativeHeight="251656192" behindDoc="0" locked="0" layoutInCell="1" allowOverlap="1">
              <wp:simplePos x="0" y="0"/>
              <wp:positionH relativeFrom="column">
                <wp:posOffset>-480695</wp:posOffset>
              </wp:positionH>
              <wp:positionV relativeFrom="paragraph">
                <wp:posOffset>118745</wp:posOffset>
              </wp:positionV>
              <wp:extent cx="1879600" cy="315595"/>
              <wp:effectExtent l="0" t="0" r="0" b="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9600" cy="315595"/>
                      </a:xfrm>
                      <a:prstGeom prst="rect">
                        <a:avLst/>
                      </a:prstGeom>
                      <a:noFill/>
                      <a:ln>
                        <a:noFill/>
                      </a:ln>
                      <a:effectLst/>
                    </wps:spPr>
                    <wps:txbx>
                      <w:txbxContent>
                        <w:p w:rsidR="00D57733" w:rsidRPr="00E97C62" w:rsidRDefault="00D57733" w:rsidP="00D41D0C">
                          <w:pPr>
                            <w:jc w:val="center"/>
                            <w:rPr>
                              <w:rFonts w:asciiTheme="majorBidi" w:hAnsiTheme="majorBidi" w:cstheme="majorBidi"/>
                              <w:b/>
                              <w:noProof/>
                              <w:color w:val="EEECE1" w:themeColor="background2"/>
                              <w:sz w:val="72"/>
                              <w:szCs w:val="72"/>
                            </w:rPr>
                          </w:pPr>
                        </w:p>
                        <w:p w:rsidR="00D57733" w:rsidRPr="00A925E8" w:rsidRDefault="00D57733" w:rsidP="00D41D0C">
                          <w:pPr>
                            <w:jc w:val="center"/>
                            <w:rPr>
                              <w:b/>
                              <w:noProof/>
                              <w:color w:val="EEECE1" w:themeColor="background2"/>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7.85pt;margin-top:9.35pt;width:148pt;height:24.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" filled="f" stroked="f">
              <v:path arrowok="t"/>
              <v:textbox>
                <w:txbxContent>
                  <w:p w:rsidR="00D57733" w:rsidRPr="00E97C62" w:rsidRDefault="00D57733" w:rsidP="00D41D0C">
                    <w:pPr>
                      <w:jc w:val="center"/>
                      <w:rPr>
                        <w:rFonts w:asciiTheme="majorBidi" w:hAnsiTheme="majorBidi" w:cstheme="majorBidi"/>
                        <w:b/>
                        <w:noProof/>
                        <w:color w:val="EEECE1" w:themeColor="background2"/>
                        <w:sz w:val="72"/>
                        <w:szCs w:val="72"/>
                      </w:rPr>
                    </w:pPr>
                  </w:p>
                  <w:p w:rsidR="00D57733" w:rsidRPr="00A925E8" w:rsidRDefault="00D57733" w:rsidP="00D41D0C">
                    <w:pPr>
                      <w:jc w:val="center"/>
                      <w:rPr>
                        <w:b/>
                        <w:noProof/>
                        <w:color w:val="EEECE1" w:themeColor="background2"/>
                        <w:sz w:val="72"/>
                        <w:szCs w:val="72"/>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547" w:rsidRDefault="003C4547" w:rsidP="00A064FA">
      <w:pPr>
        <w:spacing w:after="0" w:line="240" w:lineRule="auto"/>
      </w:pPr>
      <w:r>
        <w:separator/>
      </w:r>
    </w:p>
  </w:footnote>
  <w:footnote w:type="continuationSeparator" w:id="0">
    <w:p w:rsidR="003C4547" w:rsidRDefault="003C4547" w:rsidP="00A06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733" w:rsidRDefault="00A6303A">
    <w:pPr>
      <w:pStyle w:val="Header"/>
    </w:pPr>
    <w:r>
      <w:rPr>
        <w:noProof/>
        <w:lang w:eastAsia="id-ID"/>
      </w:rPr>
      <w:pict w14:anchorId="0EBE6B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5819422" o:spid="_x0000_s1027" type="#_x0000_t75" style="position:absolute;margin-left:0;margin-top:0;width:480.05pt;height:480.05pt;z-index:-251658240;mso-position-horizontal:center;mso-position-horizontal-relative:margin;mso-position-vertical:center;mso-position-vertical-relative:margin" o:allowincell="f">
          <v:imagedata r:id="rId1" o:title="parsial"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733" w:rsidRPr="00694374" w:rsidRDefault="00D57733" w:rsidP="00D41D0C">
    <w:pPr>
      <w:pStyle w:val="TidakAdaSpasi"/>
      <w:jc w:val="center"/>
      <w:rPr>
        <w:rFonts w:asciiTheme="majorBidi" w:hAnsiTheme="majorBidi" w:cstheme="majorBidi"/>
        <w:b/>
        <w:sz w:val="24"/>
        <w:szCs w:val="24"/>
        <w:lang w:val="id-ID"/>
      </w:rPr>
    </w:pPr>
    <w:r w:rsidRPr="00694374">
      <w:rPr>
        <w:rFonts w:asciiTheme="majorBidi" w:hAnsiTheme="majorBidi" w:cstheme="majorBidi"/>
        <w:b/>
        <w:noProof/>
        <w:sz w:val="24"/>
        <w:szCs w:val="24"/>
        <w:lang w:val="id-ID" w:eastAsia="id-ID"/>
      </w:rPr>
      <w:drawing>
        <wp:anchor distT="0" distB="0" distL="114300" distR="114300" simplePos="0" relativeHeight="251652096" behindDoc="0" locked="0" layoutInCell="1" allowOverlap="1">
          <wp:simplePos x="0" y="0"/>
          <wp:positionH relativeFrom="margin">
            <wp:posOffset>5626100</wp:posOffset>
          </wp:positionH>
          <wp:positionV relativeFrom="margin">
            <wp:posOffset>-1205865</wp:posOffset>
          </wp:positionV>
          <wp:extent cx="887095" cy="838835"/>
          <wp:effectExtent l="0" t="0" r="825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arsi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7095" cy="838835"/>
                  </a:xfrm>
                  <a:prstGeom prst="rect">
                    <a:avLst/>
                  </a:prstGeom>
                </pic:spPr>
              </pic:pic>
            </a:graphicData>
          </a:graphic>
        </wp:anchor>
      </w:drawing>
    </w:r>
    <w:r w:rsidRPr="00694374">
      <w:rPr>
        <w:rFonts w:asciiTheme="majorBidi" w:hAnsiTheme="majorBidi" w:cstheme="majorBidi"/>
        <w:b/>
        <w:noProof/>
        <w:sz w:val="24"/>
        <w:szCs w:val="24"/>
        <w:lang w:val="id-ID" w:eastAsia="id-ID"/>
      </w:rPr>
      <w:drawing>
        <wp:anchor distT="0" distB="0" distL="114300" distR="114300" simplePos="0" relativeHeight="251646976" behindDoc="0" locked="0" layoutInCell="1" allowOverlap="1">
          <wp:simplePos x="0" y="0"/>
          <wp:positionH relativeFrom="margin">
            <wp:posOffset>-593090</wp:posOffset>
          </wp:positionH>
          <wp:positionV relativeFrom="margin">
            <wp:posOffset>-1282065</wp:posOffset>
          </wp:positionV>
          <wp:extent cx="891540" cy="962660"/>
          <wp:effectExtent l="0" t="0" r="3810" b="889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in_baru.jpg"/>
                  <pic:cNvPicPr/>
                </pic:nvPicPr>
                <pic:blipFill rotWithShape="1">
                  <a:blip r:embed="rId2" cstate="print">
                    <a:extLst>
                      <a:ext uri="{28A0092B-C50C-407E-A947-70E740481C1C}">
                        <a14:useLocalDpi xmlns:a14="http://schemas.microsoft.com/office/drawing/2010/main" val="0"/>
                      </a:ext>
                    </a:extLst>
                  </a:blip>
                  <a:srcRect l="18368" t="4167" r="16121" b="6547"/>
                  <a:stretch/>
                </pic:blipFill>
                <pic:spPr bwMode="auto">
                  <a:xfrm>
                    <a:off x="0" y="0"/>
                    <a:ext cx="891540" cy="962660"/>
                  </a:xfrm>
                  <a:prstGeom prst="rect">
                    <a:avLst/>
                  </a:prstGeom>
                  <a:ln>
                    <a:noFill/>
                  </a:ln>
                  <a:extLst>
                    <a:ext uri="{53640926-AAD7-44D8-BBD7-CCE9431645EC}">
                      <a14:shadowObscured xmlns:a14="http://schemas.microsoft.com/office/drawing/2010/main"/>
                    </a:ext>
                  </a:extLst>
                </pic:spPr>
              </pic:pic>
            </a:graphicData>
          </a:graphic>
        </wp:anchor>
      </w:drawing>
    </w:r>
    <w:r w:rsidR="00A6303A">
      <w:rPr>
        <w:rFonts w:asciiTheme="majorBidi" w:hAnsiTheme="majorBidi" w:cstheme="majorBidi"/>
        <w:b/>
        <w:noProof/>
        <w:sz w:val="24"/>
        <w:szCs w:val="24"/>
        <w:lang w:val="id-ID" w:eastAsia="id-ID"/>
      </w:rPr>
      <w:pict w14:anchorId="3A27E2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5819423" o:spid="_x0000_s1026" type="#_x0000_t75" style="position:absolute;left:0;text-align:left;margin-left:0;margin-top:0;width:480.05pt;height:480.05pt;z-index:-251658240;mso-position-horizontal:center;mso-position-horizontal-relative:margin;mso-position-vertical:center;mso-position-vertical-relative:margin" o:allowincell="f">
          <v:imagedata r:id="rId3" o:title="parsial" gain="19661f" blacklevel="22938f"/>
          <w10:wrap anchorx="margin" anchory="margin"/>
        </v:shape>
      </w:pict>
    </w:r>
    <w:r w:rsidRPr="00694374">
      <w:rPr>
        <w:rFonts w:asciiTheme="majorBidi" w:hAnsiTheme="majorBidi" w:cstheme="majorBidi"/>
        <w:b/>
        <w:sz w:val="24"/>
        <w:szCs w:val="24"/>
        <w:lang w:val="id-ID"/>
      </w:rPr>
      <w:t>H</w:t>
    </w:r>
    <w:r w:rsidRPr="00F038AB">
      <w:rPr>
        <w:rFonts w:asciiTheme="majorBidi" w:hAnsiTheme="majorBidi" w:cstheme="majorBidi"/>
        <w:b/>
        <w:sz w:val="24"/>
        <w:szCs w:val="24"/>
        <w:lang w:val="de-DE"/>
      </w:rPr>
      <w:t>IMPUNAN MAHASISWA MATEMATIKA</w:t>
    </w:r>
  </w:p>
  <w:p w:rsidR="00D57733" w:rsidRPr="00694374" w:rsidRDefault="00D57733" w:rsidP="00D41D0C">
    <w:pPr>
      <w:pStyle w:val="TidakAdaSpasi"/>
      <w:tabs>
        <w:tab w:val="left" w:pos="2055"/>
        <w:tab w:val="center" w:pos="4680"/>
      </w:tabs>
      <w:jc w:val="center"/>
      <w:rPr>
        <w:rFonts w:asciiTheme="majorBidi" w:hAnsiTheme="majorBidi" w:cstheme="majorBidi"/>
        <w:b/>
        <w:sz w:val="24"/>
        <w:szCs w:val="24"/>
        <w:lang w:val="id-ID"/>
      </w:rPr>
    </w:pPr>
    <w:r w:rsidRPr="00F038AB">
      <w:rPr>
        <w:rFonts w:asciiTheme="majorBidi" w:hAnsiTheme="majorBidi" w:cstheme="majorBidi"/>
        <w:b/>
        <w:sz w:val="24"/>
        <w:szCs w:val="24"/>
        <w:lang w:val="de-DE"/>
      </w:rPr>
      <w:t>PROGRAM STUDI MATEMATIKA</w:t>
    </w:r>
  </w:p>
  <w:p w:rsidR="00D57733" w:rsidRPr="00F038AB" w:rsidRDefault="00D57733" w:rsidP="00D41D0C">
    <w:pPr>
      <w:pStyle w:val="TidakAdaSpasi"/>
      <w:tabs>
        <w:tab w:val="left" w:pos="1277"/>
        <w:tab w:val="center" w:pos="4513"/>
      </w:tabs>
      <w:jc w:val="center"/>
      <w:rPr>
        <w:rFonts w:asciiTheme="majorBidi" w:hAnsiTheme="majorBidi" w:cstheme="majorBidi"/>
        <w:b/>
        <w:sz w:val="24"/>
        <w:szCs w:val="24"/>
        <w:lang w:val="id-ID"/>
      </w:rPr>
    </w:pPr>
    <w:r w:rsidRPr="00F038AB">
      <w:rPr>
        <w:rFonts w:asciiTheme="majorBidi" w:hAnsiTheme="majorBidi" w:cstheme="majorBidi"/>
        <w:b/>
        <w:sz w:val="24"/>
        <w:szCs w:val="24"/>
        <w:lang w:val="id-ID"/>
      </w:rPr>
      <w:t>FAKULTAS SAINS DAN TEKNOLOGI</w:t>
    </w:r>
  </w:p>
  <w:p w:rsidR="00D57733" w:rsidRPr="00F038AB" w:rsidRDefault="00D57733" w:rsidP="00D41D0C">
    <w:pPr>
      <w:pStyle w:val="TidakAdaSpasi"/>
      <w:jc w:val="center"/>
      <w:rPr>
        <w:rFonts w:asciiTheme="majorBidi" w:hAnsiTheme="majorBidi" w:cstheme="majorBidi"/>
        <w:b/>
        <w:sz w:val="24"/>
        <w:szCs w:val="24"/>
        <w:lang w:val="id-ID"/>
      </w:rPr>
    </w:pPr>
    <w:r w:rsidRPr="00F038AB">
      <w:rPr>
        <w:rFonts w:asciiTheme="majorBidi" w:hAnsiTheme="majorBidi" w:cstheme="majorBidi"/>
        <w:b/>
        <w:sz w:val="24"/>
        <w:szCs w:val="24"/>
        <w:lang w:val="id-ID"/>
      </w:rPr>
      <w:t>U</w:t>
    </w:r>
    <w:r w:rsidRPr="00694374">
      <w:rPr>
        <w:rFonts w:asciiTheme="majorBidi" w:hAnsiTheme="majorBidi" w:cstheme="majorBidi"/>
        <w:b/>
        <w:sz w:val="24"/>
        <w:szCs w:val="24"/>
        <w:lang w:val="id-ID"/>
      </w:rPr>
      <w:t>IN</w:t>
    </w:r>
    <w:r w:rsidRPr="00F038AB">
      <w:rPr>
        <w:rFonts w:asciiTheme="majorBidi" w:hAnsiTheme="majorBidi" w:cstheme="majorBidi"/>
        <w:b/>
        <w:sz w:val="24"/>
        <w:szCs w:val="24"/>
        <w:lang w:val="id-ID"/>
      </w:rPr>
      <w:t xml:space="preserve"> SYARIF HIDAYATULLAH JAKARTA</w:t>
    </w:r>
  </w:p>
  <w:p w:rsidR="00D57733" w:rsidRPr="00694374" w:rsidRDefault="00D57733" w:rsidP="00D41D0C">
    <w:pPr>
      <w:pStyle w:val="TidakAdaSpasi"/>
      <w:jc w:val="center"/>
      <w:rPr>
        <w:rFonts w:asciiTheme="majorBidi" w:hAnsiTheme="majorBidi" w:cstheme="majorBidi"/>
        <w:b/>
        <w:sz w:val="24"/>
        <w:szCs w:val="24"/>
        <w:lang w:val="id-ID"/>
      </w:rPr>
    </w:pPr>
    <w:r>
      <w:rPr>
        <w:rFonts w:asciiTheme="majorBidi" w:hAnsiTheme="majorBidi" w:cstheme="majorBidi"/>
        <w:b/>
        <w:sz w:val="24"/>
        <w:szCs w:val="24"/>
      </w:rPr>
      <w:t>J</w:t>
    </w:r>
    <w:r>
      <w:rPr>
        <w:rFonts w:asciiTheme="majorBidi" w:hAnsiTheme="majorBidi" w:cstheme="majorBidi"/>
        <w:b/>
        <w:sz w:val="24"/>
        <w:szCs w:val="24"/>
        <w:lang w:val="id-ID"/>
      </w:rPr>
      <w:t>alan</w:t>
    </w:r>
    <w:r w:rsidRPr="00694374">
      <w:rPr>
        <w:rFonts w:asciiTheme="majorBidi" w:hAnsiTheme="majorBidi" w:cstheme="majorBidi"/>
        <w:b/>
        <w:sz w:val="24"/>
        <w:szCs w:val="24"/>
      </w:rPr>
      <w:t>Ir</w:t>
    </w:r>
    <w:r w:rsidRPr="00694374">
      <w:rPr>
        <w:rFonts w:asciiTheme="majorBidi" w:hAnsiTheme="majorBidi" w:cstheme="majorBidi"/>
        <w:b/>
        <w:sz w:val="24"/>
        <w:szCs w:val="24"/>
        <w:lang w:val="id-ID"/>
      </w:rPr>
      <w:t xml:space="preserve">. </w:t>
    </w:r>
    <w:r w:rsidRPr="00694374">
      <w:rPr>
        <w:rFonts w:asciiTheme="majorBidi" w:hAnsiTheme="majorBidi" w:cstheme="majorBidi"/>
        <w:b/>
        <w:sz w:val="24"/>
        <w:szCs w:val="24"/>
      </w:rPr>
      <w:t>Juanda N</w:t>
    </w:r>
    <w:r w:rsidRPr="00694374">
      <w:rPr>
        <w:rFonts w:asciiTheme="majorBidi" w:hAnsiTheme="majorBidi" w:cstheme="majorBidi"/>
        <w:b/>
        <w:sz w:val="24"/>
        <w:szCs w:val="24"/>
        <w:lang w:val="id-ID"/>
      </w:rPr>
      <w:t xml:space="preserve">omor </w:t>
    </w:r>
    <w:r w:rsidRPr="00694374">
      <w:rPr>
        <w:rFonts w:asciiTheme="majorBidi" w:hAnsiTheme="majorBidi" w:cstheme="majorBidi"/>
        <w:b/>
        <w:sz w:val="24"/>
        <w:szCs w:val="24"/>
      </w:rPr>
      <w:t>95</w:t>
    </w:r>
    <w:r w:rsidRPr="00694374">
      <w:rPr>
        <w:rFonts w:asciiTheme="majorBidi" w:hAnsiTheme="majorBidi" w:cstheme="majorBidi"/>
        <w:b/>
        <w:sz w:val="24"/>
        <w:szCs w:val="24"/>
        <w:lang w:val="id-ID"/>
      </w:rPr>
      <w:t>,</w:t>
    </w:r>
    <w:r w:rsidRPr="00694374">
      <w:rPr>
        <w:rFonts w:asciiTheme="majorBidi" w:hAnsiTheme="majorBidi" w:cstheme="majorBidi"/>
        <w:b/>
        <w:sz w:val="24"/>
        <w:szCs w:val="24"/>
      </w:rPr>
      <w:t>Ciputat</w:t>
    </w:r>
    <w:r w:rsidRPr="00694374">
      <w:rPr>
        <w:rFonts w:asciiTheme="majorBidi" w:hAnsiTheme="majorBidi" w:cstheme="majorBidi"/>
        <w:b/>
        <w:sz w:val="24"/>
        <w:szCs w:val="24"/>
        <w:lang w:val="id-ID"/>
      </w:rPr>
      <w:t>,</w:t>
    </w:r>
    <w:r w:rsidRPr="00694374">
      <w:rPr>
        <w:rFonts w:asciiTheme="majorBidi" w:hAnsiTheme="majorBidi" w:cstheme="majorBidi"/>
        <w:b/>
        <w:sz w:val="24"/>
        <w:szCs w:val="24"/>
      </w:rPr>
      <w:t xml:space="preserve"> Tangerang</w:t>
    </w:r>
    <w:r w:rsidRPr="00694374">
      <w:rPr>
        <w:rFonts w:asciiTheme="majorBidi" w:hAnsiTheme="majorBidi" w:cstheme="majorBidi"/>
        <w:b/>
        <w:sz w:val="24"/>
        <w:szCs w:val="24"/>
        <w:lang w:val="id-ID"/>
      </w:rPr>
      <w:t xml:space="preserve"> Selatan</w:t>
    </w:r>
    <w:r w:rsidRPr="00694374">
      <w:rPr>
        <w:rFonts w:asciiTheme="majorBidi" w:hAnsiTheme="majorBidi" w:cstheme="majorBidi"/>
        <w:b/>
        <w:sz w:val="24"/>
        <w:szCs w:val="24"/>
      </w:rPr>
      <w:t>, Banten</w:t>
    </w:r>
    <w:r w:rsidRPr="00694374">
      <w:rPr>
        <w:rFonts w:asciiTheme="majorBidi" w:hAnsiTheme="majorBidi" w:cstheme="majorBidi"/>
        <w:b/>
        <w:sz w:val="24"/>
        <w:szCs w:val="24"/>
        <w:lang w:val="id-ID"/>
      </w:rPr>
      <w:t>,</w:t>
    </w:r>
    <w:r w:rsidRPr="00694374">
      <w:rPr>
        <w:rFonts w:asciiTheme="majorBidi" w:hAnsiTheme="majorBidi" w:cstheme="majorBidi"/>
        <w:b/>
        <w:sz w:val="24"/>
        <w:szCs w:val="24"/>
      </w:rPr>
      <w:t>15412</w:t>
    </w:r>
  </w:p>
  <w:p w:rsidR="00D57733" w:rsidRPr="00BB7840" w:rsidRDefault="00D57733" w:rsidP="00BB7840">
    <w:r>
      <w:rPr>
        <w:noProof/>
        <w:lang w:eastAsia="id-ID"/>
      </w:rPr>
      <w:drawing>
        <wp:anchor distT="0" distB="0" distL="114300" distR="114300" simplePos="0" relativeHeight="251653120" behindDoc="0" locked="0" layoutInCell="1" allowOverlap="1">
          <wp:simplePos x="0" y="0"/>
          <wp:positionH relativeFrom="column">
            <wp:posOffset>-474345</wp:posOffset>
          </wp:positionH>
          <wp:positionV relativeFrom="paragraph">
            <wp:posOffset>129540</wp:posOffset>
          </wp:positionV>
          <wp:extent cx="174625" cy="124460"/>
          <wp:effectExtent l="0" t="0" r="0" b="889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cstate="print">
                    <a:extLst>
                      <a:ext uri="{BEBA8EAE-BF5A-486C-A8C5-ECC9F3942E4B}">
                        <a14:imgProps xmlns:a14="http://schemas.microsoft.com/office/drawing/2010/main">
                          <a14:imgLayer r:embed="rId5">
                            <a14:imgEffect>
                              <a14:colorTemperature colorTemp="112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74625" cy="124460"/>
                  </a:xfrm>
                  <a:prstGeom prst="rect">
                    <a:avLst/>
                  </a:prstGeom>
                  <a:noFill/>
                  <a:ln>
                    <a:noFill/>
                  </a:ln>
                </pic:spPr>
              </pic:pic>
            </a:graphicData>
          </a:graphic>
        </wp:anchor>
      </w:drawing>
    </w:r>
    <w:r w:rsidR="00D67C04">
      <w:rPr>
        <w:noProof/>
        <w:lang w:eastAsia="id-ID"/>
      </w:rPr>
      <mc:AlternateContent>
        <mc:Choice Requires="wps">
          <w:drawing>
            <wp:anchor distT="0" distB="0" distL="114300" distR="114300" simplePos="0" relativeHeight="251649024" behindDoc="0" locked="0" layoutInCell="1" allowOverlap="1">
              <wp:simplePos x="0" y="0"/>
              <wp:positionH relativeFrom="column">
                <wp:posOffset>-702310</wp:posOffset>
              </wp:positionH>
              <wp:positionV relativeFrom="paragraph">
                <wp:posOffset>48260</wp:posOffset>
              </wp:positionV>
              <wp:extent cx="2762250" cy="262890"/>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62250" cy="262890"/>
                      </a:xfrm>
                      <a:prstGeom prst="rect">
                        <a:avLst/>
                      </a:prstGeom>
                      <a:noFill/>
                      <a:ln>
                        <a:noFill/>
                      </a:ln>
                      <a:effectLst/>
                    </wps:spPr>
                    <wps:txbx>
                      <w:txbxContent>
                        <w:p w:rsidR="00D57733" w:rsidRPr="00A925E8" w:rsidRDefault="00D57733" w:rsidP="00D41D0C">
                          <w:pPr>
                            <w:jc w:val="center"/>
                            <w:rPr>
                              <w:b/>
                              <w:noProof/>
                              <w:color w:val="EEECE1" w:themeColor="background2"/>
                              <w:sz w:val="72"/>
                              <w:szCs w:val="72"/>
                            </w:rPr>
                          </w:pPr>
                          <w:r>
                            <w:rPr>
                              <w:rFonts w:ascii="Times New Roman" w:hAnsi="Times New Roman" w:cs="Times New Roman"/>
                            </w:rPr>
                            <w:t>parsialhimatika.uinjkt</w:t>
                          </w:r>
                          <w:r w:rsidRPr="008C39DF">
                            <w:rPr>
                              <w:rFonts w:ascii="Times New Roman" w:hAnsi="Times New Roman" w:cs="Times New Roman"/>
                            </w:rPr>
                            <w:t xml:space="preserve">@gmail.com           </w:t>
                          </w:r>
                        </w:p>
                        <w:p w:rsidR="00D57733" w:rsidRPr="00A925E8" w:rsidRDefault="00D57733" w:rsidP="00D41D0C">
                          <w:pPr>
                            <w:jc w:val="center"/>
                            <w:rPr>
                              <w:b/>
                              <w:noProof/>
                              <w:color w:val="EEECE1" w:themeColor="background2"/>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55.3pt;margin-top:3.8pt;width:217.5pt;height:2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" filled="f" stroked="f">
              <v:path arrowok="t"/>
              <v:textbox>
                <w:txbxContent>
                  <w:p w:rsidR="00D57733" w:rsidRPr="00A925E8" w:rsidRDefault="00D57733" w:rsidP="00D41D0C">
                    <w:pPr>
                      <w:jc w:val="center"/>
                      <w:rPr>
                        <w:b/>
                        <w:noProof/>
                        <w:color w:val="EEECE1" w:themeColor="background2"/>
                        <w:sz w:val="72"/>
                        <w:szCs w:val="72"/>
                      </w:rPr>
                    </w:pPr>
                    <w:r>
                      <w:rPr>
                        <w:rFonts w:ascii="Times New Roman" w:hAnsi="Times New Roman" w:cs="Times New Roman"/>
                      </w:rPr>
                      <w:t>parsialhimatika.uinjkt</w:t>
                    </w:r>
                    <w:r w:rsidRPr="008C39DF">
                      <w:rPr>
                        <w:rFonts w:ascii="Times New Roman" w:hAnsi="Times New Roman" w:cs="Times New Roman"/>
                      </w:rPr>
                      <w:t xml:space="preserve">@gmail.com           </w:t>
                    </w:r>
                  </w:p>
                  <w:p w:rsidR="00D57733" w:rsidRPr="00A925E8" w:rsidRDefault="00D57733" w:rsidP="00D41D0C">
                    <w:pPr>
                      <w:jc w:val="center"/>
                      <w:rPr>
                        <w:b/>
                        <w:noProof/>
                        <w:color w:val="EEECE1" w:themeColor="background2"/>
                        <w:sz w:val="72"/>
                        <w:szCs w:val="72"/>
                      </w:rPr>
                    </w:pPr>
                  </w:p>
                </w:txbxContent>
              </v:textbox>
            </v:shape>
          </w:pict>
        </mc:Fallback>
      </mc:AlternateContent>
    </w:r>
    <w:r w:rsidRPr="008C39DF">
      <w:rPr>
        <w:noProof/>
        <w:lang w:eastAsia="id-ID"/>
      </w:rPr>
      <w:drawing>
        <wp:anchor distT="0" distB="0" distL="114300" distR="114300" simplePos="0" relativeHeight="251654144" behindDoc="0" locked="0" layoutInCell="1" allowOverlap="1">
          <wp:simplePos x="0" y="0"/>
          <wp:positionH relativeFrom="column">
            <wp:posOffset>1978062</wp:posOffset>
          </wp:positionH>
          <wp:positionV relativeFrom="paragraph">
            <wp:posOffset>110490</wp:posOffset>
          </wp:positionV>
          <wp:extent cx="172085" cy="17208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2085" cy="172085"/>
                  </a:xfrm>
                  <a:prstGeom prst="rect">
                    <a:avLst/>
                  </a:prstGeom>
                </pic:spPr>
              </pic:pic>
            </a:graphicData>
          </a:graphic>
        </wp:anchor>
      </w:drawing>
    </w:r>
    <w:r w:rsidR="00D67C04">
      <w:rPr>
        <w:noProof/>
        <w:lang w:eastAsia="id-ID"/>
      </w:rPr>
      <mc:AlternateContent>
        <mc:Choice Requires="wps">
          <w:drawing>
            <wp:anchor distT="0" distB="0" distL="114300" distR="114300" simplePos="0" relativeHeight="251650048" behindDoc="0" locked="0" layoutInCell="1" allowOverlap="1">
              <wp:simplePos x="0" y="0"/>
              <wp:positionH relativeFrom="column">
                <wp:posOffset>1837055</wp:posOffset>
              </wp:positionH>
              <wp:positionV relativeFrom="paragraph">
                <wp:posOffset>60960</wp:posOffset>
              </wp:positionV>
              <wp:extent cx="2896870" cy="30670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6870" cy="306705"/>
                      </a:xfrm>
                      <a:prstGeom prst="rect">
                        <a:avLst/>
                      </a:prstGeom>
                      <a:noFill/>
                      <a:ln>
                        <a:noFill/>
                      </a:ln>
                      <a:effectLst/>
                    </wps:spPr>
                    <wps:txbx>
                      <w:txbxContent>
                        <w:p w:rsidR="00D57733" w:rsidRPr="00A925E8" w:rsidRDefault="00D57733" w:rsidP="00D41D0C">
                          <w:pPr>
                            <w:jc w:val="center"/>
                            <w:rPr>
                              <w:b/>
                              <w:noProof/>
                              <w:color w:val="EEECE1" w:themeColor="background2"/>
                              <w:sz w:val="72"/>
                              <w:szCs w:val="72"/>
                            </w:rPr>
                          </w:pPr>
                          <w:r>
                            <w:rPr>
                              <w:rFonts w:ascii="Times New Roman" w:hAnsi="Times New Roman" w:cs="Times New Roman"/>
                            </w:rPr>
                            <w:t xml:space="preserve">+62 896-1080-4184/+62 838-9955-1720  </w:t>
                          </w:r>
                        </w:p>
                        <w:p w:rsidR="00D57733" w:rsidRPr="00A925E8" w:rsidRDefault="00D57733" w:rsidP="00D41D0C">
                          <w:pPr>
                            <w:jc w:val="center"/>
                            <w:rPr>
                              <w:b/>
                              <w:noProof/>
                              <w:color w:val="EEECE1" w:themeColor="background2"/>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7" type="#_x0000_t202" style="position:absolute;margin-left:144.65pt;margin-top:4.8pt;width:228.1pt;height:24.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" filled="f" stroked="f">
              <v:path arrowok="t"/>
              <v:textbox>
                <w:txbxContent>
                  <w:p w:rsidR="00D57733" w:rsidRPr="00A925E8" w:rsidRDefault="00D57733" w:rsidP="00D41D0C">
                    <w:pPr>
                      <w:jc w:val="center"/>
                      <w:rPr>
                        <w:b/>
                        <w:noProof/>
                        <w:color w:val="EEECE1" w:themeColor="background2"/>
                        <w:sz w:val="72"/>
                        <w:szCs w:val="72"/>
                      </w:rPr>
                    </w:pPr>
                    <w:r>
                      <w:rPr>
                        <w:rFonts w:ascii="Times New Roman" w:hAnsi="Times New Roman" w:cs="Times New Roman"/>
                      </w:rPr>
                      <w:t xml:space="preserve">+62 896-1080-4184/+62 838-9955-1720  </w:t>
                    </w:r>
                  </w:p>
                  <w:p w:rsidR="00D57733" w:rsidRPr="00A925E8" w:rsidRDefault="00D57733" w:rsidP="00D41D0C">
                    <w:pPr>
                      <w:jc w:val="center"/>
                      <w:rPr>
                        <w:b/>
                        <w:noProof/>
                        <w:color w:val="EEECE1" w:themeColor="background2"/>
                        <w:sz w:val="72"/>
                        <w:szCs w:val="72"/>
                      </w:rPr>
                    </w:pPr>
                  </w:p>
                </w:txbxContent>
              </v:textbox>
            </v:shape>
          </w:pict>
        </mc:Fallback>
      </mc:AlternateContent>
    </w:r>
    <w:r w:rsidRPr="008C39DF">
      <w:rPr>
        <w:noProof/>
        <w:lang w:eastAsia="id-ID"/>
      </w:rPr>
      <w:drawing>
        <wp:anchor distT="0" distB="0" distL="114300" distR="114300" simplePos="0" relativeHeight="251655168" behindDoc="0" locked="0" layoutInCell="1" allowOverlap="1">
          <wp:simplePos x="0" y="0"/>
          <wp:positionH relativeFrom="column">
            <wp:posOffset>4773295</wp:posOffset>
          </wp:positionH>
          <wp:positionV relativeFrom="paragraph">
            <wp:posOffset>95213</wp:posOffset>
          </wp:positionV>
          <wp:extent cx="179705" cy="17970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3.png"/>
                  <pic:cNvPicPr/>
                </pic:nvPicPr>
                <pic:blipFill>
                  <a:blip r:embed="rId7" cstate="print">
                    <a:extLst>
                      <a:ext uri="{BEBA8EAE-BF5A-486C-A8C5-ECC9F3942E4B}">
                        <a14:imgProps xmlns:a14="http://schemas.microsoft.com/office/drawing/2010/main">
                          <a14:imgLayer r:embed="rId8">
                            <a14:imgEffect>
                              <a14:colorTemperature colorTemp="112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anchor>
      </w:drawing>
    </w:r>
    <w:r w:rsidR="00D67C04">
      <w:rPr>
        <w:noProof/>
        <w:lang w:eastAsia="id-ID"/>
      </w:rPr>
      <mc:AlternateContent>
        <mc:Choice Requires="wps">
          <w:drawing>
            <wp:anchor distT="0" distB="0" distL="114300" distR="114300" simplePos="0" relativeHeight="251651072" behindDoc="0" locked="0" layoutInCell="1" allowOverlap="1">
              <wp:simplePos x="0" y="0"/>
              <wp:positionH relativeFrom="column">
                <wp:posOffset>4714240</wp:posOffset>
              </wp:positionH>
              <wp:positionV relativeFrom="paragraph">
                <wp:posOffset>55245</wp:posOffset>
              </wp:positionV>
              <wp:extent cx="1828800" cy="30670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306705"/>
                      </a:xfrm>
                      <a:prstGeom prst="rect">
                        <a:avLst/>
                      </a:prstGeom>
                      <a:noFill/>
                      <a:ln>
                        <a:noFill/>
                      </a:ln>
                      <a:effectLst/>
                    </wps:spPr>
                    <wps:txbx>
                      <w:txbxContent>
                        <w:p w:rsidR="00D57733" w:rsidRPr="00A925E8" w:rsidRDefault="00D57733" w:rsidP="00D41D0C">
                          <w:pPr>
                            <w:jc w:val="center"/>
                            <w:rPr>
                              <w:b/>
                              <w:noProof/>
                              <w:color w:val="EEECE1" w:themeColor="background2"/>
                              <w:sz w:val="72"/>
                              <w:szCs w:val="72"/>
                            </w:rPr>
                          </w:pPr>
                          <w:r w:rsidRPr="008C39DF">
                            <w:rPr>
                              <w:rFonts w:ascii="Times New Roman" w:hAnsi="Times New Roman" w:cs="Times New Roman"/>
                            </w:rPr>
                            <w:t>himatikauinjakarta.or.id</w:t>
                          </w:r>
                        </w:p>
                        <w:p w:rsidR="00D57733" w:rsidRPr="00A925E8" w:rsidRDefault="00D57733" w:rsidP="00D41D0C">
                          <w:pPr>
                            <w:jc w:val="center"/>
                            <w:rPr>
                              <w:b/>
                              <w:noProof/>
                              <w:color w:val="EEECE1" w:themeColor="background2"/>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28" type="#_x0000_t202" style="position:absolute;margin-left:371.2pt;margin-top:4.35pt;width:2in;height:24.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" filled="f" stroked="f">
              <v:path arrowok="t"/>
              <v:textbox>
                <w:txbxContent>
                  <w:p w:rsidR="00D57733" w:rsidRPr="00A925E8" w:rsidRDefault="00D57733" w:rsidP="00D41D0C">
                    <w:pPr>
                      <w:jc w:val="center"/>
                      <w:rPr>
                        <w:b/>
                        <w:noProof/>
                        <w:color w:val="EEECE1" w:themeColor="background2"/>
                        <w:sz w:val="72"/>
                        <w:szCs w:val="72"/>
                      </w:rPr>
                    </w:pPr>
                    <w:r w:rsidRPr="008C39DF">
                      <w:rPr>
                        <w:rFonts w:ascii="Times New Roman" w:hAnsi="Times New Roman" w:cs="Times New Roman"/>
                      </w:rPr>
                      <w:t>himatikauinjakarta.or.id</w:t>
                    </w:r>
                  </w:p>
                  <w:p w:rsidR="00D57733" w:rsidRPr="00A925E8" w:rsidRDefault="00D57733" w:rsidP="00D41D0C">
                    <w:pPr>
                      <w:jc w:val="center"/>
                      <w:rPr>
                        <w:b/>
                        <w:noProof/>
                        <w:color w:val="EEECE1" w:themeColor="background2"/>
                        <w:sz w:val="72"/>
                        <w:szCs w:val="72"/>
                      </w:rPr>
                    </w:pPr>
                  </w:p>
                </w:txbxContent>
              </v:textbox>
            </v:shape>
          </w:pict>
        </mc:Fallback>
      </mc:AlternateContent>
    </w:r>
    <w:r w:rsidR="00D67C04">
      <w:rPr>
        <w:noProof/>
        <w:lang w:eastAsia="id-ID"/>
      </w:rPr>
      <mc:AlternateContent>
        <mc:Choice Requires="wps">
          <w:drawing>
            <wp:anchor distT="0" distB="0" distL="114300" distR="114300" simplePos="0" relativeHeight="251648000" behindDoc="0" locked="0" layoutInCell="1" allowOverlap="1">
              <wp:simplePos x="0" y="0"/>
              <wp:positionH relativeFrom="column">
                <wp:posOffset>-955040</wp:posOffset>
              </wp:positionH>
              <wp:positionV relativeFrom="paragraph">
                <wp:posOffset>81280</wp:posOffset>
              </wp:positionV>
              <wp:extent cx="7854950" cy="215900"/>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54950" cy="215900"/>
                      </a:xfrm>
                      <a:prstGeom prst="rect">
                        <a:avLst/>
                      </a:prstGeom>
                      <a:solidFill>
                        <a:srgbClr val="8AC7E6"/>
                      </a:solidFill>
                      <a:ln w="6350">
                        <a:solidFill>
                          <a:srgbClr val="8AC7E6"/>
                        </a:solidFill>
                      </a:ln>
                      <a:effectLst/>
                    </wps:spPr>
                    <wps:style>
                      <a:lnRef idx="0">
                        <a:schemeClr val="accent1"/>
                      </a:lnRef>
                      <a:fillRef idx="0">
                        <a:schemeClr val="accent1"/>
                      </a:fillRef>
                      <a:effectRef idx="0">
                        <a:schemeClr val="accent1"/>
                      </a:effectRef>
                      <a:fontRef idx="minor">
                        <a:schemeClr val="dk1"/>
                      </a:fontRef>
                    </wps:style>
                    <wps:txbx>
                      <w:txbxContent>
                        <w:p w:rsidR="00D57733" w:rsidRPr="00A925E8" w:rsidRDefault="00D57733" w:rsidP="00D41D0C">
                          <w:pPr>
                            <w:pStyle w:val="DaftarParagraf"/>
                            <w:spacing w:after="0" w:line="240" w:lineRule="auto"/>
                            <w:ind w:right="-64"/>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9" type="#_x0000_t202" style="position:absolute;margin-left:-75.2pt;margin-top:6.4pt;width:618.5pt;height:1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" fillcolor="#8ac7e6" strokecolor="#8ac7e6" strokeweight=".5pt">
              <v:path arrowok="t"/>
              <v:textbox>
                <w:txbxContent>
                  <w:p w:rsidR="00D57733" w:rsidRPr="00A925E8" w:rsidRDefault="00D57733" w:rsidP="00D41D0C">
                    <w:pPr>
                      <w:pStyle w:val="DaftarParagraf"/>
                      <w:spacing w:after="0" w:line="240" w:lineRule="auto"/>
                      <w:ind w:right="-64"/>
                      <w:rPr>
                        <w:rFonts w:ascii="Times New Roman" w:hAnsi="Times New Roman" w:cs="Times New Roman"/>
                      </w:rPr>
                    </w:pP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733" w:rsidRDefault="00A6303A">
    <w:pPr>
      <w:pStyle w:val="Header"/>
    </w:pPr>
    <w:r>
      <w:rPr>
        <w:noProof/>
        <w:lang w:eastAsia="id-ID"/>
      </w:rPr>
      <w:pict w14:anchorId="272E43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5819421" o:spid="_x0000_s1025" type="#_x0000_t75" style="position:absolute;margin-left:0;margin-top:0;width:480.05pt;height:480.05pt;z-index:-251658240;mso-position-horizontal:center;mso-position-horizontal-relative:margin;mso-position-vertical:center;mso-position-vertical-relative:margin" o:allowincell="f">
          <v:imagedata r:id="rId1" o:title="parsi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6pt;height:15.6pt;visibility:visible;mso-wrap-style:square" o:bullet="t">
        <v:imagedata r:id="rId1" o:title=""/>
      </v:shape>
    </w:pict>
  </w:numPicBullet>
  <w:abstractNum w:abstractNumId="0" w15:restartNumberingAfterBreak="0">
    <w:nsid w:val="00000001"/>
    <w:multiLevelType w:val="hybridMultilevel"/>
    <w:tmpl w:val="00000000"/>
    <w:lvl w:ilvl="0" w:tplc="1148534C">
      <w:start w:val="1"/>
      <w:numFmt w:val="bullet"/>
      <w:lvlText w:val="o"/>
      <w:lvlJc w:val="left"/>
      <w:pPr>
        <w:ind w:left="1440" w:hanging="360"/>
      </w:pPr>
      <w:rPr>
        <w:rFonts w:ascii="Courier New" w:hAnsi="Courier New" w:cs="Courier New"/>
      </w:rPr>
    </w:lvl>
    <w:lvl w:ilvl="1" w:tplc="11BE1906">
      <w:start w:val="1"/>
      <w:numFmt w:val="bullet"/>
      <w:lvlText w:val="o"/>
      <w:lvlJc w:val="left"/>
      <w:pPr>
        <w:ind w:left="2160" w:hanging="360"/>
      </w:pPr>
      <w:rPr>
        <w:rFonts w:ascii="Courier New" w:hAnsi="Courier New" w:cs="Courier New"/>
      </w:rPr>
    </w:lvl>
    <w:lvl w:ilvl="2" w:tplc="421EE6A8">
      <w:start w:val="1"/>
      <w:numFmt w:val="bullet"/>
      <w:lvlText w:val=""/>
      <w:lvlJc w:val="left"/>
      <w:pPr>
        <w:ind w:left="2880" w:hanging="360"/>
      </w:pPr>
      <w:rPr>
        <w:rFonts w:ascii="Wingdings" w:hAnsi="Wingdings"/>
      </w:rPr>
    </w:lvl>
    <w:lvl w:ilvl="3" w:tplc="6B2C0D20">
      <w:start w:val="1"/>
      <w:numFmt w:val="bullet"/>
      <w:lvlText w:val=""/>
      <w:lvlJc w:val="left"/>
      <w:pPr>
        <w:ind w:left="3600" w:hanging="360"/>
      </w:pPr>
      <w:rPr>
        <w:rFonts w:ascii="Symbol" w:hAnsi="Symbol"/>
      </w:rPr>
    </w:lvl>
    <w:lvl w:ilvl="4" w:tplc="C8842408">
      <w:start w:val="1"/>
      <w:numFmt w:val="bullet"/>
      <w:lvlText w:val="o"/>
      <w:lvlJc w:val="left"/>
      <w:pPr>
        <w:ind w:left="4320" w:hanging="360"/>
      </w:pPr>
      <w:rPr>
        <w:rFonts w:ascii="Courier New" w:hAnsi="Courier New" w:cs="Courier New"/>
      </w:rPr>
    </w:lvl>
    <w:lvl w:ilvl="5" w:tplc="CB6C6B40">
      <w:start w:val="1"/>
      <w:numFmt w:val="bullet"/>
      <w:lvlText w:val=""/>
      <w:lvlJc w:val="left"/>
      <w:pPr>
        <w:ind w:left="5040" w:hanging="360"/>
      </w:pPr>
      <w:rPr>
        <w:rFonts w:ascii="Wingdings" w:hAnsi="Wingdings"/>
      </w:rPr>
    </w:lvl>
    <w:lvl w:ilvl="6" w:tplc="D8A83B8A">
      <w:start w:val="1"/>
      <w:numFmt w:val="bullet"/>
      <w:lvlText w:val=""/>
      <w:lvlJc w:val="left"/>
      <w:pPr>
        <w:ind w:left="5760" w:hanging="360"/>
      </w:pPr>
      <w:rPr>
        <w:rFonts w:ascii="Symbol" w:hAnsi="Symbol"/>
      </w:rPr>
    </w:lvl>
    <w:lvl w:ilvl="7" w:tplc="75BAFAC6">
      <w:start w:val="1"/>
      <w:numFmt w:val="bullet"/>
      <w:lvlText w:val="o"/>
      <w:lvlJc w:val="left"/>
      <w:pPr>
        <w:ind w:left="6480" w:hanging="360"/>
      </w:pPr>
      <w:rPr>
        <w:rFonts w:ascii="Courier New" w:hAnsi="Courier New" w:cs="Courier New"/>
      </w:rPr>
    </w:lvl>
    <w:lvl w:ilvl="8" w:tplc="415000A0">
      <w:start w:val="1"/>
      <w:numFmt w:val="bullet"/>
      <w:lvlText w:val=""/>
      <w:lvlJc w:val="left"/>
      <w:pPr>
        <w:ind w:left="7200" w:hanging="360"/>
      </w:pPr>
      <w:rPr>
        <w:rFonts w:ascii="Wingdings" w:hAnsi="Wingdings"/>
      </w:rPr>
    </w:lvl>
  </w:abstractNum>
  <w:abstractNum w:abstractNumId="1" w15:restartNumberingAfterBreak="0">
    <w:nsid w:val="00000002"/>
    <w:multiLevelType w:val="multilevel"/>
    <w:tmpl w:val="0E74C462"/>
    <w:lvl w:ilvl="0">
      <w:start w:val="1"/>
      <w:numFmt w:val="decimal"/>
      <w:lvlText w:val="%1."/>
      <w:lvlJc w:val="left"/>
      <w:pPr>
        <w:ind w:left="644" w:hanging="360"/>
      </w:pPr>
      <w:rPr>
        <w:color w:val="auto"/>
      </w:rPr>
    </w:lvl>
    <w:lvl w:ilvl="1">
      <w:start w:val="1"/>
      <w:numFmt w:val="bullet"/>
      <w:lvlText w:val="o"/>
      <w:lvlJc w:val="left"/>
      <w:pPr>
        <w:ind w:left="1440" w:hanging="360"/>
      </w:pPr>
      <w:rPr>
        <w:rFonts w:ascii="Courier New" w:hAnsi="Courier New"/>
        <w:sz w:val="20"/>
      </w:rPr>
    </w:lvl>
    <w:lvl w:ilvl="2">
      <w:start w:val="1"/>
      <w:numFmt w:val="bullet"/>
      <w:lvlText w:val="o"/>
      <w:lvlJc w:val="left"/>
      <w:pPr>
        <w:ind w:left="1353" w:hanging="360"/>
      </w:pPr>
      <w:rPr>
        <w:rFonts w:ascii="Courier New" w:hAnsi="Courier New" w:cs="Courier New"/>
      </w:rPr>
    </w:lvl>
    <w:lvl w:ilvl="3">
      <w:start w:val="9"/>
      <w:numFmt w:val="bullet"/>
      <w:lvlText w:val="-"/>
      <w:lvlJc w:val="left"/>
      <w:pPr>
        <w:ind w:left="1494" w:hanging="360"/>
      </w:pPr>
      <w:rPr>
        <w:rFonts w:ascii="Calibri" w:eastAsia="Times New Roman" w:hAnsi="Calibri" w:cs="Calibri"/>
      </w:r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000003"/>
    <w:multiLevelType w:val="hybridMultilevel"/>
    <w:tmpl w:val="00000000"/>
    <w:lvl w:ilvl="0" w:tplc="2F62286E">
      <w:start w:val="1"/>
      <w:numFmt w:val="decimal"/>
      <w:lvlText w:val="%1."/>
      <w:lvlJc w:val="left"/>
      <w:pPr>
        <w:ind w:left="644" w:hanging="360"/>
      </w:pPr>
    </w:lvl>
    <w:lvl w:ilvl="1" w:tplc="65781E9C">
      <w:start w:val="1"/>
      <w:numFmt w:val="lowerLetter"/>
      <w:lvlText w:val="%2."/>
      <w:lvlJc w:val="left"/>
      <w:pPr>
        <w:ind w:left="1364" w:hanging="360"/>
      </w:pPr>
    </w:lvl>
    <w:lvl w:ilvl="2" w:tplc="A3E63718">
      <w:start w:val="1"/>
      <w:numFmt w:val="lowerRoman"/>
      <w:lvlText w:val="%3."/>
      <w:lvlJc w:val="right"/>
      <w:pPr>
        <w:ind w:left="2084" w:hanging="180"/>
      </w:pPr>
    </w:lvl>
    <w:lvl w:ilvl="3" w:tplc="F7C033AA">
      <w:start w:val="1"/>
      <w:numFmt w:val="decimal"/>
      <w:lvlText w:val="%4."/>
      <w:lvlJc w:val="left"/>
      <w:pPr>
        <w:ind w:left="2804" w:hanging="360"/>
      </w:pPr>
    </w:lvl>
    <w:lvl w:ilvl="4" w:tplc="87B0DDEC">
      <w:start w:val="1"/>
      <w:numFmt w:val="lowerLetter"/>
      <w:lvlText w:val="%5."/>
      <w:lvlJc w:val="left"/>
      <w:pPr>
        <w:ind w:left="3524" w:hanging="360"/>
      </w:pPr>
    </w:lvl>
    <w:lvl w:ilvl="5" w:tplc="30E403FC">
      <w:start w:val="1"/>
      <w:numFmt w:val="lowerRoman"/>
      <w:lvlText w:val="%6."/>
      <w:lvlJc w:val="right"/>
      <w:pPr>
        <w:ind w:left="4244" w:hanging="180"/>
      </w:pPr>
    </w:lvl>
    <w:lvl w:ilvl="6" w:tplc="225EF978">
      <w:start w:val="1"/>
      <w:numFmt w:val="decimal"/>
      <w:lvlText w:val="%7."/>
      <w:lvlJc w:val="left"/>
      <w:pPr>
        <w:ind w:left="4964" w:hanging="360"/>
      </w:pPr>
    </w:lvl>
    <w:lvl w:ilvl="7" w:tplc="F7E247F8">
      <w:start w:val="1"/>
      <w:numFmt w:val="lowerLetter"/>
      <w:lvlText w:val="%8."/>
      <w:lvlJc w:val="left"/>
      <w:pPr>
        <w:ind w:left="5684" w:hanging="360"/>
      </w:pPr>
    </w:lvl>
    <w:lvl w:ilvl="8" w:tplc="59767DFE">
      <w:start w:val="1"/>
      <w:numFmt w:val="lowerRoman"/>
      <w:lvlText w:val="%9."/>
      <w:lvlJc w:val="right"/>
      <w:pPr>
        <w:ind w:left="6404" w:hanging="180"/>
      </w:pPr>
    </w:lvl>
  </w:abstractNum>
  <w:abstractNum w:abstractNumId="3" w15:restartNumberingAfterBreak="0">
    <w:nsid w:val="00000004"/>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0000006"/>
    <w:multiLevelType w:val="multilevel"/>
    <w:tmpl w:val="0000000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0000007"/>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00000008"/>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0DC26CA6"/>
    <w:multiLevelType w:val="hybridMultilevel"/>
    <w:tmpl w:val="B3A43E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8F9474E"/>
    <w:multiLevelType w:val="multilevel"/>
    <w:tmpl w:val="36F25FF2"/>
    <w:lvl w:ilvl="0">
      <w:start w:val="7"/>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9" w15:restartNumberingAfterBreak="0">
    <w:nsid w:val="19447432"/>
    <w:multiLevelType w:val="hybridMultilevel"/>
    <w:tmpl w:val="F3D609D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15:restartNumberingAfterBreak="0">
    <w:nsid w:val="1D493B96"/>
    <w:multiLevelType w:val="hybridMultilevel"/>
    <w:tmpl w:val="D464BA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EAC0B29"/>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7C5757C2"/>
    <w:multiLevelType w:val="hybridMultilevel"/>
    <w:tmpl w:val="D918E938"/>
    <w:lvl w:ilvl="0" w:tplc="2F62286E">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9"/>
  </w:num>
  <w:num w:numId="2">
    <w:abstractNumId w:val="10"/>
  </w:num>
  <w:num w:numId="3">
    <w:abstractNumId w:val="0"/>
  </w:num>
  <w:num w:numId="4">
    <w:abstractNumId w:val="3"/>
  </w:num>
  <w:num w:numId="5">
    <w:abstractNumId w:val="6"/>
  </w:num>
  <w:num w:numId="6">
    <w:abstractNumId w:val="11"/>
  </w:num>
  <w:num w:numId="7">
    <w:abstractNumId w:val="1"/>
  </w:num>
  <w:num w:numId="8">
    <w:abstractNumId w:val="2"/>
  </w:num>
  <w:num w:numId="9">
    <w:abstractNumId w:val="5"/>
  </w:num>
  <w:num w:numId="10">
    <w:abstractNumId w:val="4"/>
  </w:num>
  <w:num w:numId="11">
    <w:abstractNumId w:val="8"/>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4FA"/>
    <w:rsid w:val="000177FD"/>
    <w:rsid w:val="00031CDB"/>
    <w:rsid w:val="000A49C9"/>
    <w:rsid w:val="000C5C0D"/>
    <w:rsid w:val="00193736"/>
    <w:rsid w:val="001A6EB1"/>
    <w:rsid w:val="00215FD4"/>
    <w:rsid w:val="00255260"/>
    <w:rsid w:val="002B3F6B"/>
    <w:rsid w:val="002B7B18"/>
    <w:rsid w:val="002E2409"/>
    <w:rsid w:val="0034497A"/>
    <w:rsid w:val="003459CA"/>
    <w:rsid w:val="00390A9B"/>
    <w:rsid w:val="003C4547"/>
    <w:rsid w:val="004E2B21"/>
    <w:rsid w:val="004E71D5"/>
    <w:rsid w:val="00506251"/>
    <w:rsid w:val="0058195A"/>
    <w:rsid w:val="005855D8"/>
    <w:rsid w:val="005E52E3"/>
    <w:rsid w:val="005F7875"/>
    <w:rsid w:val="0063351C"/>
    <w:rsid w:val="006B4F2C"/>
    <w:rsid w:val="00711D61"/>
    <w:rsid w:val="007432AD"/>
    <w:rsid w:val="007A3E8A"/>
    <w:rsid w:val="007F51D9"/>
    <w:rsid w:val="008230FF"/>
    <w:rsid w:val="00886981"/>
    <w:rsid w:val="009D528A"/>
    <w:rsid w:val="00A064FA"/>
    <w:rsid w:val="00A25897"/>
    <w:rsid w:val="00A30082"/>
    <w:rsid w:val="00A35F21"/>
    <w:rsid w:val="00A6303A"/>
    <w:rsid w:val="00A80640"/>
    <w:rsid w:val="00A97CC5"/>
    <w:rsid w:val="00B12E3A"/>
    <w:rsid w:val="00B24E93"/>
    <w:rsid w:val="00B32E2D"/>
    <w:rsid w:val="00B63A37"/>
    <w:rsid w:val="00B75F08"/>
    <w:rsid w:val="00BB7840"/>
    <w:rsid w:val="00C3064E"/>
    <w:rsid w:val="00C34E7B"/>
    <w:rsid w:val="00C54244"/>
    <w:rsid w:val="00D10ABC"/>
    <w:rsid w:val="00D1646A"/>
    <w:rsid w:val="00D41D0C"/>
    <w:rsid w:val="00D57733"/>
    <w:rsid w:val="00D67C04"/>
    <w:rsid w:val="00E87881"/>
    <w:rsid w:val="00EB1E81"/>
    <w:rsid w:val="00EE2842"/>
    <w:rsid w:val="00F10814"/>
    <w:rsid w:val="00FA0C31"/>
    <w:rsid w:val="00FA16C5"/>
    <w:rsid w:val="00FD7903"/>
    <w:rsid w:val="00FE3CC5"/>
    <w:rsid w:val="00FF6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48F51"/>
  <w15:docId w15:val="{57339783-665E-DC46-A52C-970E0BB3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ko-K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B7840"/>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A064FA"/>
    <w:pPr>
      <w:tabs>
        <w:tab w:val="center" w:pos="4513"/>
        <w:tab w:val="right" w:pos="9026"/>
      </w:tabs>
      <w:spacing w:after="0" w:line="240" w:lineRule="auto"/>
    </w:pPr>
    <w:rPr>
      <w:rFonts w:eastAsiaTheme="minorHAnsi"/>
      <w:lang w:eastAsia="en-US"/>
    </w:rPr>
  </w:style>
  <w:style w:type="character" w:customStyle="1" w:styleId="HeaderKAR">
    <w:name w:val="Header KAR"/>
    <w:basedOn w:val="FontParagrafDefault"/>
    <w:link w:val="Header"/>
    <w:uiPriority w:val="99"/>
    <w:rsid w:val="00A064FA"/>
    <w:rPr>
      <w:rFonts w:eastAsiaTheme="minorHAnsi"/>
      <w:lang w:eastAsia="en-US"/>
    </w:rPr>
  </w:style>
  <w:style w:type="paragraph" w:styleId="Footer">
    <w:name w:val="footer"/>
    <w:basedOn w:val="Normal"/>
    <w:link w:val="FooterKAR"/>
    <w:uiPriority w:val="99"/>
    <w:unhideWhenUsed/>
    <w:rsid w:val="00A064FA"/>
    <w:pPr>
      <w:tabs>
        <w:tab w:val="center" w:pos="4513"/>
        <w:tab w:val="right" w:pos="9026"/>
      </w:tabs>
      <w:spacing w:after="0" w:line="240" w:lineRule="auto"/>
    </w:pPr>
    <w:rPr>
      <w:rFonts w:eastAsiaTheme="minorHAnsi"/>
      <w:lang w:eastAsia="en-US"/>
    </w:rPr>
  </w:style>
  <w:style w:type="character" w:customStyle="1" w:styleId="FooterKAR">
    <w:name w:val="Footer KAR"/>
    <w:basedOn w:val="FontParagrafDefault"/>
    <w:link w:val="Footer"/>
    <w:uiPriority w:val="99"/>
    <w:rsid w:val="00A064FA"/>
    <w:rPr>
      <w:rFonts w:eastAsiaTheme="minorHAnsi"/>
      <w:lang w:eastAsia="en-US"/>
    </w:rPr>
  </w:style>
  <w:style w:type="paragraph" w:styleId="TidakAdaSpasi">
    <w:name w:val="No Spacing"/>
    <w:uiPriority w:val="1"/>
    <w:qFormat/>
    <w:rsid w:val="00A064FA"/>
    <w:pPr>
      <w:spacing w:after="0" w:line="240" w:lineRule="auto"/>
    </w:pPr>
    <w:rPr>
      <w:rFonts w:ascii="Calibri" w:eastAsia="Times New Roman" w:hAnsi="Calibri" w:cs="Times New Roman"/>
      <w:lang w:val="en-US" w:eastAsia="en-US"/>
    </w:rPr>
  </w:style>
  <w:style w:type="paragraph" w:styleId="DaftarParagraf">
    <w:name w:val="List Paragraph"/>
    <w:basedOn w:val="Normal"/>
    <w:qFormat/>
    <w:rsid w:val="00A064FA"/>
    <w:pPr>
      <w:ind w:left="720"/>
      <w:contextualSpacing/>
    </w:pPr>
    <w:rPr>
      <w:rFonts w:eastAsiaTheme="minorHAnsi"/>
      <w:lang w:eastAsia="en-US"/>
    </w:rPr>
  </w:style>
  <w:style w:type="table" w:styleId="KisiTabel">
    <w:name w:val="Table Grid"/>
    <w:basedOn w:val="TabelNormal"/>
    <w:uiPriority w:val="39"/>
    <w:rsid w:val="00BB7840"/>
    <w:pPr>
      <w:spacing w:after="0" w:line="240" w:lineRule="auto"/>
    </w:pPr>
    <w:rPr>
      <w:rFonts w:ascii="Calibri" w:eastAsia="Calibri" w:hAnsi="Calibri" w:cs="Times New Roman"/>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uiPriority w:val="39"/>
    <w:rsid w:val="006B4F2C"/>
    <w:pPr>
      <w:spacing w:after="100"/>
      <w:ind w:left="220"/>
    </w:pPr>
    <w:rPr>
      <w:rFonts w:ascii="Calibri" w:eastAsia="Calibri" w:hAnsi="Calibri" w:cs="Times New Roman"/>
      <w:lang w:eastAsia="id-ID"/>
    </w:rPr>
  </w:style>
  <w:style w:type="character" w:styleId="Hyperlink">
    <w:name w:val="Hyperlink"/>
    <w:basedOn w:val="FontParagrafDefault"/>
    <w:uiPriority w:val="99"/>
    <w:unhideWhenUsed/>
    <w:rsid w:val="006B4F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header" Target="header3.xml" /><Relationship Id="rId4" Type="http://schemas.openxmlformats.org/officeDocument/2006/relationships/webSettings" Target="webSettings.xml" /><Relationship Id="rId9" Type="http://schemas.openxmlformats.org/officeDocument/2006/relationships/footer" Target="footer1.xml" /></Relationships>
</file>

<file path=word/_rels/footer1.xml.rels><?xml version="1.0" encoding="UTF-8" standalone="yes"?>
<Relationships xmlns="http://schemas.openxmlformats.org/package/2006/relationships"><Relationship Id="rId3" Type="http://schemas.openxmlformats.org/officeDocument/2006/relationships/image" Target="media/image10.png" /><Relationship Id="rId2" Type="http://schemas.openxmlformats.org/officeDocument/2006/relationships/image" Target="media/image9.png" /><Relationship Id="rId1" Type="http://schemas.openxmlformats.org/officeDocument/2006/relationships/image" Target="media/image8.png"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_rels/header2.xml.rels><?xml version="1.0" encoding="UTF-8" standalone="yes"?>
<Relationships xmlns="http://schemas.openxmlformats.org/package/2006/relationships"><Relationship Id="rId8" Type="http://schemas.microsoft.com/office/2007/relationships/hdphoto" Target="media/hdphoto2.wdp" /><Relationship Id="rId3" Type="http://schemas.openxmlformats.org/officeDocument/2006/relationships/image" Target="media/image2.png" /><Relationship Id="rId7" Type="http://schemas.openxmlformats.org/officeDocument/2006/relationships/image" Target="media/image7.png" /><Relationship Id="rId2" Type="http://schemas.openxmlformats.org/officeDocument/2006/relationships/image" Target="media/image4.jpeg" /><Relationship Id="rId1" Type="http://schemas.openxmlformats.org/officeDocument/2006/relationships/image" Target="media/image3.png" /><Relationship Id="rId6" Type="http://schemas.openxmlformats.org/officeDocument/2006/relationships/image" Target="media/image6.png" /><Relationship Id="rId5" Type="http://schemas.microsoft.com/office/2007/relationships/hdphoto" Target="media/hdphoto1.wdp" /><Relationship Id="rId4" Type="http://schemas.openxmlformats.org/officeDocument/2006/relationships/image" Target="media/image5.png" /></Relationships>
</file>

<file path=word/_rels/header3.xml.rels><?xml version="1.0" encoding="UTF-8" standalone="yes"?>
<Relationships xmlns="http://schemas.openxmlformats.org/package/2006/relationships"><Relationship Id="rId1" Type="http://schemas.openxmlformats.org/officeDocument/2006/relationships/image" Target="media/image2.png" /></Relationships>
</file>

<file path=word/_rels/numbering.xml.rels><?xml version="1.0" encoding="UTF-8" standalone="yes"?>
<Relationships xmlns="http://schemas.openxmlformats.org/package/2006/relationships"><Relationship Id="rId1" Type="http://schemas.openxmlformats.org/officeDocument/2006/relationships/image" Target="media/image1.e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Annisa Putri</dc:creator>
  <cp:lastModifiedBy>encihmuhtar22@gmail.com</cp:lastModifiedBy>
  <cp:revision>4</cp:revision>
  <cp:lastPrinted>2017-09-25T09:11:00Z</cp:lastPrinted>
  <dcterms:created xsi:type="dcterms:W3CDTF">2017-12-06T11:05:00Z</dcterms:created>
  <dcterms:modified xsi:type="dcterms:W3CDTF">2017-12-09T11:50:00Z</dcterms:modified>
</cp:coreProperties>
</file>