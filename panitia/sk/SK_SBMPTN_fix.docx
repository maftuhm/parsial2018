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F2C" w:rsidRPr="00D25B30" w:rsidRDefault="006B4F2C" w:rsidP="006B4F2C">
      <w:pPr>
        <w:spacing w:after="0" w:line="240" w:lineRule="auto"/>
        <w:jc w:val="center"/>
        <w:rPr>
          <w:rFonts w:ascii="Times New Roman" w:eastAsia="BatangChe" w:hAnsi="Times New Roman" w:cs="Times New Roman"/>
          <w:b/>
          <w:sz w:val="28"/>
          <w:szCs w:val="28"/>
        </w:rPr>
      </w:pPr>
      <w:r w:rsidRPr="00D25B30">
        <w:rPr>
          <w:rFonts w:ascii="Times New Roman" w:eastAsia="BatangChe" w:hAnsi="Times New Roman" w:cs="Times New Roman"/>
          <w:b/>
          <w:sz w:val="28"/>
          <w:szCs w:val="28"/>
        </w:rPr>
        <w:t>KETENTUAN PERLOMBAAN</w:t>
      </w:r>
    </w:p>
    <w:p w:rsidR="006B4F2C" w:rsidRPr="00D25B30" w:rsidRDefault="006B4F2C" w:rsidP="006B4F2C">
      <w:pPr>
        <w:tabs>
          <w:tab w:val="center" w:pos="4513"/>
          <w:tab w:val="left" w:pos="59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5B30">
        <w:rPr>
          <w:rFonts w:ascii="Times New Roman" w:hAnsi="Times New Roman" w:cs="Times New Roman"/>
          <w:b/>
          <w:sz w:val="28"/>
          <w:szCs w:val="28"/>
        </w:rPr>
        <w:t>MATHEMATIC COMPETITION</w:t>
      </w:r>
    </w:p>
    <w:p w:rsidR="006B4F2C" w:rsidRPr="00D25B30" w:rsidRDefault="006B4F2C" w:rsidP="0095092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5B30">
        <w:rPr>
          <w:rFonts w:ascii="Times New Roman" w:hAnsi="Times New Roman" w:cs="Times New Roman"/>
          <w:b/>
          <w:sz w:val="28"/>
          <w:szCs w:val="28"/>
          <w:lang w:val="en-US"/>
        </w:rPr>
        <w:t>PARSIAL (Performance, Art, Sportifity, Integrity, and Social)</w:t>
      </w:r>
    </w:p>
    <w:p w:rsidR="006B4F2C" w:rsidRPr="00010D05" w:rsidRDefault="006B4F2C" w:rsidP="00346D02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50923" w:rsidRPr="0078556D" w:rsidRDefault="006B4F2C" w:rsidP="0078556D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010D05">
        <w:rPr>
          <w:rFonts w:ascii="Times New Roman" w:hAnsi="Times New Roman" w:cs="Times New Roman"/>
          <w:b/>
          <w:sz w:val="24"/>
        </w:rPr>
        <w:t>KETENTUAN UMUM TRY OUT SBMPTN</w:t>
      </w:r>
      <w:r w:rsidR="00346D02">
        <w:rPr>
          <w:rFonts w:ascii="Times New Roman" w:hAnsi="Times New Roman" w:cs="Times New Roman"/>
          <w:b/>
          <w:sz w:val="24"/>
          <w:lang w:val="en-US"/>
        </w:rPr>
        <w:t>:</w:t>
      </w:r>
    </w:p>
    <w:p w:rsidR="00950923" w:rsidRPr="00950923" w:rsidRDefault="00950923" w:rsidP="00950923">
      <w:pPr>
        <w:pStyle w:val="DaftarParagraf"/>
        <w:numPr>
          <w:ilvl w:val="4"/>
          <w:numId w:val="7"/>
        </w:numPr>
        <w:spacing w:after="0"/>
        <w:ind w:left="567"/>
        <w:jc w:val="both"/>
        <w:rPr>
          <w:rFonts w:ascii="Times New Roman" w:eastAsia="Times New Roman" w:hAnsi="Times New Roman"/>
        </w:rPr>
      </w:pPr>
      <w:r w:rsidRPr="00CF5E3A">
        <w:rPr>
          <w:rFonts w:ascii="Times New Roman" w:eastAsia="Times New Roman" w:hAnsi="Times New Roman"/>
          <w:lang w:val="en-US"/>
        </w:rPr>
        <w:t xml:space="preserve">Peserta memenuhi persyaratan untuk mengikuti try out </w:t>
      </w:r>
      <w:r>
        <w:rPr>
          <w:rFonts w:ascii="Times New Roman" w:eastAsia="Times New Roman" w:hAnsi="Times New Roman"/>
        </w:rPr>
        <w:t>SBMPTN.</w:t>
      </w:r>
    </w:p>
    <w:p w:rsidR="00950923" w:rsidRPr="00950923" w:rsidRDefault="006B4F2C" w:rsidP="00950923">
      <w:pPr>
        <w:pStyle w:val="DaftarParagraf"/>
        <w:numPr>
          <w:ilvl w:val="4"/>
          <w:numId w:val="7"/>
        </w:numPr>
        <w:spacing w:after="0"/>
        <w:ind w:left="567"/>
        <w:jc w:val="both"/>
        <w:rPr>
          <w:rFonts w:ascii="Times New Roman" w:eastAsia="Times New Roman" w:hAnsi="Times New Roman"/>
        </w:rPr>
      </w:pPr>
      <w:r w:rsidRPr="00950923">
        <w:rPr>
          <w:rFonts w:ascii="Times New Roman" w:hAnsi="Times New Roman"/>
        </w:rPr>
        <w:t xml:space="preserve">Peserta diwajibkan untuk membawa alat tulis masing-masing </w:t>
      </w:r>
      <w:r w:rsidR="008230FF" w:rsidRPr="00950923">
        <w:rPr>
          <w:rFonts w:ascii="Times New Roman" w:hAnsi="Times New Roman"/>
        </w:rPr>
        <w:t xml:space="preserve">(papan ujian, pulpen, pensil </w:t>
      </w:r>
      <w:r w:rsidRPr="00950923">
        <w:rPr>
          <w:rFonts w:ascii="Times New Roman" w:hAnsi="Times New Roman"/>
          <w:lang w:val="en-US"/>
        </w:rPr>
        <w:t>2B, penghapus).</w:t>
      </w:r>
    </w:p>
    <w:p w:rsidR="00950923" w:rsidRPr="00950923" w:rsidRDefault="006B4F2C" w:rsidP="00950923">
      <w:pPr>
        <w:pStyle w:val="DaftarParagraf"/>
        <w:numPr>
          <w:ilvl w:val="4"/>
          <w:numId w:val="7"/>
        </w:numPr>
        <w:spacing w:after="0"/>
        <w:ind w:left="567"/>
        <w:jc w:val="both"/>
        <w:rPr>
          <w:rFonts w:ascii="Times New Roman" w:eastAsia="Times New Roman" w:hAnsi="Times New Roman"/>
        </w:rPr>
      </w:pPr>
      <w:r w:rsidRPr="00950923">
        <w:rPr>
          <w:rFonts w:ascii="Times New Roman" w:hAnsi="Times New Roman"/>
        </w:rPr>
        <w:t xml:space="preserve">Peserta wajib memakai </w:t>
      </w:r>
      <w:r w:rsidRPr="00950923">
        <w:rPr>
          <w:rFonts w:ascii="Times New Roman" w:hAnsi="Times New Roman"/>
          <w:lang w:val="en-US"/>
        </w:rPr>
        <w:t>pakaian yang sopan dan rapi</w:t>
      </w:r>
      <w:r w:rsidRPr="00950923">
        <w:rPr>
          <w:rFonts w:ascii="Times New Roman" w:hAnsi="Times New Roman"/>
        </w:rPr>
        <w:t>.</w:t>
      </w:r>
    </w:p>
    <w:p w:rsidR="00950923" w:rsidRPr="00950923" w:rsidRDefault="006B4F2C" w:rsidP="00950923">
      <w:pPr>
        <w:pStyle w:val="DaftarParagraf"/>
        <w:numPr>
          <w:ilvl w:val="4"/>
          <w:numId w:val="7"/>
        </w:numPr>
        <w:spacing w:after="0"/>
        <w:ind w:left="567"/>
        <w:jc w:val="both"/>
        <w:rPr>
          <w:rFonts w:ascii="Times New Roman" w:eastAsia="Times New Roman" w:hAnsi="Times New Roman"/>
        </w:rPr>
      </w:pPr>
      <w:r w:rsidRPr="00950923">
        <w:rPr>
          <w:rFonts w:ascii="Times New Roman" w:hAnsi="Times New Roman"/>
        </w:rPr>
        <w:t xml:space="preserve">Biaya </w:t>
      </w:r>
      <w:r w:rsidR="00642F89">
        <w:rPr>
          <w:rFonts w:ascii="Times New Roman" w:hAnsi="Times New Roman"/>
          <w:lang w:val="en-US"/>
        </w:rPr>
        <w:t xml:space="preserve">pendaftaran gel 1 sebesar </w:t>
      </w:r>
      <w:r w:rsidRPr="00950923">
        <w:rPr>
          <w:rFonts w:ascii="Times New Roman" w:hAnsi="Times New Roman"/>
          <w:lang w:val="en-US"/>
        </w:rPr>
        <w:t xml:space="preserve"> </w:t>
      </w:r>
      <w:r w:rsidRPr="00950923">
        <w:rPr>
          <w:rFonts w:ascii="Times New Roman" w:hAnsi="Times New Roman"/>
        </w:rPr>
        <w:t>Rp 35.000</w:t>
      </w:r>
      <w:r w:rsidRPr="00950923">
        <w:rPr>
          <w:rFonts w:ascii="Times New Roman" w:hAnsi="Times New Roman"/>
          <w:lang w:val="en-US"/>
        </w:rPr>
        <w:t>/orang.</w:t>
      </w:r>
    </w:p>
    <w:p w:rsidR="00950923" w:rsidRPr="00950923" w:rsidRDefault="006B4F2C" w:rsidP="00950923">
      <w:pPr>
        <w:pStyle w:val="DaftarParagraf"/>
        <w:numPr>
          <w:ilvl w:val="4"/>
          <w:numId w:val="7"/>
        </w:numPr>
        <w:spacing w:after="0"/>
        <w:ind w:left="567"/>
        <w:jc w:val="both"/>
        <w:rPr>
          <w:rFonts w:ascii="Times New Roman" w:eastAsia="Times New Roman" w:hAnsi="Times New Roman"/>
        </w:rPr>
      </w:pPr>
      <w:r w:rsidRPr="00950923">
        <w:rPr>
          <w:rFonts w:ascii="Times New Roman" w:hAnsi="Times New Roman"/>
        </w:rPr>
        <w:t xml:space="preserve">Biaya </w:t>
      </w:r>
      <w:r w:rsidR="00642F89">
        <w:rPr>
          <w:rFonts w:ascii="Times New Roman" w:hAnsi="Times New Roman"/>
          <w:lang w:val="en-US"/>
        </w:rPr>
        <w:t xml:space="preserve">pendaftaran gel 2 sebesar </w:t>
      </w:r>
      <w:r w:rsidRPr="00950923">
        <w:rPr>
          <w:rFonts w:ascii="Times New Roman" w:hAnsi="Times New Roman"/>
          <w:lang w:val="en-US"/>
        </w:rPr>
        <w:t xml:space="preserve"> </w:t>
      </w:r>
      <w:r w:rsidRPr="00950923">
        <w:rPr>
          <w:rFonts w:ascii="Times New Roman" w:hAnsi="Times New Roman"/>
        </w:rPr>
        <w:t>Rp 4</w:t>
      </w:r>
      <w:r w:rsidR="00C62D13">
        <w:rPr>
          <w:rFonts w:ascii="Times New Roman" w:hAnsi="Times New Roman"/>
        </w:rPr>
        <w:t>0</w:t>
      </w:r>
      <w:r w:rsidRPr="00950923">
        <w:rPr>
          <w:rFonts w:ascii="Times New Roman" w:hAnsi="Times New Roman"/>
        </w:rPr>
        <w:t>.000</w:t>
      </w:r>
      <w:r w:rsidRPr="00950923">
        <w:rPr>
          <w:rFonts w:ascii="Times New Roman" w:hAnsi="Times New Roman"/>
          <w:lang w:val="en-US"/>
        </w:rPr>
        <w:t>/orang.</w:t>
      </w:r>
    </w:p>
    <w:p w:rsidR="006B4F2C" w:rsidRPr="00642F89" w:rsidRDefault="006B4F2C" w:rsidP="00950923">
      <w:pPr>
        <w:pStyle w:val="DaftarParagraf"/>
        <w:numPr>
          <w:ilvl w:val="4"/>
          <w:numId w:val="7"/>
        </w:numPr>
        <w:spacing w:after="0"/>
        <w:ind w:left="567"/>
        <w:jc w:val="both"/>
        <w:rPr>
          <w:rFonts w:ascii="Times New Roman" w:eastAsia="Times New Roman" w:hAnsi="Times New Roman"/>
        </w:rPr>
      </w:pPr>
      <w:r w:rsidRPr="00950923">
        <w:rPr>
          <w:rFonts w:ascii="Times New Roman" w:hAnsi="Times New Roman"/>
        </w:rPr>
        <w:t xml:space="preserve">Biaya </w:t>
      </w:r>
      <w:r w:rsidR="00642F89">
        <w:rPr>
          <w:rFonts w:ascii="Times New Roman" w:hAnsi="Times New Roman"/>
          <w:lang w:val="en-US"/>
        </w:rPr>
        <w:t xml:space="preserve">pendaftaran gel 3 sebesar </w:t>
      </w:r>
      <w:r w:rsidRPr="00950923">
        <w:rPr>
          <w:rFonts w:ascii="Times New Roman" w:hAnsi="Times New Roman"/>
          <w:lang w:val="en-US"/>
        </w:rPr>
        <w:t xml:space="preserve"> </w:t>
      </w:r>
      <w:r w:rsidR="00C62D13">
        <w:rPr>
          <w:rFonts w:ascii="Times New Roman" w:hAnsi="Times New Roman"/>
        </w:rPr>
        <w:t>Rp 4</w:t>
      </w:r>
      <w:r w:rsidRPr="00950923">
        <w:rPr>
          <w:rFonts w:ascii="Times New Roman" w:hAnsi="Times New Roman"/>
        </w:rPr>
        <w:t>5.000/</w:t>
      </w:r>
      <w:r w:rsidRPr="00950923">
        <w:rPr>
          <w:rFonts w:ascii="Times New Roman" w:hAnsi="Times New Roman"/>
          <w:lang w:val="en-US"/>
        </w:rPr>
        <w:t>orang.</w:t>
      </w:r>
    </w:p>
    <w:p w:rsidR="00642F89" w:rsidRPr="00950923" w:rsidRDefault="00642F89" w:rsidP="00950923">
      <w:pPr>
        <w:pStyle w:val="DaftarParagraf"/>
        <w:numPr>
          <w:ilvl w:val="4"/>
          <w:numId w:val="7"/>
        </w:numPr>
        <w:spacing w:after="0"/>
        <w:ind w:left="567"/>
        <w:jc w:val="both"/>
        <w:rPr>
          <w:rFonts w:ascii="Times New Roman" w:eastAsia="Times New Roman" w:hAnsi="Times New Roman"/>
        </w:rPr>
      </w:pPr>
      <w:r>
        <w:rPr>
          <w:rFonts w:ascii="Times New Roman" w:hAnsi="Times New Roman"/>
          <w:lang w:val="en-US"/>
        </w:rPr>
        <w:t>Bia</w:t>
      </w:r>
      <w:r w:rsidR="00FB3D91">
        <w:rPr>
          <w:rFonts w:ascii="Times New Roman" w:hAnsi="Times New Roman"/>
          <w:lang w:val="en-US"/>
        </w:rPr>
        <w:t xml:space="preserve">ya pendaftaran OTS sebesar </w:t>
      </w:r>
      <w:r w:rsidR="00207A58">
        <w:rPr>
          <w:rFonts w:ascii="Times New Roman" w:hAnsi="Times New Roman"/>
          <w:lang w:val="en-US"/>
        </w:rPr>
        <w:t xml:space="preserve"> </w:t>
      </w:r>
      <w:r w:rsidR="00FB3D91">
        <w:rPr>
          <w:rFonts w:ascii="Times New Roman" w:hAnsi="Times New Roman"/>
          <w:lang w:val="en-US"/>
        </w:rPr>
        <w:t>Rp 60</w:t>
      </w:r>
      <w:r>
        <w:rPr>
          <w:rFonts w:ascii="Times New Roman" w:hAnsi="Times New Roman"/>
          <w:lang w:val="en-US"/>
        </w:rPr>
        <w:t>.000/orang</w:t>
      </w:r>
      <w:r w:rsidR="00207A58">
        <w:rPr>
          <w:rFonts w:ascii="Times New Roman" w:hAnsi="Times New Roman"/>
          <w:lang w:val="en-US"/>
        </w:rPr>
        <w:t>.</w:t>
      </w:r>
    </w:p>
    <w:p w:rsidR="00950923" w:rsidRPr="00950923" w:rsidRDefault="00950923" w:rsidP="00950923">
      <w:pPr>
        <w:pStyle w:val="DaftarParagraf"/>
        <w:numPr>
          <w:ilvl w:val="4"/>
          <w:numId w:val="7"/>
        </w:numPr>
        <w:spacing w:after="0"/>
        <w:ind w:left="567"/>
        <w:jc w:val="both"/>
        <w:rPr>
          <w:rFonts w:ascii="Times New Roman" w:eastAsia="Times New Roman" w:hAnsi="Times New Roman"/>
        </w:rPr>
      </w:pPr>
      <w:r>
        <w:rPr>
          <w:rFonts w:ascii="Times New Roman" w:hAnsi="Times New Roman"/>
          <w:lang w:val="en-US"/>
        </w:rPr>
        <w:t>Cara melakukan pendaftaran dapat dilakukan sec</w:t>
      </w:r>
      <w:r w:rsidR="00882B04">
        <w:rPr>
          <w:rFonts w:ascii="Times New Roman" w:hAnsi="Times New Roman"/>
          <w:lang w:val="en-US"/>
        </w:rPr>
        <w:t xml:space="preserve">ara online melalui link berikut : </w:t>
      </w:r>
      <w:r w:rsidR="00882B04" w:rsidRPr="00DF1EF2">
        <w:rPr>
          <w:rFonts w:ascii="Times New Roman" w:hAnsi="Times New Roman"/>
          <w:color w:val="4F81BD" w:themeColor="accent1"/>
          <w:lang w:val="en-US"/>
        </w:rPr>
        <w:t>bit.ly/tryoutPar</w:t>
      </w:r>
      <w:r w:rsidR="00DF1EF2" w:rsidRPr="00DF1EF2">
        <w:rPr>
          <w:rFonts w:ascii="Times New Roman" w:hAnsi="Times New Roman"/>
          <w:color w:val="4F81BD" w:themeColor="accent1"/>
          <w:lang w:val="en-US"/>
        </w:rPr>
        <w:t>sial</w:t>
      </w:r>
    </w:p>
    <w:p w:rsidR="00950923" w:rsidRPr="00DF1EF2" w:rsidRDefault="00950923" w:rsidP="00950923">
      <w:pPr>
        <w:pStyle w:val="DaftarParagraf"/>
        <w:numPr>
          <w:ilvl w:val="4"/>
          <w:numId w:val="7"/>
        </w:numPr>
        <w:spacing w:after="0"/>
        <w:ind w:left="567"/>
        <w:jc w:val="both"/>
        <w:rPr>
          <w:rFonts w:ascii="Times New Roman" w:eastAsia="Times New Roman" w:hAnsi="Times New Roman"/>
        </w:rPr>
      </w:pPr>
      <w:r>
        <w:rPr>
          <w:rFonts w:ascii="Times New Roman" w:hAnsi="Times New Roman"/>
          <w:lang w:val="en-US"/>
        </w:rPr>
        <w:t>Setiap peserta wajib melunasi uang registrasi sebelum tanggal yang telah ditentukan, dengan cara mentransfer ke nomor rekening:</w:t>
      </w:r>
      <w:r w:rsidR="00C1082E">
        <w:rPr>
          <w:rFonts w:ascii="Times New Roman" w:hAnsi="Times New Roman"/>
          <w:lang w:val="en-US"/>
        </w:rPr>
        <w:t>4790158224 (BCA) at</w:t>
      </w:r>
      <w:r w:rsidR="00642F89">
        <w:rPr>
          <w:rFonts w:ascii="Times New Roman" w:hAnsi="Times New Roman"/>
          <w:lang w:val="en-US"/>
        </w:rPr>
        <w:t>as nama Rizki Dini Febri Anggrai</w:t>
      </w:r>
      <w:r w:rsidR="00C1082E">
        <w:rPr>
          <w:rFonts w:ascii="Times New Roman" w:hAnsi="Times New Roman"/>
          <w:lang w:val="en-US"/>
        </w:rPr>
        <w:t>ni.</w:t>
      </w:r>
    </w:p>
    <w:p w:rsidR="00DF1EF2" w:rsidRPr="00950923" w:rsidRDefault="00DF1EF2" w:rsidP="00950923">
      <w:pPr>
        <w:pStyle w:val="DaftarParagraf"/>
        <w:numPr>
          <w:ilvl w:val="4"/>
          <w:numId w:val="7"/>
        </w:numPr>
        <w:spacing w:after="0"/>
        <w:ind w:left="567"/>
        <w:jc w:val="both"/>
        <w:rPr>
          <w:rFonts w:ascii="Times New Roman" w:eastAsia="Times New Roman" w:hAnsi="Times New Roman"/>
        </w:rPr>
      </w:pPr>
      <w:r>
        <w:rPr>
          <w:rFonts w:ascii="Times New Roman" w:hAnsi="Times New Roman"/>
          <w:lang w:val="en-US"/>
        </w:rPr>
        <w:t xml:space="preserve">Upload bukti pembayaran melalui link berikut : </w:t>
      </w:r>
      <w:r w:rsidR="00D522D2" w:rsidRPr="00D25B30">
        <w:rPr>
          <w:rFonts w:ascii="Times New Roman" w:hAnsi="Times New Roman"/>
          <w:color w:val="4F81BD" w:themeColor="accent1"/>
          <w:lang w:val="en-US"/>
        </w:rPr>
        <w:t>bit.ly/PembayaranTo</w:t>
      </w:r>
    </w:p>
    <w:p w:rsidR="00346D02" w:rsidRPr="00CF5E3A" w:rsidRDefault="00346D02" w:rsidP="00346D02">
      <w:pPr>
        <w:pStyle w:val="DaftarParagraf"/>
        <w:numPr>
          <w:ilvl w:val="4"/>
          <w:numId w:val="7"/>
        </w:numPr>
        <w:spacing w:after="0"/>
        <w:ind w:left="567"/>
        <w:jc w:val="both"/>
        <w:rPr>
          <w:rFonts w:ascii="Times New Roman" w:eastAsia="Times New Roman" w:hAnsi="Times New Roman"/>
        </w:rPr>
      </w:pPr>
      <w:r w:rsidRPr="00CF5E3A">
        <w:rPr>
          <w:rFonts w:ascii="Times New Roman" w:eastAsia="Times New Roman" w:hAnsi="Times New Roman"/>
        </w:rPr>
        <w:t>Pada saat acara, peserta lomba diwajibkan :</w:t>
      </w:r>
    </w:p>
    <w:p w:rsidR="00346D02" w:rsidRPr="00010D05" w:rsidRDefault="00346D02" w:rsidP="00346D02">
      <w:pPr>
        <w:numPr>
          <w:ilvl w:val="1"/>
          <w:numId w:val="7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010D05">
        <w:rPr>
          <w:rFonts w:ascii="Times New Roman" w:eastAsia="Times New Roman" w:hAnsi="Times New Roman" w:cs="Times New Roman"/>
        </w:rPr>
        <w:t>Datang tepat waktu, keterlambatan tidak akan diberikan waktu tambahan</w:t>
      </w:r>
      <w:r>
        <w:rPr>
          <w:rFonts w:ascii="Times New Roman" w:eastAsia="Times New Roman" w:hAnsi="Times New Roman" w:cs="Times New Roman"/>
        </w:rPr>
        <w:t>.</w:t>
      </w:r>
    </w:p>
    <w:p w:rsidR="00346D02" w:rsidRPr="00010D05" w:rsidRDefault="00346D02" w:rsidP="00346D02">
      <w:pPr>
        <w:numPr>
          <w:ilvl w:val="1"/>
          <w:numId w:val="7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010D05">
        <w:rPr>
          <w:rFonts w:ascii="Times New Roman" w:eastAsia="Times New Roman" w:hAnsi="Times New Roman" w:cs="Times New Roman"/>
        </w:rPr>
        <w:t>Melakukan registrasi ulang di stand pendaftaran.</w:t>
      </w:r>
    </w:p>
    <w:p w:rsidR="00346D02" w:rsidRPr="00010D05" w:rsidRDefault="00346D02" w:rsidP="00346D02">
      <w:pPr>
        <w:numPr>
          <w:ilvl w:val="1"/>
          <w:numId w:val="7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010D05">
        <w:rPr>
          <w:rFonts w:ascii="Times New Roman" w:eastAsia="Times New Roman" w:hAnsi="Times New Roman" w:cs="Times New Roman"/>
        </w:rPr>
        <w:t>Berpakaian dan berperilaku rapi dan sopan, juga menaati peraturan yang berlaku di UIN Syarif Hidayatullah Jakarta.</w:t>
      </w:r>
    </w:p>
    <w:p w:rsidR="00346D02" w:rsidRPr="00010D05" w:rsidRDefault="00346D02" w:rsidP="00346D02">
      <w:pPr>
        <w:numPr>
          <w:ilvl w:val="1"/>
          <w:numId w:val="7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010D05">
        <w:rPr>
          <w:rFonts w:ascii="Times New Roman" w:eastAsia="Times New Roman" w:hAnsi="Times New Roman" w:cs="Times New Roman"/>
          <w:lang w:val="en-US"/>
        </w:rPr>
        <w:t>Menunjukkan tanda peserta.</w:t>
      </w:r>
    </w:p>
    <w:p w:rsidR="00346D02" w:rsidRPr="00010D05" w:rsidRDefault="00346D02" w:rsidP="00346D02">
      <w:pPr>
        <w:numPr>
          <w:ilvl w:val="1"/>
          <w:numId w:val="7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010D05">
        <w:rPr>
          <w:rFonts w:ascii="Times New Roman" w:eastAsia="Times New Roman" w:hAnsi="Times New Roman" w:cs="Times New Roman"/>
        </w:rPr>
        <w:t>Tidak mengganggu peserta lain selama kegiatan try out berlangsung</w:t>
      </w:r>
      <w:r>
        <w:rPr>
          <w:rFonts w:ascii="Times New Roman" w:eastAsia="Times New Roman" w:hAnsi="Times New Roman" w:cs="Times New Roman"/>
        </w:rPr>
        <w:t>.</w:t>
      </w:r>
    </w:p>
    <w:p w:rsidR="00322814" w:rsidRPr="00322814" w:rsidRDefault="00346D02" w:rsidP="00322814">
      <w:pPr>
        <w:numPr>
          <w:ilvl w:val="1"/>
          <w:numId w:val="7"/>
        </w:numPr>
        <w:spacing w:after="0"/>
        <w:jc w:val="both"/>
        <w:rPr>
          <w:rFonts w:ascii="Times New Roman" w:eastAsia="Times New Roman" w:hAnsi="Times New Roman"/>
        </w:rPr>
      </w:pPr>
      <w:r w:rsidRPr="00010D05">
        <w:rPr>
          <w:rFonts w:ascii="Times New Roman" w:eastAsia="Times New Roman" w:hAnsi="Times New Roman" w:cs="Times New Roman"/>
        </w:rPr>
        <w:t>Tidak meyalakan benda benda elektronik saat kegiatan try out berlangsung</w:t>
      </w:r>
      <w:r>
        <w:rPr>
          <w:rFonts w:ascii="Times New Roman" w:eastAsia="Times New Roman" w:hAnsi="Times New Roman" w:cs="Times New Roman"/>
        </w:rPr>
        <w:t>.</w:t>
      </w:r>
    </w:p>
    <w:p w:rsidR="00322814" w:rsidRPr="00322814" w:rsidRDefault="00D25B30" w:rsidP="00322814">
      <w:pPr>
        <w:spacing w:after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lang w:val="en-US"/>
        </w:rPr>
        <w:t xml:space="preserve">   12</w:t>
      </w:r>
      <w:r w:rsidR="00322814" w:rsidRPr="00322814">
        <w:rPr>
          <w:rFonts w:ascii="Times New Roman" w:eastAsia="Times New Roman" w:hAnsi="Times New Roman"/>
          <w:lang w:val="en-US"/>
        </w:rPr>
        <w:t xml:space="preserve">.  </w:t>
      </w:r>
      <w:r w:rsidR="00346D02" w:rsidRPr="00322814">
        <w:rPr>
          <w:rFonts w:ascii="Times New Roman" w:eastAsia="Times New Roman" w:hAnsi="Times New Roman"/>
        </w:rPr>
        <w:t>Tata tertib ini berlaku selama lomba berlangsung dari awal hingga akhir kegiatan lomba.</w:t>
      </w:r>
    </w:p>
    <w:p w:rsidR="00322814" w:rsidRDefault="00D25B30" w:rsidP="00322814">
      <w:pPr>
        <w:spacing w:after="0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lang w:val="en-US"/>
        </w:rPr>
        <w:t xml:space="preserve">   13</w:t>
      </w:r>
      <w:r w:rsidR="00322814">
        <w:rPr>
          <w:rFonts w:ascii="Times New Roman" w:eastAsia="Times New Roman" w:hAnsi="Times New Roman"/>
          <w:lang w:val="en-US"/>
        </w:rPr>
        <w:t xml:space="preserve">.  </w:t>
      </w:r>
      <w:r w:rsidR="00346D02" w:rsidRPr="00010D05">
        <w:rPr>
          <w:rFonts w:ascii="Times New Roman" w:eastAsia="Times New Roman" w:hAnsi="Times New Roman" w:cs="Times New Roman"/>
        </w:rPr>
        <w:t xml:space="preserve">Bagi peserta yang melanggar ketentuan tata tertib di atas akan </w:t>
      </w:r>
      <w:r w:rsidR="00346D02" w:rsidRPr="00010D05">
        <w:rPr>
          <w:rFonts w:ascii="Times New Roman" w:eastAsia="Times New Roman" w:hAnsi="Times New Roman" w:cs="Times New Roman"/>
          <w:i/>
        </w:rPr>
        <w:t>didiskualifikasi</w:t>
      </w:r>
      <w:r w:rsidR="00346D02" w:rsidRPr="00010D05">
        <w:rPr>
          <w:rFonts w:ascii="Times New Roman" w:eastAsia="Times New Roman" w:hAnsi="Times New Roman" w:cs="Times New Roman"/>
        </w:rPr>
        <w:t>.</w:t>
      </w:r>
    </w:p>
    <w:p w:rsidR="00322814" w:rsidRDefault="00D25B30" w:rsidP="00322814">
      <w:pPr>
        <w:spacing w:after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/>
          <w:lang w:val="en-US"/>
        </w:rPr>
        <w:t xml:space="preserve">   14</w:t>
      </w:r>
      <w:r w:rsidR="00322814">
        <w:rPr>
          <w:rFonts w:ascii="Times New Roman" w:eastAsia="Times New Roman" w:hAnsi="Times New Roman"/>
          <w:lang w:val="en-US"/>
        </w:rPr>
        <w:t xml:space="preserve">.  </w:t>
      </w:r>
      <w:r w:rsidR="00346D02" w:rsidRPr="00010D05">
        <w:rPr>
          <w:rFonts w:ascii="Times New Roman" w:eastAsia="Times New Roman" w:hAnsi="Times New Roman" w:cs="Times New Roman"/>
        </w:rPr>
        <w:t>Panitia berhak untuk merubah peraturan dan format acara de</w:t>
      </w:r>
      <w:r w:rsidR="00322814">
        <w:rPr>
          <w:rFonts w:ascii="Times New Roman" w:eastAsia="Times New Roman" w:hAnsi="Times New Roman" w:cs="Times New Roman"/>
        </w:rPr>
        <w:t>mi kelancaran pelaksanaan lo</w:t>
      </w:r>
      <w:r w:rsidR="00322814">
        <w:rPr>
          <w:rFonts w:ascii="Times New Roman" w:eastAsia="Times New Roman" w:hAnsi="Times New Roman" w:cs="Times New Roman"/>
          <w:lang w:val="en-US"/>
        </w:rPr>
        <w:t>mba.</w:t>
      </w:r>
    </w:p>
    <w:p w:rsidR="00322814" w:rsidRDefault="00EA1F21" w:rsidP="00322814">
      <w:pPr>
        <w:spacing w:after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15</w:t>
      </w:r>
      <w:r w:rsidR="00322814">
        <w:rPr>
          <w:rFonts w:ascii="Times New Roman" w:eastAsia="Times New Roman" w:hAnsi="Times New Roman" w:cs="Times New Roman"/>
          <w:lang w:val="en-US"/>
        </w:rPr>
        <w:t xml:space="preserve">.  Panitia tidak bertanggung jawab atas segala kerugian yang dialami peserta atau pihak lain selama </w:t>
      </w:r>
    </w:p>
    <w:p w:rsidR="00EA1F21" w:rsidRDefault="00322814" w:rsidP="00EA1F21">
      <w:pPr>
        <w:spacing w:after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   try out ini berlangsung kecuali atas dasar  panitia sendiri.</w:t>
      </w:r>
    </w:p>
    <w:p w:rsidR="00963049" w:rsidRDefault="00EA1F21" w:rsidP="00310754">
      <w:pPr>
        <w:spacing w:after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16</w:t>
      </w:r>
      <w:r w:rsidR="00310754">
        <w:rPr>
          <w:rFonts w:ascii="Times New Roman" w:eastAsia="Times New Roman" w:hAnsi="Times New Roman" w:cs="Times New Roman"/>
          <w:lang w:val="en-US"/>
        </w:rPr>
        <w:t xml:space="preserve">. </w:t>
      </w:r>
      <w:r w:rsidR="00322814" w:rsidRPr="00EA1F21">
        <w:rPr>
          <w:rFonts w:ascii="Times New Roman" w:eastAsia="Times New Roman" w:hAnsi="Times New Roman" w:cs="Times New Roman"/>
          <w:lang w:val="en-US"/>
        </w:rPr>
        <w:t xml:space="preserve"> </w:t>
      </w:r>
      <w:r w:rsidR="00346D02" w:rsidRPr="00EA1F21">
        <w:rPr>
          <w:rFonts w:ascii="Times New Roman" w:eastAsia="Times New Roman" w:hAnsi="Times New Roman" w:cs="Times New Roman"/>
        </w:rPr>
        <w:t>Peserta wajib mengganti rugi atas segala kerusakan alat panitia yang dipakai.</w:t>
      </w:r>
    </w:p>
    <w:p w:rsidR="004C0A17" w:rsidRPr="00963049" w:rsidRDefault="00963049" w:rsidP="00310754">
      <w:pPr>
        <w:spacing w:after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17.  </w:t>
      </w:r>
      <w:r w:rsidR="004C0A17" w:rsidRPr="00310754">
        <w:rPr>
          <w:rFonts w:ascii="Times New Roman" w:eastAsia="Times New Roman" w:hAnsi="Times New Roman"/>
          <w:lang w:val="en-US"/>
        </w:rPr>
        <w:t xml:space="preserve">Untuk informasi lebih lanjut dapat menghubungi panitia ke </w:t>
      </w:r>
      <w:r w:rsidR="004C0A17" w:rsidRPr="00310754">
        <w:rPr>
          <w:rFonts w:ascii="Times New Roman" w:eastAsia="Times New Roman" w:hAnsi="Times New Roman"/>
          <w:highlight w:val="yellow"/>
          <w:lang w:val="en-US"/>
        </w:rPr>
        <w:t>08561130411</w:t>
      </w:r>
      <w:r w:rsidR="004C0A17" w:rsidRPr="00310754">
        <w:rPr>
          <w:rFonts w:ascii="Times New Roman" w:eastAsia="Times New Roman" w:hAnsi="Times New Roman"/>
          <w:lang w:val="en-US"/>
        </w:rPr>
        <w:t xml:space="preserve"> (Figia)</w:t>
      </w:r>
    </w:p>
    <w:p w:rsidR="004C0A17" w:rsidRDefault="004C0A17" w:rsidP="006B4F2C">
      <w:pPr>
        <w:spacing w:after="0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</w:p>
    <w:p w:rsidR="004C0A17" w:rsidRDefault="004C0A17" w:rsidP="006B4F2C">
      <w:pPr>
        <w:spacing w:after="0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</w:p>
    <w:p w:rsidR="006B4F2C" w:rsidRPr="00010D05" w:rsidRDefault="006B4F2C" w:rsidP="006B4F2C">
      <w:pPr>
        <w:spacing w:after="0"/>
        <w:jc w:val="both"/>
        <w:rPr>
          <w:rFonts w:ascii="Times New Roman" w:hAnsi="Times New Roman" w:cs="Times New Roman"/>
        </w:rPr>
      </w:pPr>
      <w:r w:rsidRPr="00010D05">
        <w:rPr>
          <w:rFonts w:ascii="Times New Roman" w:eastAsia="Times New Roman" w:hAnsi="Times New Roman" w:cs="Times New Roman"/>
          <w:b/>
          <w:bCs/>
        </w:rPr>
        <w:t>ATURAN KHUSUS</w:t>
      </w:r>
    </w:p>
    <w:p w:rsidR="006B4F2C" w:rsidRDefault="006B4F2C" w:rsidP="006B4F2C">
      <w:pPr>
        <w:pStyle w:val="DaftarParagraf"/>
        <w:numPr>
          <w:ilvl w:val="6"/>
          <w:numId w:val="8"/>
        </w:numPr>
        <w:spacing w:before="100" w:beforeAutospacing="1" w:after="100" w:afterAutospacing="1" w:line="240" w:lineRule="auto"/>
        <w:ind w:left="567"/>
        <w:rPr>
          <w:rFonts w:ascii="Times New Roman" w:eastAsia="Times New Roman" w:hAnsi="Times New Roman"/>
        </w:rPr>
      </w:pPr>
      <w:r w:rsidRPr="009E0423">
        <w:rPr>
          <w:rFonts w:ascii="Times New Roman" w:eastAsia="Times New Roman" w:hAnsi="Times New Roman"/>
        </w:rPr>
        <w:t xml:space="preserve">Bentuk </w:t>
      </w:r>
      <w:r w:rsidRPr="009E0423">
        <w:rPr>
          <w:rFonts w:ascii="Times New Roman" w:eastAsia="Times New Roman" w:hAnsi="Times New Roman"/>
          <w:lang w:val="en-US"/>
        </w:rPr>
        <w:t>Try Out</w:t>
      </w:r>
      <w:r w:rsidRPr="009E0423">
        <w:rPr>
          <w:rFonts w:ascii="Times New Roman" w:eastAsia="Times New Roman" w:hAnsi="Times New Roman"/>
        </w:rPr>
        <w:t xml:space="preserve"> :</w:t>
      </w:r>
    </w:p>
    <w:p w:rsidR="006B4F2C" w:rsidRPr="009E0423" w:rsidRDefault="006B4F2C" w:rsidP="006B4F2C">
      <w:pPr>
        <w:pStyle w:val="DaftarParagraf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E0423">
        <w:rPr>
          <w:rFonts w:ascii="Times New Roman" w:eastAsia="Times New Roman" w:hAnsi="Times New Roman"/>
          <w:lang w:val="en-US"/>
        </w:rPr>
        <w:t>90 soal T</w:t>
      </w:r>
      <w:r w:rsidR="003C0589">
        <w:rPr>
          <w:rFonts w:ascii="Times New Roman" w:eastAsia="Times New Roman" w:hAnsi="Times New Roman"/>
          <w:lang w:val="en-US"/>
        </w:rPr>
        <w:t>K</w:t>
      </w:r>
      <w:r w:rsidRPr="009E0423">
        <w:rPr>
          <w:rFonts w:ascii="Times New Roman" w:eastAsia="Times New Roman" w:hAnsi="Times New Roman"/>
          <w:lang w:val="en-US"/>
        </w:rPr>
        <w:t>PA</w:t>
      </w:r>
    </w:p>
    <w:p w:rsidR="006B4F2C" w:rsidRPr="00D97FDA" w:rsidRDefault="00D97FDA" w:rsidP="00D97FDA">
      <w:pPr>
        <w:pStyle w:val="DaftarParagraf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lang w:val="en-US"/>
        </w:rPr>
        <w:t>60 soal T</w:t>
      </w:r>
      <w:r w:rsidR="0048448C">
        <w:rPr>
          <w:rFonts w:ascii="Times New Roman" w:eastAsia="Times New Roman" w:hAnsi="Times New Roman"/>
          <w:lang w:val="en-US"/>
        </w:rPr>
        <w:t>KD SAINTEK/SOSHUM</w:t>
      </w:r>
    </w:p>
    <w:p w:rsidR="006B4F2C" w:rsidRDefault="006B4F2C" w:rsidP="006B4F2C">
      <w:pPr>
        <w:pStyle w:val="DaftarParagraf"/>
        <w:numPr>
          <w:ilvl w:val="6"/>
          <w:numId w:val="8"/>
        </w:numPr>
        <w:spacing w:before="100" w:beforeAutospacing="1" w:after="100" w:afterAutospacing="1" w:line="240" w:lineRule="auto"/>
        <w:ind w:left="567"/>
        <w:rPr>
          <w:rFonts w:ascii="Times New Roman" w:eastAsia="Times New Roman" w:hAnsi="Times New Roman"/>
        </w:rPr>
      </w:pPr>
      <w:r w:rsidRPr="009E0423">
        <w:rPr>
          <w:rFonts w:ascii="Times New Roman" w:eastAsia="Times New Roman" w:hAnsi="Times New Roman"/>
        </w:rPr>
        <w:t xml:space="preserve">Tidak diperkenankan menggunakan buku, catatan, kalkulator atau alat bantu hitung lainnya </w:t>
      </w:r>
      <w:r w:rsidRPr="009E0423">
        <w:rPr>
          <w:rFonts w:ascii="Times New Roman" w:eastAsia="Times New Roman" w:hAnsi="Times New Roman"/>
          <w:lang w:val="en-US"/>
        </w:rPr>
        <w:t>selama try out berlangsung</w:t>
      </w:r>
      <w:r w:rsidRPr="009E0423">
        <w:rPr>
          <w:rFonts w:ascii="Times New Roman" w:eastAsia="Times New Roman" w:hAnsi="Times New Roman"/>
        </w:rPr>
        <w:t>.</w:t>
      </w:r>
    </w:p>
    <w:p w:rsidR="006B4F2C" w:rsidRPr="009E0423" w:rsidRDefault="006B4F2C" w:rsidP="006B4F2C">
      <w:pPr>
        <w:pStyle w:val="DaftarParagraf"/>
        <w:numPr>
          <w:ilvl w:val="6"/>
          <w:numId w:val="8"/>
        </w:numPr>
        <w:spacing w:before="100" w:beforeAutospacing="1" w:after="100" w:afterAutospacing="1" w:line="240" w:lineRule="auto"/>
        <w:ind w:left="567"/>
        <w:rPr>
          <w:rFonts w:ascii="Times New Roman" w:eastAsia="Times New Roman" w:hAnsi="Times New Roman"/>
        </w:rPr>
      </w:pPr>
      <w:r w:rsidRPr="009E0423">
        <w:rPr>
          <w:rFonts w:ascii="Times New Roman" w:eastAsia="Times New Roman" w:hAnsi="Times New Roman"/>
        </w:rPr>
        <w:t>Poin penilaian</w:t>
      </w:r>
      <w:r w:rsidRPr="009E0423">
        <w:rPr>
          <w:rFonts w:ascii="Times New Roman" w:eastAsia="Times New Roman" w:hAnsi="Times New Roman"/>
          <w:lang w:val="en-US"/>
        </w:rPr>
        <w:t xml:space="preserve"> </w:t>
      </w:r>
      <w:r w:rsidRPr="009E0423">
        <w:rPr>
          <w:rFonts w:ascii="Times New Roman" w:eastAsia="Times New Roman" w:hAnsi="Times New Roman"/>
        </w:rPr>
        <w:t>:</w:t>
      </w:r>
      <w:r w:rsidRPr="009E0423">
        <w:rPr>
          <w:rFonts w:ascii="Times New Roman" w:eastAsia="Times New Roman" w:hAnsi="Times New Roman"/>
          <w:lang w:val="en-US"/>
        </w:rPr>
        <w:t xml:space="preserve"> menggunakan bobot poin SBMPTN yang berlaku</w:t>
      </w:r>
      <w:r w:rsidR="005E52E3">
        <w:rPr>
          <w:rFonts w:ascii="Times New Roman" w:eastAsia="Times New Roman" w:hAnsi="Times New Roman"/>
        </w:rPr>
        <w:t>.</w:t>
      </w:r>
    </w:p>
    <w:p w:rsidR="00BB7840" w:rsidRPr="0078556D" w:rsidRDefault="006B4F2C" w:rsidP="000A49C9">
      <w:pPr>
        <w:pStyle w:val="DaftarParagraf"/>
        <w:numPr>
          <w:ilvl w:val="6"/>
          <w:numId w:val="8"/>
        </w:numPr>
        <w:spacing w:before="100" w:beforeAutospacing="1" w:after="100" w:afterAutospacing="1" w:line="240" w:lineRule="auto"/>
        <w:ind w:left="567"/>
        <w:rPr>
          <w:rFonts w:ascii="Times New Roman" w:eastAsia="Times New Roman" w:hAnsi="Times New Roman"/>
        </w:rPr>
      </w:pPr>
      <w:r w:rsidRPr="009E0423">
        <w:rPr>
          <w:rFonts w:ascii="Times New Roman" w:eastAsia="Times New Roman" w:hAnsi="Times New Roman"/>
        </w:rPr>
        <w:t>Pelanggaran terhadap semua aturan akan didiskualifikasi.</w:t>
      </w:r>
      <w:bookmarkStart w:id="0" w:name="_GoBack"/>
      <w:bookmarkEnd w:id="0"/>
    </w:p>
    <w:sectPr w:rsidR="00BB7840" w:rsidRPr="0078556D" w:rsidSect="00BB7840">
      <w:headerReference w:type="even" r:id="rId7"/>
      <w:headerReference w:type="default" r:id="rId8"/>
      <w:footerReference w:type="default" r:id="rId9"/>
      <w:headerReference w:type="first" r:id="rId10"/>
      <w:pgSz w:w="12242" w:h="18711" w:code="5"/>
      <w:pgMar w:top="2006" w:right="1440" w:bottom="1077" w:left="1440" w:header="284" w:footer="3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DFD" w:rsidRDefault="00806DFD" w:rsidP="00A064FA">
      <w:pPr>
        <w:spacing w:after="0" w:line="240" w:lineRule="auto"/>
      </w:pPr>
      <w:r>
        <w:separator/>
      </w:r>
    </w:p>
  </w:endnote>
  <w:endnote w:type="continuationSeparator" w:id="0">
    <w:p w:rsidR="00806DFD" w:rsidRDefault="00806DFD" w:rsidP="00A0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Che"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733" w:rsidRPr="00A925E8" w:rsidRDefault="00D57733" w:rsidP="00D41D0C">
    <w:pPr>
      <w:pStyle w:val="DaftarParagraf"/>
      <w:spacing w:after="0" w:line="240" w:lineRule="auto"/>
      <w:ind w:right="-64"/>
      <w:rPr>
        <w:rFonts w:ascii="Times New Roman" w:hAnsi="Times New Roman" w:cs="Times New Roman"/>
      </w:rPr>
    </w:pPr>
  </w:p>
  <w:p w:rsidR="00D57733" w:rsidRDefault="00D57733" w:rsidP="00D41D0C">
    <w:pPr>
      <w:pStyle w:val="Footer"/>
    </w:pPr>
  </w:p>
  <w:p w:rsidR="00D57733" w:rsidRPr="00A925E8" w:rsidRDefault="00D57733" w:rsidP="00D41D0C">
    <w:pPr>
      <w:pStyle w:val="DaftarParagraf"/>
      <w:spacing w:after="0" w:line="240" w:lineRule="auto"/>
      <w:ind w:right="-64"/>
      <w:rPr>
        <w:rFonts w:ascii="Times New Roman" w:hAnsi="Times New Roman" w:cs="Times New Roman"/>
      </w:rPr>
    </w:pPr>
  </w:p>
  <w:p w:rsidR="00D57733" w:rsidRPr="00D41D0C" w:rsidRDefault="00D57733" w:rsidP="00D41D0C">
    <w:pPr>
      <w:jc w:val="center"/>
      <w:rPr>
        <w:rFonts w:asciiTheme="majorBidi" w:hAnsiTheme="majorBidi" w:cstheme="majorBidi"/>
        <w:b/>
        <w:noProof/>
        <w:color w:val="EEECE1" w:themeColor="background2"/>
        <w:sz w:val="72"/>
        <w:szCs w:val="72"/>
      </w:rPr>
    </w:pPr>
    <w:r>
      <w:rPr>
        <w:noProof/>
        <w:lang w:eastAsia="id-ID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-288290</wp:posOffset>
          </wp:positionH>
          <wp:positionV relativeFrom="paragraph">
            <wp:posOffset>188595</wp:posOffset>
          </wp:positionV>
          <wp:extent cx="203200" cy="165100"/>
          <wp:effectExtent l="0" t="0" r="6350" b="635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named-11.png"/>
                  <pic:cNvPicPr/>
                </pic:nvPicPr>
                <pic:blipFill>
                  <a:blip r:embed="rId1" cstate="print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200" cy="165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5848"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-475615</wp:posOffset>
              </wp:positionH>
              <wp:positionV relativeFrom="paragraph">
                <wp:posOffset>114300</wp:posOffset>
              </wp:positionV>
              <wp:extent cx="1879600" cy="315595"/>
              <wp:effectExtent l="0" t="0" r="0" b="0"/>
              <wp:wrapNone/>
              <wp:docPr id="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9600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D57733" w:rsidRPr="00E97C62" w:rsidRDefault="00D57733" w:rsidP="00D41D0C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noProof/>
                              <w:color w:val="EEECE1" w:themeColor="background2"/>
                              <w:sz w:val="72"/>
                              <w:szCs w:val="72"/>
                            </w:rPr>
                          </w:pPr>
                          <w:r w:rsidRPr="00E97C62">
                            <w:rPr>
                              <w:rFonts w:asciiTheme="majorBidi" w:hAnsiTheme="majorBidi" w:cstheme="majorBidi"/>
                              <w:noProof/>
                              <w:lang w:eastAsia="id-ID"/>
                            </w:rPr>
                            <w:t>@</w:t>
                          </w:r>
                          <w:r>
                            <w:rPr>
                              <w:rFonts w:asciiTheme="majorBidi" w:hAnsiTheme="majorBidi" w:cstheme="majorBidi"/>
                              <w:noProof/>
                              <w:lang w:eastAsia="id-ID"/>
                            </w:rPr>
                            <w:t>himatikaUIN</w:t>
                          </w:r>
                        </w:p>
                        <w:p w:rsidR="00D57733" w:rsidRPr="00A925E8" w:rsidRDefault="00D57733" w:rsidP="00D41D0C">
                          <w:pPr>
                            <w:jc w:val="center"/>
                            <w:rPr>
                              <w:b/>
                              <w:noProof/>
                              <w:color w:val="EEECE1" w:themeColor="background2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0" type="#_x0000_t202" style="position:absolute;left:0;text-align:left;margin-left:-37.45pt;margin-top:9pt;width:148pt;height:24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" filled="f" stroked="f">
              <v:path arrowok="t"/>
              <v:textbox>
                <w:txbxContent>
                  <w:p w:rsidR="00D57733" w:rsidRPr="00E97C62" w:rsidRDefault="00D57733" w:rsidP="00D41D0C">
                    <w:pPr>
                      <w:jc w:val="center"/>
                      <w:rPr>
                        <w:rFonts w:asciiTheme="majorBidi" w:hAnsiTheme="majorBidi" w:cstheme="majorBidi"/>
                        <w:b/>
                        <w:noProof/>
                        <w:color w:val="EEECE1" w:themeColor="background2"/>
                        <w:sz w:val="72"/>
                        <w:szCs w:val="72"/>
                      </w:rPr>
                    </w:pPr>
                    <w:r w:rsidRPr="00E97C62">
                      <w:rPr>
                        <w:rFonts w:asciiTheme="majorBidi" w:hAnsiTheme="majorBidi" w:cstheme="majorBidi"/>
                        <w:noProof/>
                        <w:lang w:eastAsia="id-ID"/>
                      </w:rPr>
                      <w:t>@</w:t>
                    </w:r>
                    <w:r>
                      <w:rPr>
                        <w:rFonts w:asciiTheme="majorBidi" w:hAnsiTheme="majorBidi" w:cstheme="majorBidi"/>
                        <w:noProof/>
                        <w:lang w:eastAsia="id-ID"/>
                      </w:rPr>
                      <w:t>himatikaUIN</w:t>
                    </w:r>
                  </w:p>
                  <w:p w:rsidR="00D57733" w:rsidRPr="00A925E8" w:rsidRDefault="00D57733" w:rsidP="00D41D0C">
                    <w:pPr>
                      <w:jc w:val="center"/>
                      <w:rPr>
                        <w:b/>
                        <w:noProof/>
                        <w:color w:val="EEECE1" w:themeColor="background2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lang w:eastAsia="id-ID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2204085</wp:posOffset>
          </wp:positionH>
          <wp:positionV relativeFrom="paragraph">
            <wp:posOffset>184623</wp:posOffset>
          </wp:positionV>
          <wp:extent cx="172085" cy="172085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named-4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85" cy="172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5848"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1889125</wp:posOffset>
              </wp:positionH>
              <wp:positionV relativeFrom="paragraph">
                <wp:posOffset>125730</wp:posOffset>
              </wp:positionV>
              <wp:extent cx="1879600" cy="315595"/>
              <wp:effectExtent l="0" t="0" r="0" b="0"/>
              <wp:wrapNone/>
              <wp:docPr id="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9600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D57733" w:rsidRPr="00E97C62" w:rsidRDefault="00D57733" w:rsidP="00D41D0C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noProof/>
                              <w:color w:val="EEECE1" w:themeColor="background2"/>
                              <w:sz w:val="72"/>
                              <w:szCs w:val="72"/>
                            </w:rPr>
                          </w:pPr>
                          <w:r w:rsidRPr="00E97C62">
                            <w:rPr>
                              <w:rFonts w:asciiTheme="majorBidi" w:hAnsiTheme="majorBidi" w:cstheme="majorBidi"/>
                              <w:noProof/>
                              <w:lang w:eastAsia="id-ID"/>
                            </w:rPr>
                            <w:t>@uao9815e</w:t>
                          </w:r>
                        </w:p>
                        <w:p w:rsidR="00D57733" w:rsidRPr="00A925E8" w:rsidRDefault="00D57733" w:rsidP="00D41D0C">
                          <w:pPr>
                            <w:jc w:val="center"/>
                            <w:rPr>
                              <w:b/>
                              <w:noProof/>
                              <w:color w:val="EEECE1" w:themeColor="background2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8" o:spid="_x0000_s1031" type="#_x0000_t202" style="position:absolute;left:0;text-align:left;margin-left:148.75pt;margin-top:9.9pt;width:148pt;height:24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" filled="f" stroked="f">
              <v:path arrowok="t"/>
              <v:textbox>
                <w:txbxContent>
                  <w:p w:rsidR="00D57733" w:rsidRPr="00E97C62" w:rsidRDefault="00D57733" w:rsidP="00D41D0C">
                    <w:pPr>
                      <w:jc w:val="center"/>
                      <w:rPr>
                        <w:rFonts w:asciiTheme="majorBidi" w:hAnsiTheme="majorBidi" w:cstheme="majorBidi"/>
                        <w:b/>
                        <w:noProof/>
                        <w:color w:val="EEECE1" w:themeColor="background2"/>
                        <w:sz w:val="72"/>
                        <w:szCs w:val="72"/>
                      </w:rPr>
                    </w:pPr>
                    <w:r w:rsidRPr="00E97C62">
                      <w:rPr>
                        <w:rFonts w:asciiTheme="majorBidi" w:hAnsiTheme="majorBidi" w:cstheme="majorBidi"/>
                        <w:noProof/>
                        <w:lang w:eastAsia="id-ID"/>
                      </w:rPr>
                      <w:t>@uao9815e</w:t>
                    </w:r>
                  </w:p>
                  <w:p w:rsidR="00D57733" w:rsidRPr="00A925E8" w:rsidRDefault="00D57733" w:rsidP="00D41D0C">
                    <w:pPr>
                      <w:jc w:val="center"/>
                      <w:rPr>
                        <w:b/>
                        <w:noProof/>
                        <w:color w:val="EEECE1" w:themeColor="background2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lang w:eastAsia="id-ID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4418330</wp:posOffset>
          </wp:positionH>
          <wp:positionV relativeFrom="paragraph">
            <wp:posOffset>152400</wp:posOffset>
          </wp:positionV>
          <wp:extent cx="200025" cy="200025"/>
          <wp:effectExtent l="0" t="0" r="9525" b="9525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named-2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5848"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4426585</wp:posOffset>
              </wp:positionH>
              <wp:positionV relativeFrom="paragraph">
                <wp:posOffset>119380</wp:posOffset>
              </wp:positionV>
              <wp:extent cx="1879600" cy="315595"/>
              <wp:effectExtent l="0" t="0" r="0" b="0"/>
              <wp:wrapNone/>
              <wp:docPr id="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9600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D57733" w:rsidRPr="00E97C62" w:rsidRDefault="00D57733" w:rsidP="00D41D0C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noProof/>
                              <w:color w:val="EEECE1" w:themeColor="background2"/>
                              <w:sz w:val="72"/>
                              <w:szCs w:val="72"/>
                            </w:rPr>
                          </w:pPr>
                          <w:r w:rsidRPr="00E97C62">
                            <w:rPr>
                              <w:rFonts w:asciiTheme="majorBidi" w:hAnsiTheme="majorBidi" w:cstheme="majorBidi"/>
                              <w:noProof/>
                              <w:lang w:eastAsia="id-ID"/>
                            </w:rPr>
                            <w:t>@parsialhimatika.uinjkt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1" o:spid="_x0000_s1032" type="#_x0000_t202" style="position:absolute;left:0;text-align:left;margin-left:348.55pt;margin-top:9.4pt;width:148pt;height:24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" filled="f" stroked="f">
              <v:path arrowok="t"/>
              <v:textbox>
                <w:txbxContent>
                  <w:p w:rsidR="00D57733" w:rsidRPr="00E97C62" w:rsidRDefault="00D57733" w:rsidP="00D41D0C">
                    <w:pPr>
                      <w:jc w:val="center"/>
                      <w:rPr>
                        <w:rFonts w:asciiTheme="majorBidi" w:hAnsiTheme="majorBidi" w:cstheme="majorBidi"/>
                        <w:b/>
                        <w:noProof/>
                        <w:color w:val="EEECE1" w:themeColor="background2"/>
                        <w:sz w:val="72"/>
                        <w:szCs w:val="72"/>
                      </w:rPr>
                    </w:pPr>
                    <w:r w:rsidRPr="00E97C62">
                      <w:rPr>
                        <w:rFonts w:asciiTheme="majorBidi" w:hAnsiTheme="majorBidi" w:cstheme="majorBidi"/>
                        <w:noProof/>
                        <w:lang w:eastAsia="id-ID"/>
                      </w:rPr>
                      <w:t>@parsialhimatika.uinjkt</w:t>
                    </w:r>
                  </w:p>
                </w:txbxContent>
              </v:textbox>
            </v:shape>
          </w:pict>
        </mc:Fallback>
      </mc:AlternateContent>
    </w:r>
    <w:r w:rsidR="004A5848"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-943610</wp:posOffset>
              </wp:positionH>
              <wp:positionV relativeFrom="paragraph">
                <wp:posOffset>148590</wp:posOffset>
              </wp:positionV>
              <wp:extent cx="7800975" cy="215900"/>
              <wp:effectExtent l="0" t="0" r="9525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800975" cy="215900"/>
                      </a:xfrm>
                      <a:prstGeom prst="rect">
                        <a:avLst/>
                      </a:prstGeom>
                      <a:solidFill>
                        <a:srgbClr val="8AC7E6"/>
                      </a:solidFill>
                      <a:ln w="6350">
                        <a:solidFill>
                          <a:srgbClr val="8AC7E6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7733" w:rsidRPr="00A925E8" w:rsidRDefault="00D57733" w:rsidP="00D41D0C">
                          <w:pPr>
                            <w:pStyle w:val="DaftarParagraf"/>
                            <w:spacing w:after="0" w:line="240" w:lineRule="auto"/>
                            <w:ind w:right="-64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33" type="#_x0000_t202" style="position:absolute;left:0;text-align:left;margin-left:-74.3pt;margin-top:11.7pt;width:614.25pt;height:1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" fillcolor="#8ac7e6" strokecolor="#8ac7e6" strokeweight=".5pt">
              <v:path arrowok="t"/>
              <v:textbox>
                <w:txbxContent>
                  <w:p w:rsidR="00D57733" w:rsidRPr="00A925E8" w:rsidRDefault="00D57733" w:rsidP="00D41D0C">
                    <w:pPr>
                      <w:pStyle w:val="DaftarParagraf"/>
                      <w:spacing w:after="0" w:line="240" w:lineRule="auto"/>
                      <w:ind w:right="-64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shape>
          </w:pict>
        </mc:Fallback>
      </mc:AlternateContent>
    </w:r>
    <w:r w:rsidR="004A5848"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1955165</wp:posOffset>
              </wp:positionH>
              <wp:positionV relativeFrom="paragraph">
                <wp:posOffset>99060</wp:posOffset>
              </wp:positionV>
              <wp:extent cx="1879600" cy="315595"/>
              <wp:effectExtent l="0" t="0" r="0" b="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9600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D57733" w:rsidRPr="00A925E8" w:rsidRDefault="00D57733" w:rsidP="00D41D0C">
                          <w:pPr>
                            <w:jc w:val="center"/>
                            <w:rPr>
                              <w:b/>
                              <w:noProof/>
                              <w:color w:val="EEECE1" w:themeColor="background2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4" type="#_x0000_t202" style="position:absolute;left:0;text-align:left;margin-left:153.95pt;margin-top:7.8pt;width:148pt;height:24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" filled="f" stroked="f">
              <v:path arrowok="t"/>
              <v:textbox>
                <w:txbxContent>
                  <w:p w:rsidR="00D57733" w:rsidRPr="00A925E8" w:rsidRDefault="00D57733" w:rsidP="00D41D0C">
                    <w:pPr>
                      <w:jc w:val="center"/>
                      <w:rPr>
                        <w:b/>
                        <w:noProof/>
                        <w:color w:val="EEECE1" w:themeColor="background2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4A5848"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4162425</wp:posOffset>
              </wp:positionH>
              <wp:positionV relativeFrom="paragraph">
                <wp:posOffset>118110</wp:posOffset>
              </wp:positionV>
              <wp:extent cx="2360295" cy="333375"/>
              <wp:effectExtent l="0" t="0" r="0" b="0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6029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D57733" w:rsidRPr="00D41D0C" w:rsidRDefault="00D57733" w:rsidP="001A6EB1">
                          <w:pPr>
                            <w:rPr>
                              <w:rFonts w:asciiTheme="majorBidi" w:hAnsiTheme="majorBidi" w:cstheme="majorBidi"/>
                              <w:b/>
                              <w:noProof/>
                              <w:color w:val="EEECE1" w:themeColor="background2"/>
                              <w:sz w:val="96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5" type="#_x0000_t202" style="position:absolute;left:0;text-align:left;margin-left:327.75pt;margin-top:9.3pt;width:185.85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" filled="f" stroked="f">
              <v:path arrowok="t"/>
              <v:textbox>
                <w:txbxContent>
                  <w:p w:rsidR="00D57733" w:rsidRPr="00D41D0C" w:rsidRDefault="00D57733" w:rsidP="001A6EB1">
                    <w:pPr>
                      <w:rPr>
                        <w:rFonts w:asciiTheme="majorBidi" w:hAnsiTheme="majorBidi" w:cstheme="majorBidi"/>
                        <w:b/>
                        <w:noProof/>
                        <w:color w:val="EEECE1" w:themeColor="background2"/>
                        <w:sz w:val="96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4A5848"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-480695</wp:posOffset>
              </wp:positionH>
              <wp:positionV relativeFrom="paragraph">
                <wp:posOffset>118745</wp:posOffset>
              </wp:positionV>
              <wp:extent cx="1879600" cy="315595"/>
              <wp:effectExtent l="0" t="0" r="0" b="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9600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D57733" w:rsidRPr="00E97C62" w:rsidRDefault="00D57733" w:rsidP="00D41D0C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noProof/>
                              <w:color w:val="EEECE1" w:themeColor="background2"/>
                              <w:sz w:val="72"/>
                              <w:szCs w:val="72"/>
                            </w:rPr>
                          </w:pPr>
                        </w:p>
                        <w:p w:rsidR="00D57733" w:rsidRPr="00A925E8" w:rsidRDefault="00D57733" w:rsidP="00D41D0C">
                          <w:pPr>
                            <w:jc w:val="center"/>
                            <w:rPr>
                              <w:b/>
                              <w:noProof/>
                              <w:color w:val="EEECE1" w:themeColor="background2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6" type="#_x0000_t202" style="position:absolute;left:0;text-align:left;margin-left:-37.85pt;margin-top:9.35pt;width:148pt;height:24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" filled="f" stroked="f">
              <v:path arrowok="t"/>
              <v:textbox>
                <w:txbxContent>
                  <w:p w:rsidR="00D57733" w:rsidRPr="00E97C62" w:rsidRDefault="00D57733" w:rsidP="00D41D0C">
                    <w:pPr>
                      <w:jc w:val="center"/>
                      <w:rPr>
                        <w:rFonts w:asciiTheme="majorBidi" w:hAnsiTheme="majorBidi" w:cstheme="majorBidi"/>
                        <w:b/>
                        <w:noProof/>
                        <w:color w:val="EEECE1" w:themeColor="background2"/>
                        <w:sz w:val="72"/>
                        <w:szCs w:val="72"/>
                      </w:rPr>
                    </w:pPr>
                  </w:p>
                  <w:p w:rsidR="00D57733" w:rsidRPr="00A925E8" w:rsidRDefault="00D57733" w:rsidP="00D41D0C">
                    <w:pPr>
                      <w:jc w:val="center"/>
                      <w:rPr>
                        <w:b/>
                        <w:noProof/>
                        <w:color w:val="EEECE1" w:themeColor="background2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DFD" w:rsidRDefault="00806DFD" w:rsidP="00A064FA">
      <w:pPr>
        <w:spacing w:after="0" w:line="240" w:lineRule="auto"/>
      </w:pPr>
      <w:r>
        <w:separator/>
      </w:r>
    </w:p>
  </w:footnote>
  <w:footnote w:type="continuationSeparator" w:id="0">
    <w:p w:rsidR="00806DFD" w:rsidRDefault="00806DFD" w:rsidP="00A0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733" w:rsidRDefault="0078556D">
    <w:pPr>
      <w:pStyle w:val="Header"/>
    </w:pPr>
    <w:r>
      <w:rPr>
        <w:noProof/>
        <w:lang w:eastAsia="id-ID"/>
      </w:rPr>
      <w:pict w14:anchorId="3571EC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5819422" o:spid="_x0000_s1027" type="#_x0000_t75" style="position:absolute;margin-left:0;margin-top:0;width:480.05pt;height:480.05pt;z-index:-251658240;mso-position-horizontal:center;mso-position-horizontal-relative:margin;mso-position-vertical:center;mso-position-vertical-relative:margin" o:allowincell="f">
          <v:imagedata r:id="rId1" o:title="parsi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733" w:rsidRPr="00694374" w:rsidRDefault="00D57733" w:rsidP="00D41D0C">
    <w:pPr>
      <w:pStyle w:val="TidakAdaSpasi"/>
      <w:jc w:val="center"/>
      <w:rPr>
        <w:rFonts w:asciiTheme="majorBidi" w:hAnsiTheme="majorBidi" w:cstheme="majorBidi"/>
        <w:b/>
        <w:sz w:val="24"/>
        <w:szCs w:val="24"/>
        <w:lang w:val="id-ID"/>
      </w:rPr>
    </w:pPr>
    <w:r w:rsidRPr="00694374">
      <w:rPr>
        <w:rFonts w:asciiTheme="majorBidi" w:hAnsiTheme="majorBidi" w:cstheme="majorBidi"/>
        <w:b/>
        <w:noProof/>
        <w:sz w:val="24"/>
        <w:szCs w:val="24"/>
        <w:lang w:val="id-ID" w:eastAsia="id-ID"/>
      </w:rPr>
      <w:drawing>
        <wp:anchor distT="0" distB="0" distL="114300" distR="114300" simplePos="0" relativeHeight="251652096" behindDoc="0" locked="0" layoutInCell="1" allowOverlap="1">
          <wp:simplePos x="0" y="0"/>
          <wp:positionH relativeFrom="margin">
            <wp:posOffset>5626100</wp:posOffset>
          </wp:positionH>
          <wp:positionV relativeFrom="margin">
            <wp:posOffset>-1205865</wp:posOffset>
          </wp:positionV>
          <wp:extent cx="887095" cy="838835"/>
          <wp:effectExtent l="0" t="0" r="8255" b="0"/>
          <wp:wrapSquare wrapText="bothSides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parsi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7095" cy="838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94374">
      <w:rPr>
        <w:rFonts w:asciiTheme="majorBidi" w:hAnsiTheme="majorBidi" w:cstheme="majorBidi"/>
        <w:b/>
        <w:noProof/>
        <w:sz w:val="24"/>
        <w:szCs w:val="24"/>
        <w:lang w:val="id-ID" w:eastAsia="id-ID"/>
      </w:rPr>
      <w:drawing>
        <wp:anchor distT="0" distB="0" distL="114300" distR="114300" simplePos="0" relativeHeight="251646976" behindDoc="0" locked="0" layoutInCell="1" allowOverlap="1">
          <wp:simplePos x="0" y="0"/>
          <wp:positionH relativeFrom="margin">
            <wp:posOffset>-593090</wp:posOffset>
          </wp:positionH>
          <wp:positionV relativeFrom="margin">
            <wp:posOffset>-1282065</wp:posOffset>
          </wp:positionV>
          <wp:extent cx="891540" cy="962660"/>
          <wp:effectExtent l="0" t="0" r="3810" b="889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in_baru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368" t="4167" r="16121" b="6547"/>
                  <a:stretch/>
                </pic:blipFill>
                <pic:spPr bwMode="auto">
                  <a:xfrm>
                    <a:off x="0" y="0"/>
                    <a:ext cx="891540" cy="9626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8556D">
      <w:rPr>
        <w:rFonts w:asciiTheme="majorBidi" w:hAnsiTheme="majorBidi" w:cstheme="majorBidi"/>
        <w:b/>
        <w:noProof/>
        <w:sz w:val="24"/>
        <w:szCs w:val="24"/>
        <w:lang w:val="id-ID" w:eastAsia="id-ID"/>
      </w:rPr>
      <w:pict w14:anchorId="6E90F9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5819423" o:spid="_x0000_s1026" type="#_x0000_t75" style="position:absolute;left:0;text-align:left;margin-left:0;margin-top:0;width:480.05pt;height:480.05pt;z-index:-251658240;mso-position-horizontal:center;mso-position-horizontal-relative:margin;mso-position-vertical:center;mso-position-vertical-relative:margin" o:allowincell="f">
          <v:imagedata r:id="rId3" o:title="parsial" gain="19661f" blacklevel="22938f"/>
          <w10:wrap anchorx="margin" anchory="margin"/>
        </v:shape>
      </w:pict>
    </w:r>
    <w:r w:rsidRPr="00694374">
      <w:rPr>
        <w:rFonts w:asciiTheme="majorBidi" w:hAnsiTheme="majorBidi" w:cstheme="majorBidi"/>
        <w:b/>
        <w:sz w:val="24"/>
        <w:szCs w:val="24"/>
        <w:lang w:val="id-ID"/>
      </w:rPr>
      <w:t>H</w:t>
    </w:r>
    <w:r w:rsidRPr="00F038AB">
      <w:rPr>
        <w:rFonts w:asciiTheme="majorBidi" w:hAnsiTheme="majorBidi" w:cstheme="majorBidi"/>
        <w:b/>
        <w:sz w:val="24"/>
        <w:szCs w:val="24"/>
        <w:lang w:val="de-DE"/>
      </w:rPr>
      <w:t>IMPUNAN MAHASISWA MATEMATIKA</w:t>
    </w:r>
  </w:p>
  <w:p w:rsidR="00D57733" w:rsidRPr="00694374" w:rsidRDefault="00D57733" w:rsidP="00D41D0C">
    <w:pPr>
      <w:pStyle w:val="TidakAdaSpasi"/>
      <w:tabs>
        <w:tab w:val="left" w:pos="2055"/>
        <w:tab w:val="center" w:pos="4680"/>
      </w:tabs>
      <w:jc w:val="center"/>
      <w:rPr>
        <w:rFonts w:asciiTheme="majorBidi" w:hAnsiTheme="majorBidi" w:cstheme="majorBidi"/>
        <w:b/>
        <w:sz w:val="24"/>
        <w:szCs w:val="24"/>
        <w:lang w:val="id-ID"/>
      </w:rPr>
    </w:pPr>
    <w:r w:rsidRPr="00F038AB">
      <w:rPr>
        <w:rFonts w:asciiTheme="majorBidi" w:hAnsiTheme="majorBidi" w:cstheme="majorBidi"/>
        <w:b/>
        <w:sz w:val="24"/>
        <w:szCs w:val="24"/>
        <w:lang w:val="de-DE"/>
      </w:rPr>
      <w:t>PROGRAM STUDI MATEMATIKA</w:t>
    </w:r>
  </w:p>
  <w:p w:rsidR="00D57733" w:rsidRPr="00F038AB" w:rsidRDefault="00D57733" w:rsidP="00D41D0C">
    <w:pPr>
      <w:pStyle w:val="TidakAdaSpasi"/>
      <w:tabs>
        <w:tab w:val="left" w:pos="1277"/>
        <w:tab w:val="center" w:pos="4513"/>
      </w:tabs>
      <w:jc w:val="center"/>
      <w:rPr>
        <w:rFonts w:asciiTheme="majorBidi" w:hAnsiTheme="majorBidi" w:cstheme="majorBidi"/>
        <w:b/>
        <w:sz w:val="24"/>
        <w:szCs w:val="24"/>
        <w:lang w:val="id-ID"/>
      </w:rPr>
    </w:pPr>
    <w:r w:rsidRPr="00F038AB">
      <w:rPr>
        <w:rFonts w:asciiTheme="majorBidi" w:hAnsiTheme="majorBidi" w:cstheme="majorBidi"/>
        <w:b/>
        <w:sz w:val="24"/>
        <w:szCs w:val="24"/>
        <w:lang w:val="id-ID"/>
      </w:rPr>
      <w:t>FAKULTAS SAINS DAN TEKNOLOGI</w:t>
    </w:r>
  </w:p>
  <w:p w:rsidR="00D57733" w:rsidRPr="00F038AB" w:rsidRDefault="00D57733" w:rsidP="00D41D0C">
    <w:pPr>
      <w:pStyle w:val="TidakAdaSpasi"/>
      <w:jc w:val="center"/>
      <w:rPr>
        <w:rFonts w:asciiTheme="majorBidi" w:hAnsiTheme="majorBidi" w:cstheme="majorBidi"/>
        <w:b/>
        <w:sz w:val="24"/>
        <w:szCs w:val="24"/>
        <w:lang w:val="id-ID"/>
      </w:rPr>
    </w:pPr>
    <w:r w:rsidRPr="00F038AB">
      <w:rPr>
        <w:rFonts w:asciiTheme="majorBidi" w:hAnsiTheme="majorBidi" w:cstheme="majorBidi"/>
        <w:b/>
        <w:sz w:val="24"/>
        <w:szCs w:val="24"/>
        <w:lang w:val="id-ID"/>
      </w:rPr>
      <w:t>U</w:t>
    </w:r>
    <w:r w:rsidRPr="00694374">
      <w:rPr>
        <w:rFonts w:asciiTheme="majorBidi" w:hAnsiTheme="majorBidi" w:cstheme="majorBidi"/>
        <w:b/>
        <w:sz w:val="24"/>
        <w:szCs w:val="24"/>
        <w:lang w:val="id-ID"/>
      </w:rPr>
      <w:t>IN</w:t>
    </w:r>
    <w:r w:rsidRPr="00F038AB">
      <w:rPr>
        <w:rFonts w:asciiTheme="majorBidi" w:hAnsiTheme="majorBidi" w:cstheme="majorBidi"/>
        <w:b/>
        <w:sz w:val="24"/>
        <w:szCs w:val="24"/>
        <w:lang w:val="id-ID"/>
      </w:rPr>
      <w:t xml:space="preserve"> SYARIF HIDAYATULLAH JAKARTA</w:t>
    </w:r>
  </w:p>
  <w:p w:rsidR="00D57733" w:rsidRPr="00694374" w:rsidRDefault="00D57733" w:rsidP="00D41D0C">
    <w:pPr>
      <w:pStyle w:val="TidakAdaSpasi"/>
      <w:jc w:val="center"/>
      <w:rPr>
        <w:rFonts w:asciiTheme="majorBidi" w:hAnsiTheme="majorBidi" w:cstheme="majorBidi"/>
        <w:b/>
        <w:sz w:val="24"/>
        <w:szCs w:val="24"/>
        <w:lang w:val="id-ID"/>
      </w:rPr>
    </w:pPr>
    <w:r>
      <w:rPr>
        <w:rFonts w:asciiTheme="majorBidi" w:hAnsiTheme="majorBidi" w:cstheme="majorBidi"/>
        <w:b/>
        <w:sz w:val="24"/>
        <w:szCs w:val="24"/>
      </w:rPr>
      <w:t>J</w:t>
    </w:r>
    <w:r>
      <w:rPr>
        <w:rFonts w:asciiTheme="majorBidi" w:hAnsiTheme="majorBidi" w:cstheme="majorBidi"/>
        <w:b/>
        <w:sz w:val="24"/>
        <w:szCs w:val="24"/>
        <w:lang w:val="id-ID"/>
      </w:rPr>
      <w:t>alan</w:t>
    </w:r>
    <w:r w:rsidRPr="00694374">
      <w:rPr>
        <w:rFonts w:asciiTheme="majorBidi" w:hAnsiTheme="majorBidi" w:cstheme="majorBidi"/>
        <w:b/>
        <w:sz w:val="24"/>
        <w:szCs w:val="24"/>
      </w:rPr>
      <w:t>Ir</w:t>
    </w:r>
    <w:r w:rsidRPr="00694374">
      <w:rPr>
        <w:rFonts w:asciiTheme="majorBidi" w:hAnsiTheme="majorBidi" w:cstheme="majorBidi"/>
        <w:b/>
        <w:sz w:val="24"/>
        <w:szCs w:val="24"/>
        <w:lang w:val="id-ID"/>
      </w:rPr>
      <w:t xml:space="preserve">. </w:t>
    </w:r>
    <w:r w:rsidRPr="00694374">
      <w:rPr>
        <w:rFonts w:asciiTheme="majorBidi" w:hAnsiTheme="majorBidi" w:cstheme="majorBidi"/>
        <w:b/>
        <w:sz w:val="24"/>
        <w:szCs w:val="24"/>
      </w:rPr>
      <w:t>Juanda N</w:t>
    </w:r>
    <w:r w:rsidRPr="00694374">
      <w:rPr>
        <w:rFonts w:asciiTheme="majorBidi" w:hAnsiTheme="majorBidi" w:cstheme="majorBidi"/>
        <w:b/>
        <w:sz w:val="24"/>
        <w:szCs w:val="24"/>
        <w:lang w:val="id-ID"/>
      </w:rPr>
      <w:t xml:space="preserve">omor </w:t>
    </w:r>
    <w:r w:rsidRPr="00694374">
      <w:rPr>
        <w:rFonts w:asciiTheme="majorBidi" w:hAnsiTheme="majorBidi" w:cstheme="majorBidi"/>
        <w:b/>
        <w:sz w:val="24"/>
        <w:szCs w:val="24"/>
      </w:rPr>
      <w:t>95</w:t>
    </w:r>
    <w:r w:rsidRPr="00694374">
      <w:rPr>
        <w:rFonts w:asciiTheme="majorBidi" w:hAnsiTheme="majorBidi" w:cstheme="majorBidi"/>
        <w:b/>
        <w:sz w:val="24"/>
        <w:szCs w:val="24"/>
        <w:lang w:val="id-ID"/>
      </w:rPr>
      <w:t>,</w:t>
    </w:r>
    <w:r w:rsidRPr="00694374">
      <w:rPr>
        <w:rFonts w:asciiTheme="majorBidi" w:hAnsiTheme="majorBidi" w:cstheme="majorBidi"/>
        <w:b/>
        <w:sz w:val="24"/>
        <w:szCs w:val="24"/>
      </w:rPr>
      <w:t>Ciputat</w:t>
    </w:r>
    <w:r w:rsidRPr="00694374">
      <w:rPr>
        <w:rFonts w:asciiTheme="majorBidi" w:hAnsiTheme="majorBidi" w:cstheme="majorBidi"/>
        <w:b/>
        <w:sz w:val="24"/>
        <w:szCs w:val="24"/>
        <w:lang w:val="id-ID"/>
      </w:rPr>
      <w:t>,</w:t>
    </w:r>
    <w:r w:rsidRPr="00694374">
      <w:rPr>
        <w:rFonts w:asciiTheme="majorBidi" w:hAnsiTheme="majorBidi" w:cstheme="majorBidi"/>
        <w:b/>
        <w:sz w:val="24"/>
        <w:szCs w:val="24"/>
      </w:rPr>
      <w:t xml:space="preserve"> Tangerang</w:t>
    </w:r>
    <w:r w:rsidRPr="00694374">
      <w:rPr>
        <w:rFonts w:asciiTheme="majorBidi" w:hAnsiTheme="majorBidi" w:cstheme="majorBidi"/>
        <w:b/>
        <w:sz w:val="24"/>
        <w:szCs w:val="24"/>
        <w:lang w:val="id-ID"/>
      </w:rPr>
      <w:t xml:space="preserve"> Selatan</w:t>
    </w:r>
    <w:r w:rsidRPr="00694374">
      <w:rPr>
        <w:rFonts w:asciiTheme="majorBidi" w:hAnsiTheme="majorBidi" w:cstheme="majorBidi"/>
        <w:b/>
        <w:sz w:val="24"/>
        <w:szCs w:val="24"/>
      </w:rPr>
      <w:t>, Banten</w:t>
    </w:r>
    <w:r w:rsidRPr="00694374">
      <w:rPr>
        <w:rFonts w:asciiTheme="majorBidi" w:hAnsiTheme="majorBidi" w:cstheme="majorBidi"/>
        <w:b/>
        <w:sz w:val="24"/>
        <w:szCs w:val="24"/>
        <w:lang w:val="id-ID"/>
      </w:rPr>
      <w:t>,</w:t>
    </w:r>
    <w:r w:rsidRPr="00694374">
      <w:rPr>
        <w:rFonts w:asciiTheme="majorBidi" w:hAnsiTheme="majorBidi" w:cstheme="majorBidi"/>
        <w:b/>
        <w:sz w:val="24"/>
        <w:szCs w:val="24"/>
      </w:rPr>
      <w:t>15412</w:t>
    </w:r>
  </w:p>
  <w:p w:rsidR="00D57733" w:rsidRPr="00BB7840" w:rsidRDefault="00D57733" w:rsidP="00BB7840">
    <w:r>
      <w:rPr>
        <w:noProof/>
        <w:lang w:eastAsia="id-ID"/>
      </w:rPr>
      <w:drawing>
        <wp:anchor distT="0" distB="0" distL="114300" distR="114300" simplePos="0" relativeHeight="251653120" behindDoc="0" locked="0" layoutInCell="1" allowOverlap="1">
          <wp:simplePos x="0" y="0"/>
          <wp:positionH relativeFrom="column">
            <wp:posOffset>-474345</wp:posOffset>
          </wp:positionH>
          <wp:positionV relativeFrom="paragraph">
            <wp:posOffset>129540</wp:posOffset>
          </wp:positionV>
          <wp:extent cx="174625" cy="124460"/>
          <wp:effectExtent l="0" t="0" r="0" b="889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5">
                            <a14:imgEffect>
                              <a14:colorTemperature colorTemp="11200"/>
                            </a14:imgEffect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" cy="124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A5848"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column">
                <wp:posOffset>-702310</wp:posOffset>
              </wp:positionH>
              <wp:positionV relativeFrom="paragraph">
                <wp:posOffset>48260</wp:posOffset>
              </wp:positionV>
              <wp:extent cx="2762250" cy="262890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2250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D57733" w:rsidRPr="00A925E8" w:rsidRDefault="00D57733" w:rsidP="00D41D0C">
                          <w:pPr>
                            <w:jc w:val="center"/>
                            <w:rPr>
                              <w:b/>
                              <w:noProof/>
                              <w:color w:val="EEECE1" w:themeColor="background2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parsialhimatika.uinjkt</w:t>
                          </w:r>
                          <w:r w:rsidRPr="008C39DF">
                            <w:rPr>
                              <w:rFonts w:ascii="Times New Roman" w:hAnsi="Times New Roman" w:cs="Times New Roman"/>
                            </w:rPr>
                            <w:t xml:space="preserve">@gmail.com           </w:t>
                          </w:r>
                        </w:p>
                        <w:p w:rsidR="00D57733" w:rsidRPr="00A925E8" w:rsidRDefault="00D57733" w:rsidP="00D41D0C">
                          <w:pPr>
                            <w:jc w:val="center"/>
                            <w:rPr>
                              <w:b/>
                              <w:noProof/>
                              <w:color w:val="EEECE1" w:themeColor="background2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55.3pt;margin-top:3.8pt;width:217.5pt;height:20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" filled="f" stroked="f">
              <v:path arrowok="t"/>
              <v:textbox>
                <w:txbxContent>
                  <w:p w:rsidR="00D57733" w:rsidRPr="00A925E8" w:rsidRDefault="00D57733" w:rsidP="00D41D0C">
                    <w:pPr>
                      <w:jc w:val="center"/>
                      <w:rPr>
                        <w:b/>
                        <w:noProof/>
                        <w:color w:val="EEECE1" w:themeColor="background2"/>
                        <w:sz w:val="72"/>
                        <w:szCs w:val="72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parsialhimatika.uinjkt</w:t>
                    </w:r>
                    <w:r w:rsidRPr="008C39DF">
                      <w:rPr>
                        <w:rFonts w:ascii="Times New Roman" w:hAnsi="Times New Roman" w:cs="Times New Roman"/>
                      </w:rPr>
                      <w:t xml:space="preserve">@gmail.com           </w:t>
                    </w:r>
                  </w:p>
                  <w:p w:rsidR="00D57733" w:rsidRPr="00A925E8" w:rsidRDefault="00D57733" w:rsidP="00D41D0C">
                    <w:pPr>
                      <w:jc w:val="center"/>
                      <w:rPr>
                        <w:b/>
                        <w:noProof/>
                        <w:color w:val="EEECE1" w:themeColor="background2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Pr="008C39DF">
      <w:rPr>
        <w:noProof/>
        <w:lang w:eastAsia="id-ID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column">
            <wp:posOffset>1978062</wp:posOffset>
          </wp:positionH>
          <wp:positionV relativeFrom="paragraph">
            <wp:posOffset>110490</wp:posOffset>
          </wp:positionV>
          <wp:extent cx="172085" cy="172085"/>
          <wp:effectExtent l="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named-2.png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85" cy="172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5848"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column">
                <wp:posOffset>1837055</wp:posOffset>
              </wp:positionH>
              <wp:positionV relativeFrom="paragraph">
                <wp:posOffset>60960</wp:posOffset>
              </wp:positionV>
              <wp:extent cx="2896870" cy="306705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687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D57733" w:rsidRPr="00A925E8" w:rsidRDefault="00D57733" w:rsidP="00D41D0C">
                          <w:pPr>
                            <w:jc w:val="center"/>
                            <w:rPr>
                              <w:b/>
                              <w:noProof/>
                              <w:color w:val="EEECE1" w:themeColor="background2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+62 896-1080-4184/+62 838-9955-1720  </w:t>
                          </w:r>
                        </w:p>
                        <w:p w:rsidR="00D57733" w:rsidRPr="00A925E8" w:rsidRDefault="00D57733" w:rsidP="00D41D0C">
                          <w:pPr>
                            <w:jc w:val="center"/>
                            <w:rPr>
                              <w:b/>
                              <w:noProof/>
                              <w:color w:val="EEECE1" w:themeColor="background2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4" o:spid="_x0000_s1027" type="#_x0000_t202" style="position:absolute;margin-left:144.65pt;margin-top:4.8pt;width:228.1pt;height:2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" filled="f" stroked="f">
              <v:path arrowok="t"/>
              <v:textbox>
                <w:txbxContent>
                  <w:p w:rsidR="00D57733" w:rsidRPr="00A925E8" w:rsidRDefault="00D57733" w:rsidP="00D41D0C">
                    <w:pPr>
                      <w:jc w:val="center"/>
                      <w:rPr>
                        <w:b/>
                        <w:noProof/>
                        <w:color w:val="EEECE1" w:themeColor="background2"/>
                        <w:sz w:val="72"/>
                        <w:szCs w:val="72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+62 896-1080-4184/+62 838-9955-1720  </w:t>
                    </w:r>
                  </w:p>
                  <w:p w:rsidR="00D57733" w:rsidRPr="00A925E8" w:rsidRDefault="00D57733" w:rsidP="00D41D0C">
                    <w:pPr>
                      <w:jc w:val="center"/>
                      <w:rPr>
                        <w:b/>
                        <w:noProof/>
                        <w:color w:val="EEECE1" w:themeColor="background2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Pr="008C39DF">
      <w:rPr>
        <w:noProof/>
        <w:lang w:eastAsia="id-ID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4773295</wp:posOffset>
          </wp:positionH>
          <wp:positionV relativeFrom="paragraph">
            <wp:posOffset>95213</wp:posOffset>
          </wp:positionV>
          <wp:extent cx="179705" cy="179705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named-3.png"/>
                  <pic:cNvPicPr/>
                </pic:nvPicPr>
                <pic:blipFill>
                  <a:blip r:embed="rId7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8">
                            <a14:imgEffect>
                              <a14:colorTemperature colorTemp="11200"/>
                            </a14:imgEffect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5848"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4714240</wp:posOffset>
              </wp:positionH>
              <wp:positionV relativeFrom="paragraph">
                <wp:posOffset>55245</wp:posOffset>
              </wp:positionV>
              <wp:extent cx="1828800" cy="306705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D57733" w:rsidRPr="00A925E8" w:rsidRDefault="00D57733" w:rsidP="00D41D0C">
                          <w:pPr>
                            <w:jc w:val="center"/>
                            <w:rPr>
                              <w:b/>
                              <w:noProof/>
                              <w:color w:val="EEECE1" w:themeColor="background2"/>
                              <w:sz w:val="72"/>
                              <w:szCs w:val="72"/>
                            </w:rPr>
                          </w:pPr>
                          <w:r w:rsidRPr="008C39DF">
                            <w:rPr>
                              <w:rFonts w:ascii="Times New Roman" w:hAnsi="Times New Roman" w:cs="Times New Roman"/>
                            </w:rPr>
                            <w:t>himatikauinjakarta.or.id</w:t>
                          </w:r>
                        </w:p>
                        <w:p w:rsidR="00D57733" w:rsidRPr="00A925E8" w:rsidRDefault="00D57733" w:rsidP="00D41D0C">
                          <w:pPr>
                            <w:jc w:val="center"/>
                            <w:rPr>
                              <w:b/>
                              <w:noProof/>
                              <w:color w:val="EEECE1" w:themeColor="background2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5" o:spid="_x0000_s1028" type="#_x0000_t202" style="position:absolute;margin-left:371.2pt;margin-top:4.35pt;width:2in;height:2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" filled="f" stroked="f">
              <v:path arrowok="t"/>
              <v:textbox>
                <w:txbxContent>
                  <w:p w:rsidR="00D57733" w:rsidRPr="00A925E8" w:rsidRDefault="00D57733" w:rsidP="00D41D0C">
                    <w:pPr>
                      <w:jc w:val="center"/>
                      <w:rPr>
                        <w:b/>
                        <w:noProof/>
                        <w:color w:val="EEECE1" w:themeColor="background2"/>
                        <w:sz w:val="72"/>
                        <w:szCs w:val="72"/>
                      </w:rPr>
                    </w:pPr>
                    <w:r w:rsidRPr="008C39DF">
                      <w:rPr>
                        <w:rFonts w:ascii="Times New Roman" w:hAnsi="Times New Roman" w:cs="Times New Roman"/>
                      </w:rPr>
                      <w:t>himatikauinjakarta.or.id</w:t>
                    </w:r>
                  </w:p>
                  <w:p w:rsidR="00D57733" w:rsidRPr="00A925E8" w:rsidRDefault="00D57733" w:rsidP="00D41D0C">
                    <w:pPr>
                      <w:jc w:val="center"/>
                      <w:rPr>
                        <w:b/>
                        <w:noProof/>
                        <w:color w:val="EEECE1" w:themeColor="background2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4A5848"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column">
                <wp:posOffset>-955040</wp:posOffset>
              </wp:positionH>
              <wp:positionV relativeFrom="paragraph">
                <wp:posOffset>81280</wp:posOffset>
              </wp:positionV>
              <wp:extent cx="7854950" cy="215900"/>
              <wp:effectExtent l="0" t="0" r="0" b="0"/>
              <wp:wrapNone/>
              <wp:docPr id="1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854950" cy="215900"/>
                      </a:xfrm>
                      <a:prstGeom prst="rect">
                        <a:avLst/>
                      </a:prstGeom>
                      <a:solidFill>
                        <a:srgbClr val="8AC7E6"/>
                      </a:solidFill>
                      <a:ln w="6350">
                        <a:solidFill>
                          <a:srgbClr val="8AC7E6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7733" w:rsidRPr="00A925E8" w:rsidRDefault="00D57733" w:rsidP="00D41D0C">
                          <w:pPr>
                            <w:pStyle w:val="DaftarParagraf"/>
                            <w:spacing w:after="0" w:line="240" w:lineRule="auto"/>
                            <w:ind w:right="-64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3" o:spid="_x0000_s1029" type="#_x0000_t202" style="position:absolute;margin-left:-75.2pt;margin-top:6.4pt;width:618.5pt;height: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" fillcolor="#8ac7e6" strokecolor="#8ac7e6" strokeweight=".5pt">
              <v:path arrowok="t"/>
              <v:textbox>
                <w:txbxContent>
                  <w:p w:rsidR="00D57733" w:rsidRPr="00A925E8" w:rsidRDefault="00D57733" w:rsidP="00D41D0C">
                    <w:pPr>
                      <w:pStyle w:val="DaftarParagraf"/>
                      <w:spacing w:after="0" w:line="240" w:lineRule="auto"/>
                      <w:ind w:right="-64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733" w:rsidRDefault="0078556D">
    <w:pPr>
      <w:pStyle w:val="Header"/>
    </w:pPr>
    <w:r>
      <w:rPr>
        <w:noProof/>
        <w:lang w:eastAsia="id-ID"/>
      </w:rPr>
      <w:pict w14:anchorId="4AC318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5819421" o:spid="_x0000_s1025" type="#_x0000_t75" style="position:absolute;margin-left:0;margin-top:0;width:480.05pt;height:480.05pt;z-index:-251658240;mso-position-horizontal:center;mso-position-horizontal-relative:margin;mso-position-vertical:center;mso-position-vertical-relative:margin" o:allowincell="f">
          <v:imagedata r:id="rId1" o:title="parsi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hybridMultilevel"/>
    <w:tmpl w:val="00000000"/>
    <w:lvl w:ilvl="0" w:tplc="114853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11BE190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421EE6A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6B2C0D2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C884240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CB6C6B4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8A83B8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5BAFAC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415000A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E74C462"/>
    <w:lvl w:ilvl="0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/>
      </w:rPr>
    </w:lvl>
    <w:lvl w:ilvl="3">
      <w:start w:val="9"/>
      <w:numFmt w:val="bullet"/>
      <w:lvlText w:val="-"/>
      <w:lvlJc w:val="left"/>
      <w:pPr>
        <w:ind w:left="1494" w:hanging="360"/>
      </w:pPr>
      <w:rPr>
        <w:rFonts w:ascii="Calibri" w:eastAsia="Times New Roman" w:hAnsi="Calibri" w:cs="Calibri"/>
      </w:r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000003"/>
    <w:multiLevelType w:val="hybridMultilevel"/>
    <w:tmpl w:val="00000000"/>
    <w:lvl w:ilvl="0" w:tplc="2F62286E">
      <w:start w:val="1"/>
      <w:numFmt w:val="decimal"/>
      <w:lvlText w:val="%1."/>
      <w:lvlJc w:val="left"/>
      <w:pPr>
        <w:ind w:left="644" w:hanging="360"/>
      </w:pPr>
    </w:lvl>
    <w:lvl w:ilvl="1" w:tplc="65781E9C">
      <w:start w:val="1"/>
      <w:numFmt w:val="lowerLetter"/>
      <w:lvlText w:val="%2."/>
      <w:lvlJc w:val="left"/>
      <w:pPr>
        <w:ind w:left="1364" w:hanging="360"/>
      </w:pPr>
    </w:lvl>
    <w:lvl w:ilvl="2" w:tplc="A3E63718">
      <w:start w:val="1"/>
      <w:numFmt w:val="lowerRoman"/>
      <w:lvlText w:val="%3."/>
      <w:lvlJc w:val="right"/>
      <w:pPr>
        <w:ind w:left="2084" w:hanging="180"/>
      </w:pPr>
    </w:lvl>
    <w:lvl w:ilvl="3" w:tplc="F7C033AA">
      <w:start w:val="1"/>
      <w:numFmt w:val="decimal"/>
      <w:lvlText w:val="%4."/>
      <w:lvlJc w:val="left"/>
      <w:pPr>
        <w:ind w:left="2804" w:hanging="360"/>
      </w:pPr>
    </w:lvl>
    <w:lvl w:ilvl="4" w:tplc="87B0DDEC">
      <w:start w:val="1"/>
      <w:numFmt w:val="lowerLetter"/>
      <w:lvlText w:val="%5."/>
      <w:lvlJc w:val="left"/>
      <w:pPr>
        <w:ind w:left="3524" w:hanging="360"/>
      </w:pPr>
    </w:lvl>
    <w:lvl w:ilvl="5" w:tplc="30E403FC">
      <w:start w:val="1"/>
      <w:numFmt w:val="lowerRoman"/>
      <w:lvlText w:val="%6."/>
      <w:lvlJc w:val="right"/>
      <w:pPr>
        <w:ind w:left="4244" w:hanging="180"/>
      </w:pPr>
    </w:lvl>
    <w:lvl w:ilvl="6" w:tplc="225EF978">
      <w:start w:val="1"/>
      <w:numFmt w:val="decimal"/>
      <w:lvlText w:val="%7."/>
      <w:lvlJc w:val="left"/>
      <w:pPr>
        <w:ind w:left="4964" w:hanging="360"/>
      </w:pPr>
    </w:lvl>
    <w:lvl w:ilvl="7" w:tplc="F7E247F8">
      <w:start w:val="1"/>
      <w:numFmt w:val="lowerLetter"/>
      <w:lvlText w:val="%8."/>
      <w:lvlJc w:val="left"/>
      <w:pPr>
        <w:ind w:left="5684" w:hanging="360"/>
      </w:pPr>
    </w:lvl>
    <w:lvl w:ilvl="8" w:tplc="59767DFE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7CD05A9"/>
    <w:multiLevelType w:val="hybridMultilevel"/>
    <w:tmpl w:val="96C69F96"/>
    <w:lvl w:ilvl="0" w:tplc="2F62286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C26CA6"/>
    <w:multiLevelType w:val="hybridMultilevel"/>
    <w:tmpl w:val="B3A43E3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1F75B7F"/>
    <w:multiLevelType w:val="hybridMultilevel"/>
    <w:tmpl w:val="76446B7A"/>
    <w:lvl w:ilvl="0" w:tplc="1624CE6A">
      <w:start w:val="1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14EC5E29"/>
    <w:multiLevelType w:val="hybridMultilevel"/>
    <w:tmpl w:val="D2861662"/>
    <w:lvl w:ilvl="0" w:tplc="2F62286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9474E"/>
    <w:multiLevelType w:val="multilevel"/>
    <w:tmpl w:val="36F25FF2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2" w15:restartNumberingAfterBreak="0">
    <w:nsid w:val="19447432"/>
    <w:multiLevelType w:val="hybridMultilevel"/>
    <w:tmpl w:val="F3D609D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493B96"/>
    <w:multiLevelType w:val="hybridMultilevel"/>
    <w:tmpl w:val="D464BA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F05761"/>
    <w:multiLevelType w:val="hybridMultilevel"/>
    <w:tmpl w:val="43544BC6"/>
    <w:lvl w:ilvl="0" w:tplc="2F62286E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37582"/>
    <w:multiLevelType w:val="hybridMultilevel"/>
    <w:tmpl w:val="43EAE516"/>
    <w:lvl w:ilvl="0" w:tplc="2F62286E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82C8A"/>
    <w:multiLevelType w:val="hybridMultilevel"/>
    <w:tmpl w:val="685AAF04"/>
    <w:lvl w:ilvl="0" w:tplc="2F62286E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0E3022"/>
    <w:multiLevelType w:val="hybridMultilevel"/>
    <w:tmpl w:val="3AAC6924"/>
    <w:lvl w:ilvl="0" w:tplc="30BCEA0A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68C016C"/>
    <w:multiLevelType w:val="hybridMultilevel"/>
    <w:tmpl w:val="F7365ADE"/>
    <w:lvl w:ilvl="0" w:tplc="4E128DBC">
      <w:start w:val="15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9" w15:restartNumberingAfterBreak="0">
    <w:nsid w:val="6EAC0B29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3"/>
  </w:num>
  <w:num w:numId="5">
    <w:abstractNumId w:val="6"/>
  </w:num>
  <w:num w:numId="6">
    <w:abstractNumId w:val="19"/>
  </w:num>
  <w:num w:numId="7">
    <w:abstractNumId w:val="1"/>
  </w:num>
  <w:num w:numId="8">
    <w:abstractNumId w:val="2"/>
  </w:num>
  <w:num w:numId="9">
    <w:abstractNumId w:val="5"/>
  </w:num>
  <w:num w:numId="10">
    <w:abstractNumId w:val="4"/>
  </w:num>
  <w:num w:numId="11">
    <w:abstractNumId w:val="11"/>
  </w:num>
  <w:num w:numId="12">
    <w:abstractNumId w:val="8"/>
  </w:num>
  <w:num w:numId="13">
    <w:abstractNumId w:val="9"/>
  </w:num>
  <w:num w:numId="14">
    <w:abstractNumId w:val="17"/>
  </w:num>
  <w:num w:numId="15">
    <w:abstractNumId w:val="10"/>
  </w:num>
  <w:num w:numId="16">
    <w:abstractNumId w:val="16"/>
  </w:num>
  <w:num w:numId="17">
    <w:abstractNumId w:val="14"/>
  </w:num>
  <w:num w:numId="18">
    <w:abstractNumId w:val="15"/>
  </w:num>
  <w:num w:numId="19">
    <w:abstractNumId w:val="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FA"/>
    <w:rsid w:val="00095293"/>
    <w:rsid w:val="000A49C9"/>
    <w:rsid w:val="001A6EB1"/>
    <w:rsid w:val="00207A58"/>
    <w:rsid w:val="00255260"/>
    <w:rsid w:val="00310754"/>
    <w:rsid w:val="00322814"/>
    <w:rsid w:val="00346D02"/>
    <w:rsid w:val="003C0589"/>
    <w:rsid w:val="003F3D6E"/>
    <w:rsid w:val="0048448C"/>
    <w:rsid w:val="004A5848"/>
    <w:rsid w:val="004B3F16"/>
    <w:rsid w:val="004C0A17"/>
    <w:rsid w:val="004E3D30"/>
    <w:rsid w:val="004E71D5"/>
    <w:rsid w:val="00521D96"/>
    <w:rsid w:val="005333B4"/>
    <w:rsid w:val="005E52E3"/>
    <w:rsid w:val="00642F89"/>
    <w:rsid w:val="0066434A"/>
    <w:rsid w:val="006B4F2C"/>
    <w:rsid w:val="0070423A"/>
    <w:rsid w:val="007432AD"/>
    <w:rsid w:val="0078556D"/>
    <w:rsid w:val="007A2FEB"/>
    <w:rsid w:val="007A3E8A"/>
    <w:rsid w:val="007E40EB"/>
    <w:rsid w:val="00806DFD"/>
    <w:rsid w:val="008230FF"/>
    <w:rsid w:val="00882B04"/>
    <w:rsid w:val="00950923"/>
    <w:rsid w:val="00963049"/>
    <w:rsid w:val="00A064FA"/>
    <w:rsid w:val="00A77570"/>
    <w:rsid w:val="00A80640"/>
    <w:rsid w:val="00B32E2D"/>
    <w:rsid w:val="00B35EBD"/>
    <w:rsid w:val="00B63A37"/>
    <w:rsid w:val="00BB7840"/>
    <w:rsid w:val="00C1082E"/>
    <w:rsid w:val="00C3064E"/>
    <w:rsid w:val="00C54244"/>
    <w:rsid w:val="00C62D13"/>
    <w:rsid w:val="00D25B30"/>
    <w:rsid w:val="00D41D0C"/>
    <w:rsid w:val="00D522D2"/>
    <w:rsid w:val="00D57733"/>
    <w:rsid w:val="00D97FDA"/>
    <w:rsid w:val="00DF1EF2"/>
    <w:rsid w:val="00EA1F21"/>
    <w:rsid w:val="00F10814"/>
    <w:rsid w:val="00F35B97"/>
    <w:rsid w:val="00FA0C31"/>
    <w:rsid w:val="00FA16C5"/>
    <w:rsid w:val="00FB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0E84FB"/>
  <w15:docId w15:val="{2765C745-76E2-4505-8119-CE60C9FB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50923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A064FA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KAR">
    <w:name w:val="Header KAR"/>
    <w:basedOn w:val="FontParagrafDefault"/>
    <w:link w:val="Header"/>
    <w:uiPriority w:val="99"/>
    <w:rsid w:val="00A064FA"/>
    <w:rPr>
      <w:rFonts w:eastAsiaTheme="minorHAnsi"/>
      <w:lang w:eastAsia="en-US"/>
    </w:rPr>
  </w:style>
  <w:style w:type="paragraph" w:styleId="Footer">
    <w:name w:val="footer"/>
    <w:basedOn w:val="Normal"/>
    <w:link w:val="FooterKAR"/>
    <w:uiPriority w:val="99"/>
    <w:unhideWhenUsed/>
    <w:rsid w:val="00A064FA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KAR">
    <w:name w:val="Footer KAR"/>
    <w:basedOn w:val="FontParagrafDefault"/>
    <w:link w:val="Footer"/>
    <w:uiPriority w:val="99"/>
    <w:rsid w:val="00A064FA"/>
    <w:rPr>
      <w:rFonts w:eastAsiaTheme="minorHAnsi"/>
      <w:lang w:eastAsia="en-US"/>
    </w:rPr>
  </w:style>
  <w:style w:type="paragraph" w:styleId="TidakAdaSpasi">
    <w:name w:val="No Spacing"/>
    <w:uiPriority w:val="1"/>
    <w:qFormat/>
    <w:rsid w:val="00A064FA"/>
    <w:pPr>
      <w:spacing w:after="0" w:line="240" w:lineRule="auto"/>
    </w:pPr>
    <w:rPr>
      <w:rFonts w:ascii="Calibri" w:eastAsia="Times New Roman" w:hAnsi="Calibri" w:cs="Times New Roman"/>
      <w:lang w:val="en-US" w:eastAsia="en-US"/>
    </w:rPr>
  </w:style>
  <w:style w:type="paragraph" w:styleId="DaftarParagraf">
    <w:name w:val="List Paragraph"/>
    <w:basedOn w:val="Normal"/>
    <w:qFormat/>
    <w:rsid w:val="00A064FA"/>
    <w:pPr>
      <w:ind w:left="720"/>
      <w:contextualSpacing/>
    </w:pPr>
    <w:rPr>
      <w:rFonts w:eastAsiaTheme="minorHAnsi"/>
      <w:lang w:eastAsia="en-US"/>
    </w:rPr>
  </w:style>
  <w:style w:type="table" w:styleId="KisiTabel">
    <w:name w:val="Table Grid"/>
    <w:basedOn w:val="TabelNormal"/>
    <w:uiPriority w:val="39"/>
    <w:rsid w:val="00BB7840"/>
    <w:pPr>
      <w:spacing w:after="0" w:line="240" w:lineRule="auto"/>
    </w:pPr>
    <w:rPr>
      <w:rFonts w:ascii="Calibri" w:eastAsia="Calibri" w:hAnsi="Calibri" w:cs="Times New Roman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uiPriority w:val="39"/>
    <w:rsid w:val="006B4F2C"/>
    <w:pPr>
      <w:spacing w:after="100"/>
      <w:ind w:left="220"/>
    </w:pPr>
    <w:rPr>
      <w:rFonts w:ascii="Calibri" w:eastAsia="Calibri" w:hAnsi="Calibri" w:cs="Times New Roman"/>
      <w:lang w:eastAsia="id-ID"/>
    </w:rPr>
  </w:style>
  <w:style w:type="character" w:styleId="Hyperlink">
    <w:name w:val="Hyperlink"/>
    <w:basedOn w:val="FontParagrafDefault"/>
    <w:uiPriority w:val="99"/>
    <w:unhideWhenUsed/>
    <w:rsid w:val="006B4F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3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 /><Relationship Id="rId2" Type="http://schemas.openxmlformats.org/officeDocument/2006/relationships/image" Target="media/image9.png" /><Relationship Id="rId1" Type="http://schemas.openxmlformats.org/officeDocument/2006/relationships/image" Target="media/image8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header2.xml.rels><?xml version="1.0" encoding="UTF-8" standalone="yes"?>
<Relationships xmlns="http://schemas.openxmlformats.org/package/2006/relationships"><Relationship Id="rId8" Type="http://schemas.microsoft.com/office/2007/relationships/hdphoto" Target="media/hdphoto2.wdp" /><Relationship Id="rId3" Type="http://schemas.openxmlformats.org/officeDocument/2006/relationships/image" Target="media/image2.png" /><Relationship Id="rId7" Type="http://schemas.openxmlformats.org/officeDocument/2006/relationships/image" Target="media/image7.png" /><Relationship Id="rId2" Type="http://schemas.openxmlformats.org/officeDocument/2006/relationships/image" Target="media/image4.jpeg" /><Relationship Id="rId1" Type="http://schemas.openxmlformats.org/officeDocument/2006/relationships/image" Target="media/image3.png" /><Relationship Id="rId6" Type="http://schemas.openxmlformats.org/officeDocument/2006/relationships/image" Target="media/image6.png" /><Relationship Id="rId5" Type="http://schemas.microsoft.com/office/2007/relationships/hdphoto" Target="media/hdphoto1.wdp" /><Relationship Id="rId4" Type="http://schemas.openxmlformats.org/officeDocument/2006/relationships/image" Target="media/image5.pn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Annisa Putri</dc:creator>
  <cp:lastModifiedBy>encihmuhtar22@gmail.com</cp:lastModifiedBy>
  <cp:revision>16</cp:revision>
  <cp:lastPrinted>2017-09-25T09:11:00Z</cp:lastPrinted>
  <dcterms:created xsi:type="dcterms:W3CDTF">2017-12-08T10:58:00Z</dcterms:created>
  <dcterms:modified xsi:type="dcterms:W3CDTF">2017-12-09T11:55:00Z</dcterms:modified>
</cp:coreProperties>
</file>