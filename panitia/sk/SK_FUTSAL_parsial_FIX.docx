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2C" w:rsidRPr="002E05A5" w:rsidRDefault="00FE0074" w:rsidP="006B4F2C">
      <w:pPr>
        <w:spacing w:after="0" w:line="240" w:lineRule="auto"/>
        <w:jc w:val="center"/>
        <w:rPr>
          <w:rFonts w:ascii="Times New Roman" w:eastAsia="BatangChe" w:hAnsi="Times New Roman" w:cs="Times New Roman"/>
          <w:b/>
          <w:sz w:val="28"/>
          <w:szCs w:val="28"/>
        </w:rPr>
      </w:pPr>
      <w:r w:rsidRPr="002E05A5">
        <w:rPr>
          <w:rFonts w:ascii="Times New Roman" w:eastAsia="BatangChe" w:hAnsi="Times New Roman" w:cs="Times New Roman"/>
          <w:b/>
          <w:sz w:val="28"/>
          <w:szCs w:val="28"/>
          <w:lang w:val="en-US"/>
        </w:rPr>
        <w:t xml:space="preserve">SYARAT DAN </w:t>
      </w:r>
      <w:r w:rsidR="006B4F2C" w:rsidRPr="002E05A5">
        <w:rPr>
          <w:rFonts w:ascii="Times New Roman" w:eastAsia="BatangChe" w:hAnsi="Times New Roman" w:cs="Times New Roman"/>
          <w:b/>
          <w:sz w:val="28"/>
          <w:szCs w:val="28"/>
        </w:rPr>
        <w:t>KETENTUAN PERLOMBAAN</w:t>
      </w:r>
    </w:p>
    <w:p w:rsidR="006B4F2C" w:rsidRPr="002E05A5" w:rsidRDefault="00FE0074" w:rsidP="006B4F2C">
      <w:pPr>
        <w:tabs>
          <w:tab w:val="center" w:pos="4513"/>
          <w:tab w:val="left" w:pos="5940"/>
        </w:tabs>
        <w:spacing w:after="0" w:line="240" w:lineRule="auto"/>
        <w:jc w:val="center"/>
        <w:rPr>
          <w:rFonts w:ascii="Times New Roman" w:hAnsi="Times New Roman" w:cs="Times New Roman"/>
          <w:b/>
          <w:sz w:val="28"/>
          <w:szCs w:val="28"/>
          <w:lang w:val="en-US"/>
        </w:rPr>
      </w:pPr>
      <w:r w:rsidRPr="002E05A5">
        <w:rPr>
          <w:rFonts w:ascii="Times New Roman" w:hAnsi="Times New Roman" w:cs="Times New Roman"/>
          <w:b/>
          <w:sz w:val="28"/>
          <w:szCs w:val="28"/>
          <w:lang w:val="en-US"/>
        </w:rPr>
        <w:t>FUTSAL</w:t>
      </w:r>
      <w:r w:rsidR="006B4F2C" w:rsidRPr="002E05A5">
        <w:rPr>
          <w:rFonts w:ascii="Times New Roman" w:hAnsi="Times New Roman" w:cs="Times New Roman"/>
          <w:b/>
          <w:sz w:val="28"/>
          <w:szCs w:val="28"/>
        </w:rPr>
        <w:t xml:space="preserve"> COMPETITION</w:t>
      </w:r>
    </w:p>
    <w:p w:rsidR="006B4F2C" w:rsidRPr="002E05A5" w:rsidRDefault="006B4F2C" w:rsidP="006B4F2C">
      <w:pPr>
        <w:jc w:val="center"/>
        <w:rPr>
          <w:rFonts w:ascii="Times New Roman" w:hAnsi="Times New Roman" w:cs="Times New Roman"/>
          <w:b/>
          <w:sz w:val="28"/>
          <w:szCs w:val="28"/>
          <w:lang w:val="en-US"/>
        </w:rPr>
      </w:pPr>
      <w:r w:rsidRPr="002E05A5">
        <w:rPr>
          <w:rFonts w:ascii="Times New Roman" w:hAnsi="Times New Roman" w:cs="Times New Roman"/>
          <w:b/>
          <w:sz w:val="28"/>
          <w:szCs w:val="28"/>
          <w:lang w:val="en-US"/>
        </w:rPr>
        <w:t xml:space="preserve">PARSIAL (Performance, Art, </w:t>
      </w:r>
      <w:proofErr w:type="spellStart"/>
      <w:r w:rsidRPr="002E05A5">
        <w:rPr>
          <w:rFonts w:ascii="Times New Roman" w:hAnsi="Times New Roman" w:cs="Times New Roman"/>
          <w:b/>
          <w:sz w:val="28"/>
          <w:szCs w:val="28"/>
          <w:lang w:val="en-US"/>
        </w:rPr>
        <w:t>Sportifity</w:t>
      </w:r>
      <w:proofErr w:type="spellEnd"/>
      <w:r w:rsidRPr="002E05A5">
        <w:rPr>
          <w:rFonts w:ascii="Times New Roman" w:hAnsi="Times New Roman" w:cs="Times New Roman"/>
          <w:b/>
          <w:sz w:val="28"/>
          <w:szCs w:val="28"/>
          <w:lang w:val="en-US"/>
        </w:rPr>
        <w:t>, Integrity, and Social)</w:t>
      </w:r>
    </w:p>
    <w:p w:rsidR="002B7B18" w:rsidRPr="002E05A5" w:rsidRDefault="002B7B18" w:rsidP="006B4F2C">
      <w:pPr>
        <w:spacing w:after="0"/>
        <w:rPr>
          <w:rFonts w:ascii="Times New Roman" w:hAnsi="Times New Roman" w:cs="Times New Roman"/>
          <w:b/>
          <w:lang w:val="en-US"/>
        </w:rPr>
      </w:pPr>
    </w:p>
    <w:p w:rsidR="00FE0074" w:rsidRPr="002E05A5" w:rsidRDefault="00FE0074" w:rsidP="002E05A5">
      <w:pPr>
        <w:pStyle w:val="Judul1"/>
        <w:tabs>
          <w:tab w:val="left" w:pos="820"/>
        </w:tabs>
        <w:spacing w:before="83"/>
        <w:ind w:firstLine="0"/>
        <w:rPr>
          <w:i w:val="0"/>
          <w:color w:val="000000" w:themeColor="text1"/>
          <w:sz w:val="24"/>
          <w:szCs w:val="24"/>
        </w:rPr>
      </w:pPr>
      <w:r w:rsidRPr="002E05A5">
        <w:rPr>
          <w:i w:val="0"/>
          <w:color w:val="000000" w:themeColor="text1"/>
          <w:sz w:val="24"/>
          <w:szCs w:val="24"/>
        </w:rPr>
        <w:t xml:space="preserve">SYARAT: </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Peserta turnamen adalah</w:t>
      </w:r>
      <w:r w:rsidR="00B659E0">
        <w:rPr>
          <w:rFonts w:ascii="Times New Roman" w:hAnsi="Times New Roman" w:cs="Times New Roman"/>
          <w:sz w:val="24"/>
        </w:rPr>
        <w:t xml:space="preserve"> </w:t>
      </w:r>
      <w:r w:rsidRPr="002E05A5">
        <w:rPr>
          <w:rFonts w:ascii="Times New Roman" w:hAnsi="Times New Roman" w:cs="Times New Roman"/>
          <w:sz w:val="24"/>
        </w:rPr>
        <w:t>Mahasiswa.</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Peserta turnamen adalah Mahasiswa aktif maksimal semester</w:t>
      </w:r>
      <w:r w:rsidR="00B659E0">
        <w:rPr>
          <w:rFonts w:ascii="Times New Roman" w:hAnsi="Times New Roman" w:cs="Times New Roman"/>
          <w:sz w:val="24"/>
        </w:rPr>
        <w:t xml:space="preserve"> </w:t>
      </w:r>
      <w:r w:rsidRPr="002E05A5">
        <w:rPr>
          <w:rFonts w:ascii="Times New Roman" w:hAnsi="Times New Roman" w:cs="Times New Roman"/>
          <w:sz w:val="24"/>
        </w:rPr>
        <w:t>8.</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b/>
          <w:sz w:val="24"/>
        </w:rPr>
      </w:pPr>
      <w:r w:rsidRPr="002E05A5">
        <w:rPr>
          <w:rFonts w:ascii="Times New Roman" w:hAnsi="Times New Roman" w:cs="Times New Roman"/>
          <w:sz w:val="24"/>
        </w:rPr>
        <w:t xml:space="preserve">Setiap tim </w:t>
      </w:r>
      <w:r w:rsidRPr="002E05A5">
        <w:rPr>
          <w:rFonts w:ascii="Times New Roman" w:hAnsi="Times New Roman" w:cs="Times New Roman"/>
          <w:b/>
          <w:sz w:val="24"/>
        </w:rPr>
        <w:t xml:space="preserve">hanya </w:t>
      </w:r>
      <w:r w:rsidRPr="002E05A5">
        <w:rPr>
          <w:rFonts w:ascii="Times New Roman" w:hAnsi="Times New Roman" w:cs="Times New Roman"/>
          <w:sz w:val="24"/>
        </w:rPr>
        <w:t xml:space="preserve">boleh berasal dari </w:t>
      </w:r>
      <w:r w:rsidRPr="002E05A5">
        <w:rPr>
          <w:rFonts w:ascii="Times New Roman" w:hAnsi="Times New Roman" w:cs="Times New Roman"/>
          <w:b/>
          <w:sz w:val="24"/>
        </w:rPr>
        <w:t>FAKULTAS YANG</w:t>
      </w:r>
      <w:r w:rsidR="00B659E0">
        <w:rPr>
          <w:rFonts w:ascii="Times New Roman" w:hAnsi="Times New Roman" w:cs="Times New Roman"/>
          <w:b/>
          <w:sz w:val="24"/>
        </w:rPr>
        <w:t xml:space="preserve"> </w:t>
      </w:r>
      <w:r w:rsidRPr="002E05A5">
        <w:rPr>
          <w:rFonts w:ascii="Times New Roman" w:hAnsi="Times New Roman" w:cs="Times New Roman"/>
          <w:b/>
          <w:sz w:val="24"/>
        </w:rPr>
        <w:t>SAMA.</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 xml:space="preserve">Untuk IKAHIMATIKA Wilayah III </w:t>
      </w:r>
      <w:r w:rsidRPr="002E05A5">
        <w:rPr>
          <w:rFonts w:ascii="Times New Roman" w:hAnsi="Times New Roman" w:cs="Times New Roman"/>
          <w:b/>
          <w:sz w:val="24"/>
        </w:rPr>
        <w:t xml:space="preserve">hanya </w:t>
      </w:r>
      <w:r w:rsidRPr="002E05A5">
        <w:rPr>
          <w:rFonts w:ascii="Times New Roman" w:hAnsi="Times New Roman" w:cs="Times New Roman"/>
          <w:sz w:val="24"/>
        </w:rPr>
        <w:t xml:space="preserve">boleh berasal dari </w:t>
      </w:r>
      <w:r w:rsidRPr="002E05A5">
        <w:rPr>
          <w:rFonts w:ascii="Times New Roman" w:hAnsi="Times New Roman" w:cs="Times New Roman"/>
          <w:b/>
          <w:sz w:val="24"/>
        </w:rPr>
        <w:t xml:space="preserve">Universitas </w:t>
      </w:r>
      <w:r w:rsidRPr="002E05A5">
        <w:rPr>
          <w:rFonts w:ascii="Times New Roman" w:hAnsi="Times New Roman" w:cs="Times New Roman"/>
          <w:sz w:val="24"/>
        </w:rPr>
        <w:t>yang sama.</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Data yang dibutuhkan untuk melakukan pendaftaran:</w:t>
      </w:r>
      <w:r w:rsidRPr="002E05A5">
        <w:rPr>
          <w:rFonts w:ascii="Times New Roman" w:hAnsi="Times New Roman" w:cs="Times New Roman"/>
          <w:sz w:val="23"/>
        </w:rPr>
        <w:tab/>
      </w:r>
    </w:p>
    <w:p w:rsidR="00FE0074" w:rsidRPr="002E05A5" w:rsidRDefault="00FE0074" w:rsidP="00FE0074">
      <w:pPr>
        <w:pStyle w:val="DaftarParagraf"/>
        <w:widowControl w:val="0"/>
        <w:numPr>
          <w:ilvl w:val="0"/>
          <w:numId w:val="18"/>
        </w:numPr>
        <w:tabs>
          <w:tab w:val="left" w:pos="1170"/>
        </w:tabs>
        <w:autoSpaceDE w:val="0"/>
        <w:autoSpaceDN w:val="0"/>
        <w:spacing w:after="0" w:line="280" w:lineRule="exact"/>
        <w:ind w:left="1170"/>
        <w:rPr>
          <w:rFonts w:ascii="Times New Roman" w:hAnsi="Times New Roman" w:cs="Times New Roman"/>
          <w:sz w:val="24"/>
        </w:rPr>
      </w:pPr>
      <w:r w:rsidRPr="00002F97">
        <w:rPr>
          <w:rFonts w:ascii="Times New Roman" w:hAnsi="Times New Roman" w:cs="Times New Roman"/>
          <w:i/>
          <w:sz w:val="26"/>
        </w:rPr>
        <w:t>Softcopy</w:t>
      </w:r>
      <w:r w:rsidRPr="002E05A5">
        <w:rPr>
          <w:rFonts w:ascii="Times New Roman" w:hAnsi="Times New Roman" w:cs="Times New Roman"/>
          <w:sz w:val="26"/>
        </w:rPr>
        <w:t xml:space="preserve"> </w:t>
      </w:r>
      <w:r w:rsidRPr="002E05A5">
        <w:rPr>
          <w:rFonts w:ascii="Times New Roman" w:hAnsi="Times New Roman" w:cs="Times New Roman"/>
          <w:sz w:val="24"/>
        </w:rPr>
        <w:t>foto ukuran maks 2MB</w:t>
      </w:r>
    </w:p>
    <w:p w:rsidR="00FE0074" w:rsidRPr="002E05A5" w:rsidRDefault="00FE0074" w:rsidP="00FE0074">
      <w:pPr>
        <w:pStyle w:val="DaftarParagraf"/>
        <w:widowControl w:val="0"/>
        <w:numPr>
          <w:ilvl w:val="0"/>
          <w:numId w:val="18"/>
        </w:numPr>
        <w:tabs>
          <w:tab w:val="left" w:pos="1170"/>
        </w:tabs>
        <w:autoSpaceDE w:val="0"/>
        <w:autoSpaceDN w:val="0"/>
        <w:spacing w:after="0" w:line="280" w:lineRule="exact"/>
        <w:ind w:left="1170"/>
        <w:rPr>
          <w:rFonts w:ascii="Times New Roman" w:hAnsi="Times New Roman" w:cs="Times New Roman"/>
          <w:sz w:val="24"/>
        </w:rPr>
      </w:pPr>
      <w:r w:rsidRPr="002E05A5">
        <w:rPr>
          <w:rFonts w:ascii="Times New Roman" w:hAnsi="Times New Roman" w:cs="Times New Roman"/>
          <w:sz w:val="26"/>
        </w:rPr>
        <w:t>Bukti pembayaran</w:t>
      </w:r>
    </w:p>
    <w:p w:rsidR="00FE0074" w:rsidRPr="002E05A5" w:rsidRDefault="00FE0074" w:rsidP="00FE0074">
      <w:pPr>
        <w:pStyle w:val="DaftarParagraf"/>
        <w:widowControl w:val="0"/>
        <w:numPr>
          <w:ilvl w:val="0"/>
          <w:numId w:val="18"/>
        </w:numPr>
        <w:tabs>
          <w:tab w:val="left" w:pos="1170"/>
        </w:tabs>
        <w:autoSpaceDE w:val="0"/>
        <w:autoSpaceDN w:val="0"/>
        <w:spacing w:after="0" w:line="280" w:lineRule="exact"/>
        <w:ind w:left="1170"/>
        <w:rPr>
          <w:rFonts w:ascii="Times New Roman" w:hAnsi="Times New Roman" w:cs="Times New Roman"/>
          <w:sz w:val="24"/>
        </w:rPr>
      </w:pPr>
      <w:r w:rsidRPr="00002F97">
        <w:rPr>
          <w:rFonts w:ascii="Times New Roman" w:hAnsi="Times New Roman" w:cs="Times New Roman"/>
          <w:i/>
          <w:sz w:val="26"/>
        </w:rPr>
        <w:t>Softcopy</w:t>
      </w:r>
      <w:r w:rsidRPr="002E05A5">
        <w:rPr>
          <w:rFonts w:ascii="Times New Roman" w:hAnsi="Times New Roman" w:cs="Times New Roman"/>
          <w:sz w:val="26"/>
        </w:rPr>
        <w:t xml:space="preserve"> </w:t>
      </w:r>
      <w:r w:rsidRPr="002E05A5">
        <w:rPr>
          <w:rFonts w:ascii="Times New Roman" w:hAnsi="Times New Roman" w:cs="Times New Roman"/>
          <w:sz w:val="24"/>
        </w:rPr>
        <w:t>Kartu Tanda Mahasiswa (KTM) / Transkip KRS / Lainnya (yang menyatakan</w:t>
      </w:r>
      <w:r w:rsidR="00447FCC">
        <w:rPr>
          <w:rFonts w:ascii="Times New Roman" w:hAnsi="Times New Roman" w:cs="Times New Roman"/>
          <w:sz w:val="24"/>
        </w:rPr>
        <w:t xml:space="preserve"> </w:t>
      </w:r>
      <w:r w:rsidRPr="002E05A5">
        <w:rPr>
          <w:rFonts w:ascii="Times New Roman" w:hAnsi="Times New Roman" w:cs="Times New Roman"/>
          <w:sz w:val="24"/>
        </w:rPr>
        <w:t>bahwa</w:t>
      </w:r>
      <w:r w:rsidR="00447FCC">
        <w:rPr>
          <w:rFonts w:ascii="Times New Roman" w:hAnsi="Times New Roman" w:cs="Times New Roman"/>
          <w:sz w:val="24"/>
        </w:rPr>
        <w:t xml:space="preserve"> </w:t>
      </w:r>
      <w:r w:rsidRPr="002E05A5">
        <w:rPr>
          <w:rFonts w:ascii="Times New Roman" w:hAnsi="Times New Roman" w:cs="Times New Roman"/>
          <w:sz w:val="24"/>
        </w:rPr>
        <w:t>peserta</w:t>
      </w:r>
      <w:r w:rsidR="00447FCC">
        <w:rPr>
          <w:rFonts w:ascii="Times New Roman" w:hAnsi="Times New Roman" w:cs="Times New Roman"/>
          <w:sz w:val="24"/>
        </w:rPr>
        <w:t xml:space="preserve"> </w:t>
      </w:r>
      <w:r w:rsidRPr="002E05A5">
        <w:rPr>
          <w:rFonts w:ascii="Times New Roman" w:hAnsi="Times New Roman" w:cs="Times New Roman"/>
          <w:sz w:val="24"/>
        </w:rPr>
        <w:t>tersebut</w:t>
      </w:r>
      <w:r w:rsidR="00447FCC">
        <w:rPr>
          <w:rFonts w:ascii="Times New Roman" w:hAnsi="Times New Roman" w:cs="Times New Roman"/>
          <w:sz w:val="24"/>
        </w:rPr>
        <w:t xml:space="preserve"> </w:t>
      </w:r>
      <w:r w:rsidRPr="002E05A5">
        <w:rPr>
          <w:rFonts w:ascii="Times New Roman" w:hAnsi="Times New Roman" w:cs="Times New Roman"/>
          <w:sz w:val="24"/>
        </w:rPr>
        <w:t>berasal</w:t>
      </w:r>
      <w:r w:rsidR="00447FCC">
        <w:rPr>
          <w:rFonts w:ascii="Times New Roman" w:hAnsi="Times New Roman" w:cs="Times New Roman"/>
          <w:sz w:val="24"/>
        </w:rPr>
        <w:t xml:space="preserve"> </w:t>
      </w:r>
      <w:r w:rsidRPr="002E05A5">
        <w:rPr>
          <w:rFonts w:ascii="Times New Roman" w:hAnsi="Times New Roman" w:cs="Times New Roman"/>
          <w:sz w:val="24"/>
        </w:rPr>
        <w:t>dari</w:t>
      </w:r>
      <w:r w:rsidR="00447FCC">
        <w:rPr>
          <w:rFonts w:ascii="Times New Roman" w:hAnsi="Times New Roman" w:cs="Times New Roman"/>
          <w:sz w:val="24"/>
        </w:rPr>
        <w:t xml:space="preserve"> </w:t>
      </w:r>
      <w:r w:rsidRPr="002E05A5">
        <w:rPr>
          <w:rFonts w:ascii="Times New Roman" w:hAnsi="Times New Roman" w:cs="Times New Roman"/>
          <w:b/>
          <w:sz w:val="24"/>
        </w:rPr>
        <w:t>Fakultas</w:t>
      </w:r>
      <w:r w:rsidR="00447FCC">
        <w:rPr>
          <w:rFonts w:ascii="Times New Roman" w:hAnsi="Times New Roman" w:cs="Times New Roman"/>
          <w:b/>
          <w:sz w:val="24"/>
        </w:rPr>
        <w:t xml:space="preserve"> </w:t>
      </w:r>
      <w:r w:rsidRPr="002E05A5">
        <w:rPr>
          <w:rFonts w:ascii="Times New Roman" w:hAnsi="Times New Roman" w:cs="Times New Roman"/>
          <w:b/>
          <w:sz w:val="24"/>
        </w:rPr>
        <w:t>yang</w:t>
      </w:r>
      <w:r w:rsidR="00447FCC">
        <w:rPr>
          <w:rFonts w:ascii="Times New Roman" w:hAnsi="Times New Roman" w:cs="Times New Roman"/>
          <w:b/>
          <w:sz w:val="24"/>
        </w:rPr>
        <w:t xml:space="preserve"> S</w:t>
      </w:r>
      <w:r w:rsidRPr="002E05A5">
        <w:rPr>
          <w:rFonts w:ascii="Times New Roman" w:hAnsi="Times New Roman" w:cs="Times New Roman"/>
          <w:b/>
          <w:sz w:val="24"/>
        </w:rPr>
        <w:t>ama)</w:t>
      </w:r>
    </w:p>
    <w:p w:rsidR="00EF1B80" w:rsidRPr="00EF1B80" w:rsidRDefault="00FE0074" w:rsidP="00EF1B80">
      <w:pPr>
        <w:pStyle w:val="DaftarParagraf"/>
        <w:widowControl w:val="0"/>
        <w:numPr>
          <w:ilvl w:val="1"/>
          <w:numId w:val="14"/>
        </w:numPr>
        <w:tabs>
          <w:tab w:val="left" w:pos="744"/>
        </w:tabs>
        <w:autoSpaceDE w:val="0"/>
        <w:autoSpaceDN w:val="0"/>
        <w:spacing w:before="1" w:after="0" w:line="232" w:lineRule="auto"/>
        <w:ind w:left="744" w:right="138"/>
        <w:contextualSpacing w:val="0"/>
        <w:rPr>
          <w:rFonts w:ascii="Times New Roman" w:hAnsi="Times New Roman" w:cs="Times New Roman"/>
          <w:sz w:val="24"/>
        </w:rPr>
      </w:pPr>
      <w:r w:rsidRPr="002E05A5">
        <w:rPr>
          <w:rFonts w:ascii="Times New Roman" w:hAnsi="Times New Roman" w:cs="Times New Roman"/>
          <w:sz w:val="24"/>
        </w:rPr>
        <w:t>Cara melakukan pendaftaran dapat dilakukan secara online melalui link berikut:</w:t>
      </w:r>
      <w:r w:rsidR="00447FCC">
        <w:rPr>
          <w:rFonts w:ascii="Times New Roman" w:hAnsi="Times New Roman" w:cs="Times New Roman"/>
          <w:sz w:val="24"/>
        </w:rPr>
        <w:t xml:space="preserve"> </w:t>
      </w:r>
      <w:r w:rsidR="00D8017A" w:rsidRPr="00D8017A">
        <w:rPr>
          <w:rFonts w:ascii="Times New Roman" w:hAnsi="Times New Roman" w:cs="Times New Roman"/>
          <w:color w:val="1F497D" w:themeColor="text2"/>
          <w:sz w:val="24"/>
          <w:lang w:val="en-US"/>
        </w:rPr>
        <w:t>bit.ly/futsalParsial</w:t>
      </w:r>
      <w:r w:rsidR="00AE66FD">
        <w:rPr>
          <w:rFonts w:ascii="Times New Roman" w:hAnsi="Times New Roman" w:cs="Times New Roman"/>
          <w:color w:val="1F497D" w:themeColor="text2"/>
          <w:sz w:val="24"/>
          <w:lang w:val="en-US"/>
        </w:rPr>
        <w:t>2018</w:t>
      </w:r>
    </w:p>
    <w:p w:rsidR="00EF1B80" w:rsidRPr="00EF1B80" w:rsidRDefault="00EF1B80" w:rsidP="00EF1B80">
      <w:pPr>
        <w:pStyle w:val="DaftarParagraf"/>
        <w:widowControl w:val="0"/>
        <w:numPr>
          <w:ilvl w:val="1"/>
          <w:numId w:val="14"/>
        </w:numPr>
        <w:tabs>
          <w:tab w:val="left" w:pos="744"/>
        </w:tabs>
        <w:autoSpaceDE w:val="0"/>
        <w:autoSpaceDN w:val="0"/>
        <w:spacing w:before="1" w:after="0" w:line="232" w:lineRule="auto"/>
        <w:ind w:left="744" w:right="138"/>
        <w:contextualSpacing w:val="0"/>
        <w:rPr>
          <w:rFonts w:ascii="Times New Roman" w:hAnsi="Times New Roman" w:cs="Times New Roman"/>
          <w:sz w:val="24"/>
        </w:rPr>
      </w:pPr>
      <w:proofErr w:type="spellStart"/>
      <w:r>
        <w:rPr>
          <w:rFonts w:ascii="Times New Roman" w:hAnsi="Times New Roman" w:cs="Times New Roman"/>
          <w:sz w:val="24"/>
          <w:lang w:val="en-US"/>
        </w:rPr>
        <w:t>Biayapendaftaran</w:t>
      </w:r>
      <w:proofErr w:type="spellEnd"/>
      <w:r>
        <w:rPr>
          <w:rFonts w:ascii="Times New Roman" w:hAnsi="Times New Roman" w:cs="Times New Roman"/>
          <w:sz w:val="24"/>
          <w:lang w:val="en-US"/>
        </w:rPr>
        <w:t xml:space="preserve"> : </w:t>
      </w:r>
    </w:p>
    <w:p w:rsidR="00EF1B80" w:rsidRDefault="00EF1B80" w:rsidP="00831BFB">
      <w:pPr>
        <w:pStyle w:val="DaftarParagraf"/>
        <w:widowControl w:val="0"/>
        <w:tabs>
          <w:tab w:val="left" w:pos="744"/>
        </w:tabs>
        <w:autoSpaceDE w:val="0"/>
        <w:autoSpaceDN w:val="0"/>
        <w:spacing w:before="1" w:after="0" w:line="232" w:lineRule="auto"/>
        <w:ind w:left="744" w:right="138"/>
        <w:contextualSpacing w:val="0"/>
        <w:rPr>
          <w:rFonts w:ascii="Times New Roman" w:hAnsi="Times New Roman" w:cs="Times New Roman"/>
          <w:sz w:val="24"/>
          <w:lang w:val="en-US"/>
        </w:rPr>
      </w:pPr>
      <w:proofErr w:type="spellStart"/>
      <w:r w:rsidRPr="00EF1B80">
        <w:rPr>
          <w:rFonts w:ascii="Times New Roman" w:hAnsi="Times New Roman" w:cs="Times New Roman"/>
          <w:b/>
          <w:sz w:val="24"/>
          <w:lang w:val="en-US"/>
        </w:rPr>
        <w:t>Mahasiswa</w:t>
      </w:r>
      <w:proofErr w:type="spellEnd"/>
      <w:r w:rsidR="00447FCC">
        <w:rPr>
          <w:rFonts w:ascii="Times New Roman" w:hAnsi="Times New Roman" w:cs="Times New Roman"/>
          <w:b/>
          <w:sz w:val="24"/>
        </w:rPr>
        <w:t xml:space="preserve"> </w:t>
      </w:r>
      <w:proofErr w:type="spellStart"/>
      <w:r w:rsidRPr="00EF1B80">
        <w:rPr>
          <w:rFonts w:ascii="Times New Roman" w:hAnsi="Times New Roman" w:cs="Times New Roman"/>
          <w:b/>
          <w:sz w:val="24"/>
          <w:lang w:val="en-US"/>
        </w:rPr>
        <w:t>Umum</w:t>
      </w:r>
      <w:proofErr w:type="spellEnd"/>
      <w:r>
        <w:rPr>
          <w:rFonts w:ascii="Times New Roman" w:hAnsi="Times New Roman" w:cs="Times New Roman"/>
          <w:b/>
          <w:sz w:val="24"/>
          <w:lang w:val="en-US"/>
        </w:rPr>
        <w:t xml:space="preserve"> </w:t>
      </w:r>
      <w:r w:rsidR="00D66BB0">
        <w:rPr>
          <w:rFonts w:ascii="Times New Roman" w:hAnsi="Times New Roman" w:cs="Times New Roman"/>
          <w:b/>
          <w:sz w:val="24"/>
          <w:lang w:val="en-US"/>
        </w:rPr>
        <w:t xml:space="preserve">       </w:t>
      </w:r>
      <w:r w:rsidR="00447FCC">
        <w:rPr>
          <w:rFonts w:ascii="Times New Roman" w:hAnsi="Times New Roman" w:cs="Times New Roman"/>
          <w:b/>
          <w:sz w:val="24"/>
        </w:rPr>
        <w:tab/>
      </w:r>
      <w:r>
        <w:rPr>
          <w:rFonts w:ascii="Times New Roman" w:hAnsi="Times New Roman" w:cs="Times New Roman"/>
          <w:b/>
          <w:sz w:val="24"/>
          <w:lang w:val="en-US"/>
        </w:rPr>
        <w:t>:</w:t>
      </w:r>
      <w:proofErr w:type="spellStart"/>
      <w:r w:rsidR="002B3DB6">
        <w:rPr>
          <w:rFonts w:ascii="Times New Roman" w:hAnsi="Times New Roman" w:cs="Times New Roman"/>
          <w:sz w:val="24"/>
          <w:lang w:val="en-US"/>
        </w:rPr>
        <w:t>Rp</w:t>
      </w:r>
      <w:proofErr w:type="spellEnd"/>
      <w:r w:rsidR="002B3DB6">
        <w:rPr>
          <w:rFonts w:ascii="Times New Roman" w:hAnsi="Times New Roman" w:cs="Times New Roman"/>
          <w:sz w:val="24"/>
          <w:lang w:val="en-US"/>
        </w:rPr>
        <w:t>. 30</w:t>
      </w:r>
      <w:r w:rsidR="00AA2901">
        <w:rPr>
          <w:rFonts w:ascii="Times New Roman" w:hAnsi="Times New Roman" w:cs="Times New Roman"/>
          <w:sz w:val="24"/>
          <w:lang w:val="en-US"/>
        </w:rPr>
        <w:t>0.000 (Include WO</w:t>
      </w:r>
      <w:r>
        <w:rPr>
          <w:rFonts w:ascii="Times New Roman" w:hAnsi="Times New Roman" w:cs="Times New Roman"/>
          <w:sz w:val="24"/>
          <w:lang w:val="en-US"/>
        </w:rPr>
        <w:t xml:space="preserve"> Rp.50.000)</w:t>
      </w:r>
    </w:p>
    <w:p w:rsidR="00883602" w:rsidRDefault="00883602" w:rsidP="00BE6AF3">
      <w:pPr>
        <w:pStyle w:val="DaftarParagraf"/>
        <w:widowControl w:val="0"/>
        <w:tabs>
          <w:tab w:val="left" w:pos="744"/>
        </w:tabs>
        <w:autoSpaceDE w:val="0"/>
        <w:autoSpaceDN w:val="0"/>
        <w:spacing w:before="1" w:after="0" w:line="232" w:lineRule="auto"/>
        <w:ind w:left="744" w:right="138"/>
        <w:contextualSpacing w:val="0"/>
        <w:rPr>
          <w:rFonts w:ascii="Times New Roman" w:hAnsi="Times New Roman" w:cs="Times New Roman"/>
          <w:sz w:val="24"/>
          <w:lang w:val="en-US"/>
        </w:rPr>
      </w:pPr>
      <w:proofErr w:type="spellStart"/>
      <w:r w:rsidRPr="00EF1B80">
        <w:rPr>
          <w:rFonts w:ascii="Times New Roman" w:hAnsi="Times New Roman" w:cs="Times New Roman"/>
          <w:b/>
          <w:sz w:val="24"/>
          <w:lang w:val="en-US"/>
        </w:rPr>
        <w:t>Mahasiswa</w:t>
      </w:r>
      <w:proofErr w:type="spellEnd"/>
      <w:r>
        <w:rPr>
          <w:rFonts w:ascii="Times New Roman" w:hAnsi="Times New Roman" w:cs="Times New Roman"/>
          <w:b/>
          <w:sz w:val="24"/>
        </w:rPr>
        <w:t xml:space="preserve"> </w:t>
      </w:r>
      <w:proofErr w:type="spellStart"/>
      <w:r w:rsidRPr="00EF1B80">
        <w:rPr>
          <w:rFonts w:ascii="Times New Roman" w:hAnsi="Times New Roman" w:cs="Times New Roman"/>
          <w:b/>
          <w:sz w:val="24"/>
          <w:lang w:val="en-US"/>
        </w:rPr>
        <w:t>Umum</w:t>
      </w:r>
      <w:proofErr w:type="spellEnd"/>
      <w:r>
        <w:rPr>
          <w:rFonts w:ascii="Times New Roman" w:hAnsi="Times New Roman" w:cs="Times New Roman"/>
          <w:b/>
          <w:sz w:val="24"/>
          <w:lang w:val="en-US"/>
        </w:rPr>
        <w:t xml:space="preserve"> UIN </w:t>
      </w:r>
      <w:r>
        <w:rPr>
          <w:rFonts w:ascii="Times New Roman" w:hAnsi="Times New Roman" w:cs="Times New Roman"/>
          <w:b/>
          <w:sz w:val="24"/>
        </w:rPr>
        <w:tab/>
      </w:r>
      <w:r>
        <w:rPr>
          <w:rFonts w:ascii="Times New Roman" w:hAnsi="Times New Roman" w:cs="Times New Roman"/>
          <w:b/>
          <w:sz w:val="24"/>
          <w:lang w:val="en-US"/>
        </w:rPr>
        <w:t>:</w:t>
      </w:r>
      <w:proofErr w:type="spellStart"/>
      <w:r w:rsidR="00AA2901">
        <w:rPr>
          <w:rFonts w:ascii="Times New Roman" w:hAnsi="Times New Roman" w:cs="Times New Roman"/>
          <w:sz w:val="24"/>
          <w:lang w:val="en-US"/>
        </w:rPr>
        <w:t>Rp</w:t>
      </w:r>
      <w:proofErr w:type="spellEnd"/>
      <w:r w:rsidR="00AA2901">
        <w:rPr>
          <w:rFonts w:ascii="Times New Roman" w:hAnsi="Times New Roman" w:cs="Times New Roman"/>
          <w:sz w:val="24"/>
          <w:lang w:val="en-US"/>
        </w:rPr>
        <w:t>. 250.000 (Include WO</w:t>
      </w:r>
      <w:r>
        <w:rPr>
          <w:rFonts w:ascii="Times New Roman" w:hAnsi="Times New Roman" w:cs="Times New Roman"/>
          <w:sz w:val="24"/>
          <w:lang w:val="en-US"/>
        </w:rPr>
        <w:t xml:space="preserve"> Rp.50.000)</w:t>
      </w:r>
    </w:p>
    <w:p w:rsidR="00EF1B80" w:rsidRPr="00EF1B80" w:rsidRDefault="00EF1B80" w:rsidP="00EF1B80">
      <w:pPr>
        <w:pStyle w:val="DaftarParagraf"/>
        <w:widowControl w:val="0"/>
        <w:tabs>
          <w:tab w:val="left" w:pos="744"/>
        </w:tabs>
        <w:autoSpaceDE w:val="0"/>
        <w:autoSpaceDN w:val="0"/>
        <w:spacing w:before="1" w:after="0" w:line="232" w:lineRule="auto"/>
        <w:ind w:left="744" w:right="138"/>
        <w:contextualSpacing w:val="0"/>
        <w:rPr>
          <w:rFonts w:ascii="Times New Roman" w:hAnsi="Times New Roman" w:cs="Times New Roman"/>
          <w:sz w:val="24"/>
          <w:lang w:val="en-US"/>
        </w:rPr>
      </w:pPr>
      <w:r>
        <w:rPr>
          <w:rFonts w:ascii="Times New Roman" w:hAnsi="Times New Roman" w:cs="Times New Roman"/>
          <w:b/>
          <w:sz w:val="24"/>
          <w:lang w:val="en-US"/>
        </w:rPr>
        <w:t xml:space="preserve">IKAHIMATIKA  </w:t>
      </w:r>
      <w:r w:rsidR="00D66BB0">
        <w:rPr>
          <w:rFonts w:ascii="Times New Roman" w:hAnsi="Times New Roman" w:cs="Times New Roman"/>
          <w:b/>
          <w:sz w:val="24"/>
          <w:lang w:val="en-US"/>
        </w:rPr>
        <w:t xml:space="preserve">   </w:t>
      </w:r>
      <w:r>
        <w:rPr>
          <w:rFonts w:ascii="Times New Roman" w:hAnsi="Times New Roman" w:cs="Times New Roman"/>
          <w:b/>
          <w:sz w:val="24"/>
          <w:lang w:val="en-US"/>
        </w:rPr>
        <w:t xml:space="preserve">  </w:t>
      </w:r>
      <w:r w:rsidR="00447FCC">
        <w:rPr>
          <w:rFonts w:ascii="Times New Roman" w:hAnsi="Times New Roman" w:cs="Times New Roman"/>
          <w:b/>
          <w:sz w:val="24"/>
        </w:rPr>
        <w:tab/>
      </w:r>
      <w:r>
        <w:rPr>
          <w:rFonts w:ascii="Times New Roman" w:hAnsi="Times New Roman" w:cs="Times New Roman"/>
          <w:b/>
          <w:sz w:val="24"/>
          <w:lang w:val="en-US"/>
        </w:rPr>
        <w:t>:</w:t>
      </w:r>
      <w:proofErr w:type="spellStart"/>
      <w:r>
        <w:rPr>
          <w:rFonts w:ascii="Times New Roman" w:hAnsi="Times New Roman" w:cs="Times New Roman"/>
          <w:sz w:val="24"/>
          <w:lang w:val="en-US"/>
        </w:rPr>
        <w:t>Rp</w:t>
      </w:r>
      <w:proofErr w:type="spellEnd"/>
      <w:r>
        <w:rPr>
          <w:rFonts w:ascii="Times New Roman" w:hAnsi="Times New Roman" w:cs="Times New Roman"/>
          <w:sz w:val="24"/>
          <w:lang w:val="en-US"/>
        </w:rPr>
        <w:t>. 300.000</w:t>
      </w:r>
      <w:r w:rsidR="00447FCC">
        <w:rPr>
          <w:rFonts w:ascii="Times New Roman" w:hAnsi="Times New Roman" w:cs="Times New Roman"/>
          <w:sz w:val="24"/>
        </w:rPr>
        <w:t xml:space="preserve"> </w:t>
      </w:r>
      <w:r w:rsidR="00D66BB0">
        <w:rPr>
          <w:rFonts w:ascii="Times New Roman" w:hAnsi="Times New Roman" w:cs="Times New Roman"/>
          <w:sz w:val="24"/>
          <w:lang w:val="en-US"/>
        </w:rPr>
        <w:t>(Include WO</w:t>
      </w:r>
      <w:r>
        <w:rPr>
          <w:rFonts w:ascii="Times New Roman" w:hAnsi="Times New Roman" w:cs="Times New Roman"/>
          <w:sz w:val="24"/>
          <w:lang w:val="en-US"/>
        </w:rPr>
        <w:t xml:space="preserve"> Rp.50.000)</w:t>
      </w:r>
    </w:p>
    <w:p w:rsidR="00FE0074" w:rsidRPr="002E05A5" w:rsidRDefault="00FE0074" w:rsidP="00FE0074">
      <w:pPr>
        <w:pStyle w:val="DaftarParagraf"/>
        <w:widowControl w:val="0"/>
        <w:numPr>
          <w:ilvl w:val="1"/>
          <w:numId w:val="14"/>
        </w:numPr>
        <w:tabs>
          <w:tab w:val="left" w:pos="744"/>
        </w:tabs>
        <w:autoSpaceDE w:val="0"/>
        <w:autoSpaceDN w:val="0"/>
        <w:spacing w:after="0" w:line="280" w:lineRule="exact"/>
        <w:ind w:left="744"/>
        <w:contextualSpacing w:val="0"/>
        <w:rPr>
          <w:rFonts w:ascii="Times New Roman" w:hAnsi="Times New Roman" w:cs="Times New Roman"/>
          <w:sz w:val="24"/>
        </w:rPr>
      </w:pPr>
      <w:r w:rsidRPr="002E05A5">
        <w:rPr>
          <w:rFonts w:ascii="Times New Roman" w:hAnsi="Times New Roman" w:cs="Times New Roman"/>
          <w:sz w:val="24"/>
        </w:rPr>
        <w:t>Setiap</w:t>
      </w:r>
      <w:r w:rsidR="00447FCC">
        <w:rPr>
          <w:rFonts w:ascii="Times New Roman" w:hAnsi="Times New Roman" w:cs="Times New Roman"/>
          <w:sz w:val="24"/>
        </w:rPr>
        <w:t xml:space="preserve"> </w:t>
      </w:r>
      <w:r w:rsidRPr="002E05A5">
        <w:rPr>
          <w:rFonts w:ascii="Times New Roman" w:hAnsi="Times New Roman" w:cs="Times New Roman"/>
          <w:sz w:val="24"/>
        </w:rPr>
        <w:t xml:space="preserve">peserta </w:t>
      </w:r>
      <w:r w:rsidRPr="00447FCC">
        <w:rPr>
          <w:rFonts w:ascii="Times New Roman" w:hAnsi="Times New Roman" w:cs="Times New Roman"/>
          <w:b/>
          <w:sz w:val="24"/>
          <w:u w:val="single"/>
        </w:rPr>
        <w:t>wajib</w:t>
      </w:r>
      <w:r w:rsidRPr="002E05A5">
        <w:rPr>
          <w:rFonts w:ascii="Times New Roman" w:hAnsi="Times New Roman" w:cs="Times New Roman"/>
          <w:sz w:val="24"/>
        </w:rPr>
        <w:t xml:space="preserve"> melunasi uang registrasi sebelum tanggal yang telah ditentukan dengan cara mentransfer ke nomor rekening: 4790158224 (BCA) atas nama </w:t>
      </w:r>
      <w:r w:rsidR="001D5F3F">
        <w:rPr>
          <w:rFonts w:ascii="Times New Roman" w:hAnsi="Times New Roman" w:cs="Times New Roman"/>
          <w:b/>
          <w:sz w:val="24"/>
        </w:rPr>
        <w:t>Rizki Dini Febri Ang</w:t>
      </w:r>
      <w:r w:rsidRPr="00B659E0">
        <w:rPr>
          <w:rFonts w:ascii="Times New Roman" w:hAnsi="Times New Roman" w:cs="Times New Roman"/>
          <w:b/>
          <w:sz w:val="24"/>
        </w:rPr>
        <w:t>graini</w:t>
      </w:r>
      <w:r w:rsidRPr="002E05A5">
        <w:rPr>
          <w:rFonts w:ascii="Times New Roman" w:hAnsi="Times New Roman" w:cs="Times New Roman"/>
        </w:rPr>
        <w:t xml:space="preserve"> .</w:t>
      </w:r>
    </w:p>
    <w:p w:rsidR="00FE0074" w:rsidRPr="00D8017A" w:rsidRDefault="00FE0074" w:rsidP="00D8017A">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Upload bukti pembayaran melalui link berikut:</w:t>
      </w:r>
      <w:r w:rsidR="00447FCC">
        <w:rPr>
          <w:rFonts w:ascii="Times New Roman" w:hAnsi="Times New Roman" w:cs="Times New Roman"/>
          <w:sz w:val="24"/>
        </w:rPr>
        <w:t xml:space="preserve"> </w:t>
      </w:r>
      <w:r w:rsidRPr="00D8017A">
        <w:rPr>
          <w:rFonts w:ascii="Times New Roman" w:hAnsi="Times New Roman" w:cs="Times New Roman"/>
          <w:color w:val="1F497D" w:themeColor="text2"/>
          <w:sz w:val="24"/>
        </w:rPr>
        <w:t>bit.ly/PembayaranFutsal</w:t>
      </w:r>
    </w:p>
    <w:p w:rsidR="00FE0074" w:rsidRPr="002E05A5" w:rsidRDefault="00FE0074" w:rsidP="00FE0074">
      <w:pPr>
        <w:pStyle w:val="DaftarParagraf"/>
        <w:widowControl w:val="0"/>
        <w:numPr>
          <w:ilvl w:val="1"/>
          <w:numId w:val="14"/>
        </w:numPr>
        <w:tabs>
          <w:tab w:val="left" w:pos="744"/>
        </w:tabs>
        <w:autoSpaceDE w:val="0"/>
        <w:autoSpaceDN w:val="0"/>
        <w:spacing w:after="0" w:line="240" w:lineRule="auto"/>
        <w:ind w:left="744"/>
        <w:contextualSpacing w:val="0"/>
        <w:rPr>
          <w:rFonts w:ascii="Times New Roman" w:hAnsi="Times New Roman" w:cs="Times New Roman"/>
          <w:sz w:val="24"/>
        </w:rPr>
      </w:pPr>
      <w:r w:rsidRPr="002E05A5">
        <w:rPr>
          <w:rFonts w:ascii="Times New Roman" w:hAnsi="Times New Roman" w:cs="Times New Roman"/>
          <w:sz w:val="24"/>
        </w:rPr>
        <w:t xml:space="preserve">Setiap tim terdiri dari 12 orang, yaitu 5 pemain inti, 5 pemain cadangan, 1 </w:t>
      </w:r>
      <w:r w:rsidRPr="00B659E0">
        <w:rPr>
          <w:rFonts w:ascii="Times New Roman" w:hAnsi="Times New Roman" w:cs="Times New Roman"/>
          <w:i/>
          <w:sz w:val="24"/>
        </w:rPr>
        <w:t>official</w:t>
      </w:r>
      <w:r w:rsidRPr="002E05A5">
        <w:rPr>
          <w:rFonts w:ascii="Times New Roman" w:hAnsi="Times New Roman" w:cs="Times New Roman"/>
          <w:sz w:val="24"/>
        </w:rPr>
        <w:t xml:space="preserve"> dan 1 pelatih.</w:t>
      </w:r>
    </w:p>
    <w:p w:rsidR="00FE0074" w:rsidRPr="002E05A5" w:rsidRDefault="00FE0074" w:rsidP="00FE0074">
      <w:pPr>
        <w:pStyle w:val="DaftarParagraf"/>
        <w:widowControl w:val="0"/>
        <w:numPr>
          <w:ilvl w:val="1"/>
          <w:numId w:val="14"/>
        </w:numPr>
        <w:tabs>
          <w:tab w:val="left" w:pos="744"/>
        </w:tabs>
        <w:autoSpaceDE w:val="0"/>
        <w:autoSpaceDN w:val="0"/>
        <w:spacing w:after="0" w:line="280" w:lineRule="exact"/>
        <w:ind w:left="744"/>
        <w:contextualSpacing w:val="0"/>
        <w:rPr>
          <w:rFonts w:ascii="Times New Roman" w:hAnsi="Times New Roman" w:cs="Times New Roman"/>
          <w:sz w:val="24"/>
        </w:rPr>
      </w:pPr>
      <w:r w:rsidRPr="002E05A5">
        <w:rPr>
          <w:rFonts w:ascii="Times New Roman" w:hAnsi="Times New Roman" w:cs="Times New Roman"/>
          <w:iCs/>
          <w:sz w:val="24"/>
          <w:szCs w:val="24"/>
        </w:rPr>
        <w:t>Hanya pemain yang telah terdaftar yang dapat mengikuti pertandingan.</w:t>
      </w:r>
      <w:r w:rsidRPr="002E05A5">
        <w:rPr>
          <w:rFonts w:ascii="Times New Roman" w:hAnsi="Times New Roman" w:cs="Times New Roman"/>
          <w:color w:val="333333"/>
          <w:sz w:val="24"/>
          <w:shd w:val="clear" w:color="auto" w:fill="FFFFFF"/>
        </w:rPr>
        <w:tab/>
      </w:r>
    </w:p>
    <w:p w:rsidR="00FE0074" w:rsidRPr="002E05A5" w:rsidRDefault="00FE0074" w:rsidP="00FE0074">
      <w:pPr>
        <w:pStyle w:val="DaftarParagraf"/>
        <w:widowControl w:val="0"/>
        <w:numPr>
          <w:ilvl w:val="1"/>
          <w:numId w:val="14"/>
        </w:numPr>
        <w:tabs>
          <w:tab w:val="left" w:pos="744"/>
        </w:tabs>
        <w:autoSpaceDE w:val="0"/>
        <w:autoSpaceDN w:val="0"/>
        <w:spacing w:after="0" w:line="285" w:lineRule="exact"/>
        <w:ind w:left="744"/>
        <w:contextualSpacing w:val="0"/>
        <w:rPr>
          <w:rFonts w:ascii="Times New Roman" w:hAnsi="Times New Roman" w:cs="Times New Roman"/>
          <w:sz w:val="24"/>
        </w:rPr>
      </w:pPr>
      <w:r w:rsidRPr="002E05A5">
        <w:rPr>
          <w:rFonts w:ascii="Times New Roman" w:hAnsi="Times New Roman" w:cs="Times New Roman"/>
          <w:sz w:val="24"/>
        </w:rPr>
        <w:t>Semua</w:t>
      </w:r>
      <w:r w:rsidR="00447FCC">
        <w:rPr>
          <w:rFonts w:ascii="Times New Roman" w:hAnsi="Times New Roman" w:cs="Times New Roman"/>
          <w:sz w:val="24"/>
        </w:rPr>
        <w:t xml:space="preserve"> </w:t>
      </w:r>
      <w:r w:rsidRPr="002E05A5">
        <w:rPr>
          <w:rFonts w:ascii="Times New Roman" w:hAnsi="Times New Roman" w:cs="Times New Roman"/>
          <w:sz w:val="24"/>
        </w:rPr>
        <w:t xml:space="preserve">peserta wajib mengirimkan perwakilan saat </w:t>
      </w:r>
      <w:r w:rsidRPr="00B659E0">
        <w:rPr>
          <w:rFonts w:ascii="Times New Roman" w:hAnsi="Times New Roman" w:cs="Times New Roman"/>
          <w:i/>
          <w:sz w:val="24"/>
        </w:rPr>
        <w:t>Technical Meeting</w:t>
      </w:r>
      <w:r w:rsidRPr="002E05A5">
        <w:rPr>
          <w:rFonts w:ascii="Times New Roman" w:hAnsi="Times New Roman" w:cs="Times New Roman"/>
          <w:sz w:val="24"/>
        </w:rPr>
        <w:t>.</w:t>
      </w:r>
    </w:p>
    <w:p w:rsidR="00FE0074" w:rsidRPr="00EF1B80" w:rsidRDefault="00FE0074" w:rsidP="00EF1B80">
      <w:pPr>
        <w:pStyle w:val="DaftarParagraf"/>
        <w:widowControl w:val="0"/>
        <w:numPr>
          <w:ilvl w:val="1"/>
          <w:numId w:val="14"/>
        </w:numPr>
        <w:tabs>
          <w:tab w:val="left" w:pos="744"/>
        </w:tabs>
        <w:autoSpaceDE w:val="0"/>
        <w:autoSpaceDN w:val="0"/>
        <w:spacing w:before="11" w:after="0" w:line="223" w:lineRule="auto"/>
        <w:ind w:left="744" w:right="139"/>
        <w:contextualSpacing w:val="0"/>
        <w:rPr>
          <w:rFonts w:ascii="Times New Roman" w:hAnsi="Times New Roman" w:cs="Times New Roman"/>
          <w:sz w:val="24"/>
        </w:rPr>
      </w:pPr>
      <w:r w:rsidRPr="002E05A5">
        <w:rPr>
          <w:rFonts w:ascii="Times New Roman" w:hAnsi="Times New Roman" w:cs="Times New Roman"/>
          <w:sz w:val="24"/>
          <w:szCs w:val="24"/>
        </w:rPr>
        <w:t>Apab</w:t>
      </w:r>
      <w:r w:rsidR="00447FCC">
        <w:rPr>
          <w:rFonts w:ascii="Times New Roman" w:hAnsi="Times New Roman" w:cs="Times New Roman"/>
          <w:sz w:val="24"/>
          <w:szCs w:val="24"/>
        </w:rPr>
        <w:t>ila pendaftaran telah mencapai k</w:t>
      </w:r>
      <w:r w:rsidRPr="002E05A5">
        <w:rPr>
          <w:rFonts w:ascii="Times New Roman" w:hAnsi="Times New Roman" w:cs="Times New Roman"/>
          <w:sz w:val="24"/>
          <w:szCs w:val="24"/>
        </w:rPr>
        <w:t xml:space="preserve">uota, maka pendaftaran berikutnya dimasukan ke </w:t>
      </w:r>
      <w:r w:rsidRPr="00B659E0">
        <w:rPr>
          <w:rFonts w:ascii="Times New Roman" w:hAnsi="Times New Roman" w:cs="Times New Roman"/>
          <w:i/>
          <w:sz w:val="24"/>
          <w:szCs w:val="24"/>
        </w:rPr>
        <w:t>Waiting</w:t>
      </w:r>
      <w:r w:rsidR="00447FCC" w:rsidRPr="00B659E0">
        <w:rPr>
          <w:rFonts w:ascii="Times New Roman" w:hAnsi="Times New Roman" w:cs="Times New Roman"/>
          <w:i/>
          <w:sz w:val="24"/>
          <w:szCs w:val="24"/>
        </w:rPr>
        <w:t xml:space="preserve"> </w:t>
      </w:r>
      <w:r w:rsidRPr="00B659E0">
        <w:rPr>
          <w:rFonts w:ascii="Times New Roman" w:hAnsi="Times New Roman" w:cs="Times New Roman"/>
          <w:i/>
          <w:sz w:val="24"/>
          <w:szCs w:val="24"/>
        </w:rPr>
        <w:t>List</w:t>
      </w:r>
      <w:r w:rsidRPr="002E05A5">
        <w:rPr>
          <w:rFonts w:ascii="Times New Roman" w:hAnsi="Times New Roman" w:cs="Times New Roman"/>
          <w:sz w:val="26"/>
        </w:rPr>
        <w:t>.</w:t>
      </w:r>
    </w:p>
    <w:p w:rsidR="00EF1B80" w:rsidRPr="00EF1B80" w:rsidRDefault="00EF1B80" w:rsidP="00EF1B80">
      <w:pPr>
        <w:pStyle w:val="DaftarParagraf"/>
        <w:widowControl w:val="0"/>
        <w:tabs>
          <w:tab w:val="left" w:pos="744"/>
        </w:tabs>
        <w:autoSpaceDE w:val="0"/>
        <w:autoSpaceDN w:val="0"/>
        <w:spacing w:before="11" w:after="0" w:line="223" w:lineRule="auto"/>
        <w:ind w:left="744" w:right="139"/>
        <w:contextualSpacing w:val="0"/>
        <w:rPr>
          <w:rFonts w:ascii="Times New Roman" w:hAnsi="Times New Roman" w:cs="Times New Roman"/>
          <w:sz w:val="24"/>
        </w:rPr>
      </w:pPr>
    </w:p>
    <w:p w:rsidR="00FE0074" w:rsidRPr="002E05A5" w:rsidRDefault="00FE0074" w:rsidP="00FE0074">
      <w:pPr>
        <w:tabs>
          <w:tab w:val="left" w:pos="744"/>
        </w:tabs>
        <w:spacing w:before="11" w:line="223" w:lineRule="auto"/>
        <w:ind w:right="139"/>
        <w:rPr>
          <w:rFonts w:ascii="Times New Roman" w:hAnsi="Times New Roman" w:cs="Times New Roman"/>
          <w:b/>
          <w:lang w:val="en-US"/>
        </w:rPr>
      </w:pPr>
      <w:r w:rsidRPr="002E05A5">
        <w:rPr>
          <w:rFonts w:ascii="Times New Roman" w:hAnsi="Times New Roman" w:cs="Times New Roman"/>
          <w:b/>
        </w:rPr>
        <w:tab/>
      </w:r>
      <w:r w:rsidRPr="002E05A5">
        <w:rPr>
          <w:rFonts w:ascii="Times New Roman" w:hAnsi="Times New Roman" w:cs="Times New Roman"/>
          <w:b/>
          <w:sz w:val="24"/>
        </w:rPr>
        <w:t>KETENTUAN:</w:t>
      </w:r>
    </w:p>
    <w:p w:rsidR="00FE0074" w:rsidRPr="002E05A5" w:rsidRDefault="00FE0074" w:rsidP="00FE0074">
      <w:pPr>
        <w:pStyle w:val="DaftarParagraf"/>
        <w:widowControl w:val="0"/>
        <w:numPr>
          <w:ilvl w:val="0"/>
          <w:numId w:val="15"/>
        </w:numPr>
        <w:tabs>
          <w:tab w:val="left" w:pos="744"/>
        </w:tabs>
        <w:autoSpaceDE w:val="0"/>
        <w:autoSpaceDN w:val="0"/>
        <w:spacing w:before="11" w:after="0" w:line="223" w:lineRule="auto"/>
        <w:ind w:right="139"/>
        <w:contextualSpacing w:val="0"/>
        <w:rPr>
          <w:rFonts w:ascii="Times New Roman" w:hAnsi="Times New Roman" w:cs="Times New Roman"/>
          <w:sz w:val="24"/>
        </w:rPr>
      </w:pPr>
      <w:r w:rsidRPr="002E05A5">
        <w:rPr>
          <w:rFonts w:ascii="Times New Roman" w:hAnsi="Times New Roman" w:cs="Times New Roman"/>
          <w:sz w:val="24"/>
        </w:rPr>
        <w:t>Waktu pertandingan dilaksanakan selama 2x10 menit.</w:t>
      </w:r>
    </w:p>
    <w:p w:rsidR="00FE0074" w:rsidRPr="002E05A5" w:rsidRDefault="00FE0074" w:rsidP="00FE0074">
      <w:pPr>
        <w:pStyle w:val="DaftarParagraf"/>
        <w:widowControl w:val="0"/>
        <w:numPr>
          <w:ilvl w:val="0"/>
          <w:numId w:val="15"/>
        </w:numPr>
        <w:tabs>
          <w:tab w:val="left" w:pos="744"/>
        </w:tabs>
        <w:autoSpaceDE w:val="0"/>
        <w:autoSpaceDN w:val="0"/>
        <w:spacing w:before="11" w:after="0" w:line="223" w:lineRule="auto"/>
        <w:ind w:right="139"/>
        <w:contextualSpacing w:val="0"/>
        <w:rPr>
          <w:rFonts w:ascii="Times New Roman" w:hAnsi="Times New Roman" w:cs="Times New Roman"/>
          <w:sz w:val="24"/>
        </w:rPr>
      </w:pPr>
      <w:r w:rsidRPr="002E05A5">
        <w:rPr>
          <w:rFonts w:ascii="Times New Roman" w:hAnsi="Times New Roman" w:cs="Times New Roman"/>
          <w:sz w:val="24"/>
        </w:rPr>
        <w:t>Setiap tim berhak meminta 1 kali time out selama 1 menit kepada wasit pada tiap babak.</w:t>
      </w:r>
    </w:p>
    <w:p w:rsidR="00FE0074" w:rsidRPr="002E05A5" w:rsidRDefault="00FE0074" w:rsidP="00FE0074">
      <w:pPr>
        <w:pStyle w:val="DaftarParagraf"/>
        <w:widowControl w:val="0"/>
        <w:numPr>
          <w:ilvl w:val="0"/>
          <w:numId w:val="15"/>
        </w:numPr>
        <w:tabs>
          <w:tab w:val="left" w:pos="820"/>
        </w:tabs>
        <w:autoSpaceDE w:val="0"/>
        <w:autoSpaceDN w:val="0"/>
        <w:spacing w:before="1" w:after="0" w:line="218" w:lineRule="auto"/>
        <w:ind w:right="139"/>
        <w:contextualSpacing w:val="0"/>
        <w:rPr>
          <w:rFonts w:ascii="Times New Roman" w:hAnsi="Times New Roman" w:cs="Times New Roman"/>
          <w:sz w:val="24"/>
        </w:rPr>
      </w:pPr>
      <w:r w:rsidRPr="002E05A5">
        <w:rPr>
          <w:rFonts w:ascii="Times New Roman" w:hAnsi="Times New Roman" w:cs="Times New Roman"/>
          <w:sz w:val="24"/>
        </w:rPr>
        <w:t>Jumlah</w:t>
      </w:r>
      <w:r w:rsidR="00447FCC">
        <w:rPr>
          <w:rFonts w:ascii="Times New Roman" w:hAnsi="Times New Roman" w:cs="Times New Roman"/>
          <w:sz w:val="24"/>
        </w:rPr>
        <w:t xml:space="preserve"> </w:t>
      </w:r>
      <w:r w:rsidRPr="002E05A5">
        <w:rPr>
          <w:rFonts w:ascii="Times New Roman" w:hAnsi="Times New Roman" w:cs="Times New Roman"/>
          <w:sz w:val="24"/>
        </w:rPr>
        <w:t>pemain</w:t>
      </w:r>
      <w:r w:rsidR="00447FCC">
        <w:rPr>
          <w:rFonts w:ascii="Times New Roman" w:hAnsi="Times New Roman" w:cs="Times New Roman"/>
          <w:sz w:val="24"/>
        </w:rPr>
        <w:t xml:space="preserve"> </w:t>
      </w:r>
      <w:r w:rsidRPr="002E05A5">
        <w:rPr>
          <w:rFonts w:ascii="Times New Roman" w:hAnsi="Times New Roman" w:cs="Times New Roman"/>
          <w:sz w:val="24"/>
        </w:rPr>
        <w:t>minimal</w:t>
      </w:r>
      <w:r w:rsidR="00447FCC">
        <w:rPr>
          <w:rFonts w:ascii="Times New Roman" w:hAnsi="Times New Roman" w:cs="Times New Roman"/>
          <w:sz w:val="24"/>
        </w:rPr>
        <w:t xml:space="preserve"> </w:t>
      </w:r>
      <w:r w:rsidRPr="002E05A5">
        <w:rPr>
          <w:rFonts w:ascii="Times New Roman" w:hAnsi="Times New Roman" w:cs="Times New Roman"/>
          <w:sz w:val="24"/>
        </w:rPr>
        <w:t>dalam1</w:t>
      </w:r>
      <w:r w:rsidR="00447FCC">
        <w:rPr>
          <w:rFonts w:ascii="Times New Roman" w:hAnsi="Times New Roman" w:cs="Times New Roman"/>
          <w:sz w:val="24"/>
        </w:rPr>
        <w:t xml:space="preserve"> </w:t>
      </w:r>
      <w:r w:rsidRPr="002E05A5">
        <w:rPr>
          <w:rFonts w:ascii="Times New Roman" w:hAnsi="Times New Roman" w:cs="Times New Roman"/>
          <w:sz w:val="24"/>
        </w:rPr>
        <w:t>tim</w:t>
      </w:r>
      <w:r w:rsidR="00447FCC">
        <w:rPr>
          <w:rFonts w:ascii="Times New Roman" w:hAnsi="Times New Roman" w:cs="Times New Roman"/>
          <w:sz w:val="24"/>
        </w:rPr>
        <w:t xml:space="preserve"> </w:t>
      </w:r>
      <w:r w:rsidRPr="002E05A5">
        <w:rPr>
          <w:rFonts w:ascii="Times New Roman" w:hAnsi="Times New Roman" w:cs="Times New Roman"/>
          <w:sz w:val="24"/>
        </w:rPr>
        <w:t>pada</w:t>
      </w:r>
      <w:r w:rsidR="00447FCC">
        <w:rPr>
          <w:rFonts w:ascii="Times New Roman" w:hAnsi="Times New Roman" w:cs="Times New Roman"/>
          <w:sz w:val="24"/>
        </w:rPr>
        <w:t xml:space="preserve"> </w:t>
      </w:r>
      <w:r w:rsidRPr="002E05A5">
        <w:rPr>
          <w:rFonts w:ascii="Times New Roman" w:hAnsi="Times New Roman" w:cs="Times New Roman"/>
          <w:sz w:val="24"/>
        </w:rPr>
        <w:t>saat</w:t>
      </w:r>
      <w:r w:rsidR="00447FCC">
        <w:rPr>
          <w:rFonts w:ascii="Times New Roman" w:hAnsi="Times New Roman" w:cs="Times New Roman"/>
          <w:sz w:val="24"/>
        </w:rPr>
        <w:t xml:space="preserve"> </w:t>
      </w:r>
      <w:r w:rsidRPr="00B659E0">
        <w:rPr>
          <w:rFonts w:ascii="Times New Roman" w:hAnsi="Times New Roman" w:cs="Times New Roman"/>
          <w:i/>
          <w:sz w:val="26"/>
        </w:rPr>
        <w:t>kickoff</w:t>
      </w:r>
      <w:r w:rsidR="00447FCC">
        <w:rPr>
          <w:rFonts w:ascii="Times New Roman" w:hAnsi="Times New Roman" w:cs="Times New Roman"/>
          <w:sz w:val="26"/>
        </w:rPr>
        <w:t xml:space="preserve"> </w:t>
      </w:r>
      <w:r w:rsidRPr="002E05A5">
        <w:rPr>
          <w:rFonts w:ascii="Times New Roman" w:hAnsi="Times New Roman" w:cs="Times New Roman"/>
          <w:sz w:val="24"/>
        </w:rPr>
        <w:t>yaitu</w:t>
      </w:r>
      <w:r w:rsidR="00447FCC">
        <w:rPr>
          <w:rFonts w:ascii="Times New Roman" w:hAnsi="Times New Roman" w:cs="Times New Roman"/>
          <w:sz w:val="24"/>
        </w:rPr>
        <w:t xml:space="preserve"> </w:t>
      </w:r>
      <w:r w:rsidRPr="002E05A5">
        <w:rPr>
          <w:rFonts w:ascii="Times New Roman" w:hAnsi="Times New Roman" w:cs="Times New Roman"/>
          <w:sz w:val="24"/>
        </w:rPr>
        <w:t>4</w:t>
      </w:r>
      <w:r w:rsidR="00447FCC">
        <w:rPr>
          <w:rFonts w:ascii="Times New Roman" w:hAnsi="Times New Roman" w:cs="Times New Roman"/>
          <w:sz w:val="24"/>
        </w:rPr>
        <w:t xml:space="preserve">  </w:t>
      </w:r>
      <w:r w:rsidRPr="002E05A5">
        <w:rPr>
          <w:rFonts w:ascii="Times New Roman" w:hAnsi="Times New Roman" w:cs="Times New Roman"/>
          <w:sz w:val="24"/>
        </w:rPr>
        <w:t>orang,</w:t>
      </w:r>
      <w:r w:rsidR="00B659E0">
        <w:rPr>
          <w:rFonts w:ascii="Times New Roman" w:hAnsi="Times New Roman" w:cs="Times New Roman"/>
          <w:sz w:val="24"/>
        </w:rPr>
        <w:t xml:space="preserve"> </w:t>
      </w:r>
      <w:r w:rsidRPr="002E05A5">
        <w:rPr>
          <w:rFonts w:ascii="Times New Roman" w:hAnsi="Times New Roman" w:cs="Times New Roman"/>
          <w:sz w:val="24"/>
        </w:rPr>
        <w:t>jika</w:t>
      </w:r>
      <w:r w:rsidR="00447FCC">
        <w:rPr>
          <w:rFonts w:ascii="Times New Roman" w:hAnsi="Times New Roman" w:cs="Times New Roman"/>
          <w:sz w:val="24"/>
        </w:rPr>
        <w:t xml:space="preserve"> </w:t>
      </w:r>
      <w:r w:rsidRPr="002E05A5">
        <w:rPr>
          <w:rFonts w:ascii="Times New Roman" w:hAnsi="Times New Roman" w:cs="Times New Roman"/>
          <w:sz w:val="24"/>
        </w:rPr>
        <w:t>kurang</w:t>
      </w:r>
      <w:r w:rsidR="00447FCC">
        <w:rPr>
          <w:rFonts w:ascii="Times New Roman" w:hAnsi="Times New Roman" w:cs="Times New Roman"/>
          <w:sz w:val="24"/>
        </w:rPr>
        <w:t xml:space="preserve"> </w:t>
      </w:r>
      <w:r w:rsidRPr="002E05A5">
        <w:rPr>
          <w:rFonts w:ascii="Times New Roman" w:hAnsi="Times New Roman" w:cs="Times New Roman"/>
          <w:sz w:val="24"/>
        </w:rPr>
        <w:t>dari</w:t>
      </w:r>
      <w:r w:rsidR="00447FCC">
        <w:rPr>
          <w:rFonts w:ascii="Times New Roman" w:hAnsi="Times New Roman" w:cs="Times New Roman"/>
          <w:sz w:val="24"/>
        </w:rPr>
        <w:t xml:space="preserve"> </w:t>
      </w:r>
      <w:r w:rsidRPr="002E05A5">
        <w:rPr>
          <w:rFonts w:ascii="Times New Roman" w:hAnsi="Times New Roman" w:cs="Times New Roman"/>
          <w:sz w:val="24"/>
        </w:rPr>
        <w:t xml:space="preserve">itu dianggap </w:t>
      </w:r>
      <w:r w:rsidRPr="00B659E0">
        <w:rPr>
          <w:rFonts w:ascii="Times New Roman" w:hAnsi="Times New Roman" w:cs="Times New Roman"/>
          <w:i/>
          <w:sz w:val="26"/>
        </w:rPr>
        <w:t>walk ou</w:t>
      </w:r>
      <w:r w:rsidRPr="002E05A5">
        <w:rPr>
          <w:rFonts w:ascii="Times New Roman" w:hAnsi="Times New Roman" w:cs="Times New Roman"/>
          <w:sz w:val="26"/>
        </w:rPr>
        <w:t>t</w:t>
      </w:r>
      <w:r w:rsidRPr="002E05A5">
        <w:rPr>
          <w:rFonts w:ascii="Times New Roman" w:hAnsi="Times New Roman" w:cs="Times New Roman"/>
          <w:sz w:val="24"/>
        </w:rPr>
        <w:t>(WO).</w:t>
      </w:r>
    </w:p>
    <w:p w:rsidR="00FE0074" w:rsidRPr="002E05A5" w:rsidRDefault="00FE0074" w:rsidP="00FE0074">
      <w:pPr>
        <w:pStyle w:val="DaftarParagraf"/>
        <w:widowControl w:val="0"/>
        <w:numPr>
          <w:ilvl w:val="0"/>
          <w:numId w:val="15"/>
        </w:numPr>
        <w:tabs>
          <w:tab w:val="left" w:pos="820"/>
        </w:tabs>
        <w:autoSpaceDE w:val="0"/>
        <w:autoSpaceDN w:val="0"/>
        <w:spacing w:after="0" w:line="232" w:lineRule="auto"/>
        <w:ind w:right="139"/>
        <w:contextualSpacing w:val="0"/>
        <w:rPr>
          <w:rFonts w:ascii="Times New Roman" w:hAnsi="Times New Roman" w:cs="Times New Roman"/>
          <w:sz w:val="24"/>
        </w:rPr>
      </w:pPr>
      <w:r w:rsidRPr="002E05A5">
        <w:rPr>
          <w:rFonts w:ascii="Times New Roman" w:hAnsi="Times New Roman" w:cs="Times New Roman"/>
          <w:sz w:val="24"/>
        </w:rPr>
        <w:t xml:space="preserve">Setiap </w:t>
      </w:r>
      <w:r w:rsidRPr="00B659E0">
        <w:rPr>
          <w:rFonts w:ascii="Times New Roman" w:hAnsi="Times New Roman" w:cs="Times New Roman"/>
          <w:i/>
          <w:sz w:val="26"/>
        </w:rPr>
        <w:t>kick off</w:t>
      </w:r>
      <w:r w:rsidRPr="002E05A5">
        <w:rPr>
          <w:rFonts w:ascii="Times New Roman" w:hAnsi="Times New Roman" w:cs="Times New Roman"/>
          <w:sz w:val="26"/>
        </w:rPr>
        <w:t xml:space="preserve"> </w:t>
      </w:r>
      <w:r w:rsidRPr="002E05A5">
        <w:rPr>
          <w:rFonts w:ascii="Times New Roman" w:hAnsi="Times New Roman" w:cs="Times New Roman"/>
          <w:sz w:val="24"/>
        </w:rPr>
        <w:t>dilakukan dengan 2 kali sentuhan tendangan atau bola digulirkan ke arah depan gawang</w:t>
      </w:r>
      <w:r w:rsidR="00447FCC">
        <w:rPr>
          <w:rFonts w:ascii="Times New Roman" w:hAnsi="Times New Roman" w:cs="Times New Roman"/>
          <w:sz w:val="24"/>
        </w:rPr>
        <w:t xml:space="preserve"> </w:t>
      </w:r>
      <w:r w:rsidRPr="002E05A5">
        <w:rPr>
          <w:rFonts w:ascii="Times New Roman" w:hAnsi="Times New Roman" w:cs="Times New Roman"/>
          <w:sz w:val="24"/>
        </w:rPr>
        <w:t>lawan</w:t>
      </w:r>
      <w:r w:rsidR="009602F9">
        <w:rPr>
          <w:rFonts w:ascii="Times New Roman" w:hAnsi="Times New Roman" w:cs="Times New Roman"/>
          <w:sz w:val="24"/>
        </w:rPr>
        <w:t>.</w:t>
      </w:r>
    </w:p>
    <w:p w:rsidR="00FE0074" w:rsidRPr="002E05A5" w:rsidRDefault="00FE0074" w:rsidP="00FE0074">
      <w:pPr>
        <w:pStyle w:val="DaftarParagraf"/>
        <w:widowControl w:val="0"/>
        <w:numPr>
          <w:ilvl w:val="0"/>
          <w:numId w:val="15"/>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Tendangan kedalam dari bola out harus dilakukan pada keadaan bola diam dalam waktu 4 detik dan posisi kaki penendang maupun bola tak boleh masuk melebihi garis samping lapangan.</w:t>
      </w:r>
    </w:p>
    <w:p w:rsidR="00FE0074" w:rsidRPr="002E05A5" w:rsidRDefault="00FE0074" w:rsidP="00FE0074">
      <w:pPr>
        <w:pStyle w:val="DaftarParagraf"/>
        <w:widowControl w:val="0"/>
        <w:numPr>
          <w:ilvl w:val="0"/>
          <w:numId w:val="15"/>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Penjaga gawang tidak boleh memegang bola lebih dari 4 detik, jika dilakukan akan dikenakan</w:t>
      </w:r>
      <w:r w:rsidR="00447FCC">
        <w:rPr>
          <w:rFonts w:ascii="Times New Roman" w:hAnsi="Times New Roman" w:cs="Times New Roman"/>
          <w:sz w:val="24"/>
        </w:rPr>
        <w:t xml:space="preserve"> </w:t>
      </w:r>
      <w:r w:rsidRPr="002E05A5">
        <w:rPr>
          <w:rFonts w:ascii="Times New Roman" w:hAnsi="Times New Roman" w:cs="Times New Roman"/>
          <w:sz w:val="24"/>
        </w:rPr>
        <w:t>sanksi</w:t>
      </w:r>
      <w:r w:rsidR="00447FCC">
        <w:rPr>
          <w:rFonts w:ascii="Times New Roman" w:hAnsi="Times New Roman" w:cs="Times New Roman"/>
          <w:sz w:val="24"/>
        </w:rPr>
        <w:t xml:space="preserve"> </w:t>
      </w:r>
      <w:r w:rsidRPr="002E05A5">
        <w:rPr>
          <w:rFonts w:ascii="Times New Roman" w:hAnsi="Times New Roman" w:cs="Times New Roman"/>
          <w:sz w:val="24"/>
        </w:rPr>
        <w:t>tendangan</w:t>
      </w:r>
      <w:r w:rsidR="00447FCC">
        <w:rPr>
          <w:rFonts w:ascii="Times New Roman" w:hAnsi="Times New Roman" w:cs="Times New Roman"/>
          <w:sz w:val="24"/>
        </w:rPr>
        <w:t xml:space="preserve"> </w:t>
      </w:r>
      <w:r w:rsidRPr="002E05A5">
        <w:rPr>
          <w:rFonts w:ascii="Times New Roman" w:hAnsi="Times New Roman" w:cs="Times New Roman"/>
          <w:sz w:val="24"/>
        </w:rPr>
        <w:t>bebas</w:t>
      </w:r>
      <w:r w:rsidR="00447FCC">
        <w:rPr>
          <w:rFonts w:ascii="Times New Roman" w:hAnsi="Times New Roman" w:cs="Times New Roman"/>
          <w:sz w:val="24"/>
        </w:rPr>
        <w:t xml:space="preserve"> </w:t>
      </w:r>
      <w:r w:rsidRPr="002E05A5">
        <w:rPr>
          <w:rFonts w:ascii="Times New Roman" w:hAnsi="Times New Roman" w:cs="Times New Roman"/>
          <w:sz w:val="24"/>
        </w:rPr>
        <w:t>tidak</w:t>
      </w:r>
      <w:r w:rsidR="00447FCC">
        <w:rPr>
          <w:rFonts w:ascii="Times New Roman" w:hAnsi="Times New Roman" w:cs="Times New Roman"/>
          <w:sz w:val="24"/>
        </w:rPr>
        <w:t xml:space="preserve"> </w:t>
      </w:r>
      <w:r w:rsidRPr="002E05A5">
        <w:rPr>
          <w:rFonts w:ascii="Times New Roman" w:hAnsi="Times New Roman" w:cs="Times New Roman"/>
          <w:sz w:val="24"/>
        </w:rPr>
        <w:t>langsung</w:t>
      </w:r>
      <w:r w:rsidR="00447FCC">
        <w:rPr>
          <w:rFonts w:ascii="Times New Roman" w:hAnsi="Times New Roman" w:cs="Times New Roman"/>
          <w:sz w:val="24"/>
        </w:rPr>
        <w:t xml:space="preserve"> </w:t>
      </w:r>
      <w:r w:rsidRPr="002E05A5">
        <w:rPr>
          <w:rFonts w:ascii="Times New Roman" w:hAnsi="Times New Roman" w:cs="Times New Roman"/>
          <w:sz w:val="24"/>
        </w:rPr>
        <w:t>untuk</w:t>
      </w:r>
      <w:r w:rsidR="00447FCC">
        <w:rPr>
          <w:rFonts w:ascii="Times New Roman" w:hAnsi="Times New Roman" w:cs="Times New Roman"/>
          <w:sz w:val="24"/>
        </w:rPr>
        <w:t xml:space="preserve"> </w:t>
      </w:r>
      <w:r w:rsidRPr="002E05A5">
        <w:rPr>
          <w:rFonts w:ascii="Times New Roman" w:hAnsi="Times New Roman" w:cs="Times New Roman"/>
          <w:sz w:val="24"/>
        </w:rPr>
        <w:t>tim</w:t>
      </w:r>
      <w:r w:rsidR="00447FCC">
        <w:rPr>
          <w:rFonts w:ascii="Times New Roman" w:hAnsi="Times New Roman" w:cs="Times New Roman"/>
          <w:sz w:val="24"/>
        </w:rPr>
        <w:t xml:space="preserve"> </w:t>
      </w:r>
      <w:r w:rsidRPr="002E05A5">
        <w:rPr>
          <w:rFonts w:ascii="Times New Roman" w:hAnsi="Times New Roman" w:cs="Times New Roman"/>
          <w:sz w:val="24"/>
        </w:rPr>
        <w:t>lawan</w:t>
      </w:r>
      <w:r w:rsidR="00447FCC">
        <w:rPr>
          <w:rFonts w:ascii="Times New Roman" w:hAnsi="Times New Roman" w:cs="Times New Roman"/>
          <w:sz w:val="24"/>
        </w:rPr>
        <w:t xml:space="preserve"> dari lu</w:t>
      </w:r>
      <w:r w:rsidRPr="002E05A5">
        <w:rPr>
          <w:rFonts w:ascii="Times New Roman" w:hAnsi="Times New Roman" w:cs="Times New Roman"/>
          <w:sz w:val="24"/>
        </w:rPr>
        <w:t>ar</w:t>
      </w:r>
      <w:r w:rsidR="00447FCC">
        <w:rPr>
          <w:rFonts w:ascii="Times New Roman" w:hAnsi="Times New Roman" w:cs="Times New Roman"/>
          <w:sz w:val="24"/>
        </w:rPr>
        <w:t xml:space="preserve"> </w:t>
      </w:r>
      <w:r w:rsidRPr="002E05A5">
        <w:rPr>
          <w:rFonts w:ascii="Times New Roman" w:hAnsi="Times New Roman" w:cs="Times New Roman"/>
          <w:sz w:val="24"/>
        </w:rPr>
        <w:t>kotak</w:t>
      </w:r>
      <w:r w:rsidR="00447FCC">
        <w:rPr>
          <w:rFonts w:ascii="Times New Roman" w:hAnsi="Times New Roman" w:cs="Times New Roman"/>
          <w:sz w:val="24"/>
        </w:rPr>
        <w:t xml:space="preserve"> </w:t>
      </w:r>
      <w:r w:rsidRPr="002E05A5">
        <w:rPr>
          <w:rFonts w:ascii="Times New Roman" w:hAnsi="Times New Roman" w:cs="Times New Roman"/>
          <w:sz w:val="24"/>
        </w:rPr>
        <w:t>penalti.</w:t>
      </w:r>
    </w:p>
    <w:p w:rsidR="00FE0074" w:rsidRPr="002C3740" w:rsidRDefault="00FE0074" w:rsidP="00FE0074">
      <w:pPr>
        <w:pStyle w:val="DaftarParagraf"/>
        <w:widowControl w:val="0"/>
        <w:numPr>
          <w:ilvl w:val="0"/>
          <w:numId w:val="15"/>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Seorang kiper tidak boleh memegang bola yang diumpan dari kaki teman satu timnya,</w:t>
      </w:r>
      <w:r w:rsidR="00447FCC">
        <w:rPr>
          <w:rFonts w:ascii="Times New Roman" w:hAnsi="Times New Roman" w:cs="Times New Roman"/>
          <w:sz w:val="24"/>
        </w:rPr>
        <w:t xml:space="preserve"> jika dilakukan maka diberikan sanks</w:t>
      </w:r>
      <w:r w:rsidRPr="002E05A5">
        <w:rPr>
          <w:rFonts w:ascii="Times New Roman" w:hAnsi="Times New Roman" w:cs="Times New Roman"/>
          <w:sz w:val="24"/>
        </w:rPr>
        <w:t>i</w:t>
      </w:r>
      <w:r w:rsidR="00447FCC">
        <w:rPr>
          <w:rFonts w:ascii="Times New Roman" w:hAnsi="Times New Roman" w:cs="Times New Roman"/>
          <w:sz w:val="24"/>
        </w:rPr>
        <w:t xml:space="preserve"> </w:t>
      </w:r>
      <w:r w:rsidRPr="002E05A5">
        <w:rPr>
          <w:rFonts w:ascii="Times New Roman" w:hAnsi="Times New Roman" w:cs="Times New Roman"/>
          <w:sz w:val="24"/>
        </w:rPr>
        <w:t>tendangan</w:t>
      </w:r>
      <w:r w:rsidR="00447FCC">
        <w:rPr>
          <w:rFonts w:ascii="Times New Roman" w:hAnsi="Times New Roman" w:cs="Times New Roman"/>
          <w:sz w:val="24"/>
        </w:rPr>
        <w:t xml:space="preserve"> </w:t>
      </w:r>
      <w:r w:rsidRPr="002E05A5">
        <w:rPr>
          <w:rFonts w:ascii="Times New Roman" w:hAnsi="Times New Roman" w:cs="Times New Roman"/>
          <w:sz w:val="24"/>
        </w:rPr>
        <w:t>bebas</w:t>
      </w:r>
      <w:r w:rsidR="00447FCC">
        <w:rPr>
          <w:rFonts w:ascii="Times New Roman" w:hAnsi="Times New Roman" w:cs="Times New Roman"/>
          <w:sz w:val="24"/>
        </w:rPr>
        <w:t xml:space="preserve"> </w:t>
      </w:r>
      <w:r w:rsidRPr="002E05A5">
        <w:rPr>
          <w:rFonts w:ascii="Times New Roman" w:hAnsi="Times New Roman" w:cs="Times New Roman"/>
          <w:sz w:val="24"/>
        </w:rPr>
        <w:t>tidak</w:t>
      </w:r>
      <w:r w:rsidR="00447FCC">
        <w:rPr>
          <w:rFonts w:ascii="Times New Roman" w:hAnsi="Times New Roman" w:cs="Times New Roman"/>
          <w:sz w:val="24"/>
        </w:rPr>
        <w:t xml:space="preserve"> </w:t>
      </w:r>
      <w:r w:rsidRPr="002E05A5">
        <w:rPr>
          <w:rFonts w:ascii="Times New Roman" w:hAnsi="Times New Roman" w:cs="Times New Roman"/>
          <w:sz w:val="24"/>
        </w:rPr>
        <w:t>langsung</w:t>
      </w:r>
      <w:r w:rsidR="00447FCC">
        <w:rPr>
          <w:rFonts w:ascii="Times New Roman" w:hAnsi="Times New Roman" w:cs="Times New Roman"/>
          <w:sz w:val="24"/>
        </w:rPr>
        <w:t xml:space="preserve"> </w:t>
      </w:r>
      <w:r w:rsidRPr="002E05A5">
        <w:rPr>
          <w:rFonts w:ascii="Times New Roman" w:hAnsi="Times New Roman" w:cs="Times New Roman"/>
          <w:sz w:val="24"/>
        </w:rPr>
        <w:t>untuk</w:t>
      </w:r>
      <w:r w:rsidR="00447FCC">
        <w:rPr>
          <w:rFonts w:ascii="Times New Roman" w:hAnsi="Times New Roman" w:cs="Times New Roman"/>
          <w:sz w:val="24"/>
        </w:rPr>
        <w:t xml:space="preserve"> </w:t>
      </w:r>
      <w:r w:rsidRPr="002E05A5">
        <w:rPr>
          <w:rFonts w:ascii="Times New Roman" w:hAnsi="Times New Roman" w:cs="Times New Roman"/>
          <w:sz w:val="24"/>
        </w:rPr>
        <w:t>lawan</w:t>
      </w:r>
      <w:r w:rsidR="002E05A5">
        <w:rPr>
          <w:rFonts w:ascii="Times New Roman" w:hAnsi="Times New Roman" w:cs="Times New Roman"/>
          <w:sz w:val="24"/>
          <w:lang w:val="en-US"/>
        </w:rPr>
        <w:t>.</w:t>
      </w:r>
    </w:p>
    <w:p w:rsidR="002C3740" w:rsidRPr="002C3740" w:rsidRDefault="002C3740" w:rsidP="00FE0074">
      <w:pPr>
        <w:pStyle w:val="DaftarParagraf"/>
        <w:widowControl w:val="0"/>
        <w:numPr>
          <w:ilvl w:val="0"/>
          <w:numId w:val="15"/>
        </w:numPr>
        <w:tabs>
          <w:tab w:val="left" w:pos="820"/>
        </w:tabs>
        <w:autoSpaceDE w:val="0"/>
        <w:autoSpaceDN w:val="0"/>
        <w:spacing w:after="0" w:line="240" w:lineRule="auto"/>
        <w:ind w:right="139"/>
        <w:contextualSpacing w:val="0"/>
        <w:jc w:val="both"/>
        <w:rPr>
          <w:rFonts w:ascii="Times New Roman" w:hAnsi="Times New Roman" w:cs="Times New Roman"/>
          <w:sz w:val="24"/>
        </w:rPr>
      </w:pPr>
      <w:proofErr w:type="spellStart"/>
      <w:r>
        <w:rPr>
          <w:rFonts w:ascii="Times New Roman" w:hAnsi="Times New Roman" w:cs="Times New Roman"/>
          <w:sz w:val="24"/>
          <w:lang w:val="en-US"/>
        </w:rPr>
        <w:t>Jika</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terjadi</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pelanggaran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akumulasi</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6 </w:t>
      </w:r>
      <w:proofErr w:type="spellStart"/>
      <w:r>
        <w:rPr>
          <w:rFonts w:ascii="Times New Roman" w:hAnsi="Times New Roman" w:cs="Times New Roman"/>
          <w:sz w:val="24"/>
          <w:lang w:val="en-US"/>
        </w:rPr>
        <w:t>dalam</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suatu</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babak</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maka</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dihukum</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dengan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tendangan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bebas</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langsung</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dari</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titik</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pinalti</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kedua</w:t>
      </w:r>
      <w:proofErr w:type="spellEnd"/>
      <w:r>
        <w:rPr>
          <w:rFonts w:ascii="Times New Roman" w:hAnsi="Times New Roman" w:cs="Times New Roman"/>
          <w:sz w:val="24"/>
          <w:lang w:val="en-US"/>
        </w:rPr>
        <w:t>.</w:t>
      </w:r>
    </w:p>
    <w:p w:rsidR="002E05A5" w:rsidRPr="00B414DA" w:rsidRDefault="002C3740" w:rsidP="00EF1B80">
      <w:pPr>
        <w:pStyle w:val="DaftarParagraf"/>
        <w:widowControl w:val="0"/>
        <w:numPr>
          <w:ilvl w:val="0"/>
          <w:numId w:val="15"/>
        </w:numPr>
        <w:tabs>
          <w:tab w:val="left" w:pos="820"/>
        </w:tabs>
        <w:autoSpaceDE w:val="0"/>
        <w:autoSpaceDN w:val="0"/>
        <w:spacing w:after="0" w:line="240" w:lineRule="auto"/>
        <w:ind w:right="139"/>
        <w:contextualSpacing w:val="0"/>
        <w:jc w:val="both"/>
        <w:rPr>
          <w:rFonts w:ascii="Times New Roman" w:hAnsi="Times New Roman" w:cs="Times New Roman"/>
          <w:sz w:val="24"/>
        </w:rPr>
      </w:pP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bermain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kasar</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dan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berbahaya</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akan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diberikan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peringatan</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serius</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oleh</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wasit</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berupa</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kartu</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kuning</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atau</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kartu</w:t>
      </w:r>
      <w:proofErr w:type="spellEnd"/>
      <w:r w:rsidR="00447FCC">
        <w:rPr>
          <w:rFonts w:ascii="Times New Roman" w:hAnsi="Times New Roman" w:cs="Times New Roman"/>
          <w:sz w:val="24"/>
        </w:rPr>
        <w:t xml:space="preserve"> </w:t>
      </w:r>
      <w:proofErr w:type="spellStart"/>
      <w:r>
        <w:rPr>
          <w:rFonts w:ascii="Times New Roman" w:hAnsi="Times New Roman" w:cs="Times New Roman"/>
          <w:sz w:val="24"/>
          <w:lang w:val="en-US"/>
        </w:rPr>
        <w:t>merah</w:t>
      </w:r>
      <w:proofErr w:type="spellEnd"/>
      <w:r>
        <w:rPr>
          <w:rFonts w:ascii="Times New Roman" w:hAnsi="Times New Roman" w:cs="Times New Roman"/>
          <w:sz w:val="24"/>
          <w:lang w:val="en-US"/>
        </w:rPr>
        <w:t>.</w:t>
      </w:r>
    </w:p>
    <w:p w:rsidR="00B414DA" w:rsidRPr="00EF1B80" w:rsidRDefault="00B414DA" w:rsidP="00B414DA">
      <w:pPr>
        <w:pStyle w:val="DaftarParagraf"/>
        <w:widowControl w:val="0"/>
        <w:tabs>
          <w:tab w:val="left" w:pos="820"/>
        </w:tabs>
        <w:autoSpaceDE w:val="0"/>
        <w:autoSpaceDN w:val="0"/>
        <w:spacing w:after="0" w:line="240" w:lineRule="auto"/>
        <w:ind w:right="139"/>
        <w:contextualSpacing w:val="0"/>
        <w:jc w:val="both"/>
        <w:rPr>
          <w:rFonts w:ascii="Times New Roman" w:hAnsi="Times New Roman" w:cs="Times New Roman"/>
          <w:sz w:val="24"/>
        </w:rPr>
      </w:pPr>
    </w:p>
    <w:p w:rsidR="00FE0074" w:rsidRPr="002E05A5" w:rsidRDefault="00FE0074" w:rsidP="00FE0074">
      <w:pPr>
        <w:pStyle w:val="TeksIsi"/>
        <w:spacing w:before="10"/>
        <w:ind w:left="0" w:firstLine="0"/>
        <w:rPr>
          <w:i w:val="0"/>
          <w:color w:val="000000" w:themeColor="text1"/>
          <w:sz w:val="23"/>
        </w:rPr>
      </w:pPr>
    </w:p>
    <w:p w:rsidR="00B414DA" w:rsidRDefault="00FE0074" w:rsidP="00FE0074">
      <w:pPr>
        <w:pStyle w:val="Judul1"/>
        <w:tabs>
          <w:tab w:val="left" w:pos="443"/>
        </w:tabs>
        <w:spacing w:before="5"/>
        <w:ind w:left="0" w:firstLine="0"/>
        <w:rPr>
          <w:i w:val="0"/>
          <w:color w:val="000000" w:themeColor="text1"/>
          <w:sz w:val="22"/>
        </w:rPr>
      </w:pPr>
      <w:r w:rsidRPr="002E05A5">
        <w:rPr>
          <w:i w:val="0"/>
          <w:color w:val="000000" w:themeColor="text1"/>
          <w:sz w:val="22"/>
        </w:rPr>
        <w:tab/>
      </w:r>
    </w:p>
    <w:p w:rsidR="00FE0074" w:rsidRPr="002E05A5" w:rsidRDefault="00FE0074" w:rsidP="00FE0074">
      <w:pPr>
        <w:pStyle w:val="Judul1"/>
        <w:tabs>
          <w:tab w:val="left" w:pos="443"/>
        </w:tabs>
        <w:spacing w:before="5"/>
        <w:ind w:left="0" w:firstLine="0"/>
        <w:rPr>
          <w:i w:val="0"/>
          <w:color w:val="000000" w:themeColor="text1"/>
          <w:sz w:val="22"/>
        </w:rPr>
      </w:pPr>
      <w:r w:rsidRPr="002E05A5">
        <w:rPr>
          <w:i w:val="0"/>
          <w:color w:val="000000" w:themeColor="text1"/>
          <w:sz w:val="22"/>
        </w:rPr>
        <w:tab/>
      </w:r>
      <w:r w:rsidRPr="002E05A5">
        <w:rPr>
          <w:i w:val="0"/>
          <w:color w:val="000000" w:themeColor="text1"/>
          <w:sz w:val="24"/>
        </w:rPr>
        <w:t xml:space="preserve">TATA TERTIB PEMAIN DAN OFFICIAL TEAM: </w:t>
      </w:r>
    </w:p>
    <w:p w:rsidR="00FE0074" w:rsidRPr="002E05A5" w:rsidRDefault="00FE0074" w:rsidP="00FE0074">
      <w:pPr>
        <w:pStyle w:val="Judul1"/>
        <w:tabs>
          <w:tab w:val="left" w:pos="443"/>
        </w:tabs>
        <w:spacing w:before="5"/>
        <w:ind w:left="0" w:firstLine="0"/>
        <w:rPr>
          <w:i w:val="0"/>
          <w:color w:val="000000" w:themeColor="text1"/>
          <w:sz w:val="22"/>
        </w:rPr>
      </w:pP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ind w:right="137"/>
        <w:contextualSpacing w:val="0"/>
        <w:jc w:val="both"/>
        <w:rPr>
          <w:rFonts w:ascii="Times New Roman" w:hAnsi="Times New Roman" w:cs="Times New Roman"/>
          <w:sz w:val="24"/>
        </w:rPr>
      </w:pPr>
      <w:r w:rsidRPr="002E05A5">
        <w:rPr>
          <w:rFonts w:ascii="Times New Roman" w:hAnsi="Times New Roman" w:cs="Times New Roman"/>
          <w:sz w:val="24"/>
        </w:rPr>
        <w:t xml:space="preserve">Tim yang akan bertanding harus hadir </w:t>
      </w:r>
      <w:r w:rsidRPr="002E05A5">
        <w:rPr>
          <w:rFonts w:ascii="Times New Roman" w:hAnsi="Times New Roman" w:cs="Times New Roman"/>
          <w:b/>
          <w:sz w:val="24"/>
        </w:rPr>
        <w:t xml:space="preserve">15 menit </w:t>
      </w:r>
      <w:r w:rsidRPr="002E05A5">
        <w:rPr>
          <w:rFonts w:ascii="Times New Roman" w:hAnsi="Times New Roman" w:cs="Times New Roman"/>
          <w:sz w:val="24"/>
        </w:rPr>
        <w:t>sebelum pertandingan dimulai, jika dalam waktu yang ditentukan tak kunjung hadir maka dianggap gugur dan kemenangan 3-0 atas tim</w:t>
      </w:r>
      <w:r w:rsidR="00B659E0">
        <w:rPr>
          <w:rFonts w:ascii="Times New Roman" w:hAnsi="Times New Roman" w:cs="Times New Roman"/>
          <w:sz w:val="24"/>
        </w:rPr>
        <w:t xml:space="preserve"> </w:t>
      </w:r>
      <w:r w:rsidRPr="002E05A5">
        <w:rPr>
          <w:rFonts w:ascii="Times New Roman" w:hAnsi="Times New Roman" w:cs="Times New Roman"/>
          <w:sz w:val="24"/>
        </w:rPr>
        <w:t>lawan.</w:t>
      </w: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Pemain yang tidak memenuhi persyarat</w:t>
      </w:r>
      <w:r w:rsidR="00452BDA">
        <w:rPr>
          <w:rFonts w:ascii="Times New Roman" w:hAnsi="Times New Roman" w:cs="Times New Roman"/>
          <w:sz w:val="24"/>
        </w:rPr>
        <w:t>an</w:t>
      </w:r>
      <w:r w:rsidRPr="002E05A5">
        <w:rPr>
          <w:rFonts w:ascii="Times New Roman" w:hAnsi="Times New Roman" w:cs="Times New Roman"/>
          <w:sz w:val="24"/>
        </w:rPr>
        <w:t xml:space="preserve"> pertandingan futsal </w:t>
      </w:r>
      <w:r w:rsidRPr="002E05A5">
        <w:rPr>
          <w:rFonts w:ascii="Times New Roman" w:hAnsi="Times New Roman" w:cs="Times New Roman"/>
          <w:b/>
          <w:sz w:val="24"/>
        </w:rPr>
        <w:t xml:space="preserve">tidak diperbolehkan </w:t>
      </w:r>
      <w:r w:rsidRPr="002E05A5">
        <w:rPr>
          <w:rFonts w:ascii="Times New Roman" w:hAnsi="Times New Roman" w:cs="Times New Roman"/>
          <w:sz w:val="24"/>
        </w:rPr>
        <w:t>untuk ikut bermain sampai terpenuhinya persyaratan</w:t>
      </w:r>
      <w:r w:rsidR="009602F9">
        <w:rPr>
          <w:rFonts w:ascii="Times New Roman" w:hAnsi="Times New Roman" w:cs="Times New Roman"/>
          <w:sz w:val="24"/>
        </w:rPr>
        <w:t xml:space="preserve"> </w:t>
      </w:r>
      <w:r w:rsidRPr="002E05A5">
        <w:rPr>
          <w:rFonts w:ascii="Times New Roman" w:hAnsi="Times New Roman" w:cs="Times New Roman"/>
          <w:sz w:val="24"/>
        </w:rPr>
        <w:t>tersebut.</w:t>
      </w:r>
    </w:p>
    <w:p w:rsidR="00FE0074" w:rsidRPr="002E05A5" w:rsidRDefault="00FE0074" w:rsidP="00FE0074">
      <w:pPr>
        <w:pStyle w:val="DaftarParagraf"/>
        <w:widowControl w:val="0"/>
        <w:numPr>
          <w:ilvl w:val="0"/>
          <w:numId w:val="16"/>
        </w:numPr>
        <w:tabs>
          <w:tab w:val="left" w:pos="820"/>
        </w:tabs>
        <w:autoSpaceDE w:val="0"/>
        <w:autoSpaceDN w:val="0"/>
        <w:spacing w:after="0" w:line="23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 xml:space="preserve">Setiap pemain dan tim </w:t>
      </w:r>
      <w:r w:rsidRPr="00B659E0">
        <w:rPr>
          <w:rFonts w:ascii="Times New Roman" w:hAnsi="Times New Roman" w:cs="Times New Roman"/>
          <w:i/>
          <w:sz w:val="26"/>
        </w:rPr>
        <w:t>official</w:t>
      </w:r>
      <w:r w:rsidRPr="002E05A5">
        <w:rPr>
          <w:rFonts w:ascii="Times New Roman" w:hAnsi="Times New Roman" w:cs="Times New Roman"/>
          <w:sz w:val="26"/>
        </w:rPr>
        <w:t xml:space="preserve"> </w:t>
      </w:r>
      <w:r w:rsidRPr="002E05A5">
        <w:rPr>
          <w:rFonts w:ascii="Times New Roman" w:hAnsi="Times New Roman" w:cs="Times New Roman"/>
          <w:sz w:val="24"/>
        </w:rPr>
        <w:t>harus berperilaku sopan, tidak boleh berkata kotor atau melakukan tindakan anarkis yang bisa menimbulkan keributan, perkelahian, kerusuhan dan lain-lain. Jika dilakukan maka diberikan san</w:t>
      </w:r>
      <w:r w:rsidR="00452BDA">
        <w:rPr>
          <w:rFonts w:ascii="Times New Roman" w:hAnsi="Times New Roman" w:cs="Times New Roman"/>
          <w:sz w:val="24"/>
        </w:rPr>
        <w:t>k</w:t>
      </w:r>
      <w:r w:rsidRPr="002E05A5">
        <w:rPr>
          <w:rFonts w:ascii="Times New Roman" w:hAnsi="Times New Roman" w:cs="Times New Roman"/>
          <w:sz w:val="24"/>
        </w:rPr>
        <w:t xml:space="preserve">si tegas berupa teguran, kartu kuning / kartu merah atau terkena hukuman </w:t>
      </w:r>
      <w:r w:rsidRPr="00B659E0">
        <w:rPr>
          <w:rFonts w:ascii="Times New Roman" w:hAnsi="Times New Roman" w:cs="Times New Roman"/>
          <w:i/>
          <w:sz w:val="26"/>
        </w:rPr>
        <w:t>drop out</w:t>
      </w:r>
      <w:r w:rsidRPr="002E05A5">
        <w:rPr>
          <w:rFonts w:ascii="Times New Roman" w:hAnsi="Times New Roman" w:cs="Times New Roman"/>
          <w:sz w:val="26"/>
        </w:rPr>
        <w:t xml:space="preserve"> </w:t>
      </w:r>
      <w:r w:rsidRPr="002E05A5">
        <w:rPr>
          <w:rFonts w:ascii="Times New Roman" w:hAnsi="Times New Roman" w:cs="Times New Roman"/>
          <w:sz w:val="24"/>
        </w:rPr>
        <w:t>dari</w:t>
      </w:r>
      <w:r w:rsidR="00452BDA">
        <w:rPr>
          <w:rFonts w:ascii="Times New Roman" w:hAnsi="Times New Roman" w:cs="Times New Roman"/>
          <w:sz w:val="24"/>
        </w:rPr>
        <w:t xml:space="preserve"> </w:t>
      </w:r>
      <w:r w:rsidRPr="002E05A5">
        <w:rPr>
          <w:rFonts w:ascii="Times New Roman" w:hAnsi="Times New Roman" w:cs="Times New Roman"/>
          <w:sz w:val="24"/>
        </w:rPr>
        <w:t>pertandingan.</w:t>
      </w:r>
    </w:p>
    <w:p w:rsidR="00FE0074" w:rsidRPr="002E05A5" w:rsidRDefault="00FE0074" w:rsidP="00FE0074">
      <w:pPr>
        <w:pStyle w:val="DaftarParagraf"/>
        <w:widowControl w:val="0"/>
        <w:numPr>
          <w:ilvl w:val="0"/>
          <w:numId w:val="16"/>
        </w:numPr>
        <w:tabs>
          <w:tab w:val="left" w:pos="820"/>
        </w:tabs>
        <w:autoSpaceDE w:val="0"/>
        <w:autoSpaceDN w:val="0"/>
        <w:spacing w:before="90" w:after="0" w:line="235" w:lineRule="auto"/>
        <w:ind w:right="139"/>
        <w:contextualSpacing w:val="0"/>
        <w:jc w:val="both"/>
        <w:rPr>
          <w:rFonts w:ascii="Times New Roman" w:hAnsi="Times New Roman" w:cs="Times New Roman"/>
          <w:sz w:val="24"/>
        </w:rPr>
      </w:pPr>
      <w:r w:rsidRPr="002E05A5">
        <w:rPr>
          <w:rFonts w:ascii="Times New Roman" w:hAnsi="Times New Roman" w:cs="Times New Roman"/>
          <w:sz w:val="24"/>
        </w:rPr>
        <w:t xml:space="preserve">Pelatih dan </w:t>
      </w:r>
      <w:r w:rsidRPr="00B659E0">
        <w:rPr>
          <w:rFonts w:ascii="Times New Roman" w:hAnsi="Times New Roman" w:cs="Times New Roman"/>
          <w:i/>
          <w:sz w:val="26"/>
        </w:rPr>
        <w:t>official</w:t>
      </w:r>
      <w:r w:rsidRPr="002E05A5">
        <w:rPr>
          <w:rFonts w:ascii="Times New Roman" w:hAnsi="Times New Roman" w:cs="Times New Roman"/>
          <w:sz w:val="26"/>
        </w:rPr>
        <w:t xml:space="preserve"> </w:t>
      </w:r>
      <w:r w:rsidRPr="002E05A5">
        <w:rPr>
          <w:rFonts w:ascii="Times New Roman" w:hAnsi="Times New Roman" w:cs="Times New Roman"/>
          <w:sz w:val="24"/>
        </w:rPr>
        <w:t xml:space="preserve">tim hanya bertugas memberikan instruksi kepada pemain tentang strategi tim yang diterapkan dan </w:t>
      </w:r>
      <w:r w:rsidRPr="002E05A5">
        <w:rPr>
          <w:rFonts w:ascii="Times New Roman" w:hAnsi="Times New Roman" w:cs="Times New Roman"/>
          <w:b/>
          <w:sz w:val="24"/>
        </w:rPr>
        <w:t xml:space="preserve">tidak diperbolehkan </w:t>
      </w:r>
      <w:r w:rsidRPr="002E05A5">
        <w:rPr>
          <w:rFonts w:ascii="Times New Roman" w:hAnsi="Times New Roman" w:cs="Times New Roman"/>
          <w:sz w:val="24"/>
        </w:rPr>
        <w:t>untuk ikut bermain dalam pertandingan.</w:t>
      </w:r>
    </w:p>
    <w:p w:rsidR="00FE0074" w:rsidRPr="002E05A5" w:rsidRDefault="00FE0074" w:rsidP="00FE0074">
      <w:pPr>
        <w:pStyle w:val="DaftarParagraf"/>
        <w:widowControl w:val="0"/>
        <w:numPr>
          <w:ilvl w:val="0"/>
          <w:numId w:val="16"/>
        </w:numPr>
        <w:tabs>
          <w:tab w:val="left" w:pos="820"/>
        </w:tabs>
        <w:autoSpaceDE w:val="0"/>
        <w:autoSpaceDN w:val="0"/>
        <w:spacing w:before="2"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Posisi</w:t>
      </w:r>
      <w:r w:rsidR="00447FCC">
        <w:rPr>
          <w:rFonts w:ascii="Times New Roman" w:hAnsi="Times New Roman" w:cs="Times New Roman"/>
          <w:sz w:val="24"/>
        </w:rPr>
        <w:t xml:space="preserve"> </w:t>
      </w:r>
      <w:r w:rsidRPr="002E05A5">
        <w:rPr>
          <w:rFonts w:ascii="Times New Roman" w:hAnsi="Times New Roman" w:cs="Times New Roman"/>
          <w:sz w:val="24"/>
        </w:rPr>
        <w:t>pemain</w:t>
      </w:r>
      <w:r w:rsidR="00447FCC">
        <w:rPr>
          <w:rFonts w:ascii="Times New Roman" w:hAnsi="Times New Roman" w:cs="Times New Roman"/>
          <w:sz w:val="24"/>
        </w:rPr>
        <w:t xml:space="preserve"> </w:t>
      </w:r>
      <w:r w:rsidRPr="002E05A5">
        <w:rPr>
          <w:rFonts w:ascii="Times New Roman" w:hAnsi="Times New Roman" w:cs="Times New Roman"/>
          <w:sz w:val="24"/>
        </w:rPr>
        <w:t>cadangan,</w:t>
      </w:r>
      <w:r w:rsidR="00B659E0">
        <w:rPr>
          <w:rFonts w:ascii="Times New Roman" w:hAnsi="Times New Roman" w:cs="Times New Roman"/>
          <w:sz w:val="24"/>
        </w:rPr>
        <w:t xml:space="preserve"> </w:t>
      </w:r>
      <w:r w:rsidRPr="00B659E0">
        <w:rPr>
          <w:rFonts w:ascii="Times New Roman" w:hAnsi="Times New Roman" w:cs="Times New Roman"/>
          <w:i/>
          <w:sz w:val="24"/>
        </w:rPr>
        <w:t>o</w:t>
      </w:r>
      <w:r w:rsidR="00B659E0" w:rsidRPr="00B659E0">
        <w:rPr>
          <w:rFonts w:ascii="Times New Roman" w:hAnsi="Times New Roman" w:cs="Times New Roman"/>
          <w:i/>
          <w:sz w:val="24"/>
        </w:rPr>
        <w:t>f</w:t>
      </w:r>
      <w:r w:rsidRPr="00B659E0">
        <w:rPr>
          <w:rFonts w:ascii="Times New Roman" w:hAnsi="Times New Roman" w:cs="Times New Roman"/>
          <w:i/>
          <w:sz w:val="24"/>
        </w:rPr>
        <w:t>fi</w:t>
      </w:r>
      <w:r w:rsidR="006A1020">
        <w:rPr>
          <w:rFonts w:ascii="Times New Roman" w:hAnsi="Times New Roman" w:cs="Times New Roman"/>
          <w:i/>
          <w:sz w:val="24"/>
        </w:rPr>
        <w:t>c</w:t>
      </w:r>
      <w:r w:rsidRPr="00B659E0">
        <w:rPr>
          <w:rFonts w:ascii="Times New Roman" w:hAnsi="Times New Roman" w:cs="Times New Roman"/>
          <w:i/>
          <w:sz w:val="24"/>
        </w:rPr>
        <w:t>ial</w:t>
      </w:r>
      <w:r w:rsidR="00447FCC">
        <w:rPr>
          <w:rFonts w:ascii="Times New Roman" w:hAnsi="Times New Roman" w:cs="Times New Roman"/>
          <w:sz w:val="24"/>
        </w:rPr>
        <w:t xml:space="preserve"> </w:t>
      </w:r>
      <w:r w:rsidRPr="002E05A5">
        <w:rPr>
          <w:rFonts w:ascii="Times New Roman" w:hAnsi="Times New Roman" w:cs="Times New Roman"/>
          <w:sz w:val="24"/>
        </w:rPr>
        <w:t>tim</w:t>
      </w:r>
      <w:r w:rsidR="00447FCC">
        <w:rPr>
          <w:rFonts w:ascii="Times New Roman" w:hAnsi="Times New Roman" w:cs="Times New Roman"/>
          <w:sz w:val="24"/>
        </w:rPr>
        <w:t xml:space="preserve"> </w:t>
      </w:r>
      <w:r w:rsidRPr="002E05A5">
        <w:rPr>
          <w:rFonts w:ascii="Times New Roman" w:hAnsi="Times New Roman" w:cs="Times New Roman"/>
          <w:sz w:val="24"/>
        </w:rPr>
        <w:t>dan</w:t>
      </w:r>
      <w:r w:rsidR="00447FCC">
        <w:rPr>
          <w:rFonts w:ascii="Times New Roman" w:hAnsi="Times New Roman" w:cs="Times New Roman"/>
          <w:sz w:val="24"/>
        </w:rPr>
        <w:t xml:space="preserve"> </w:t>
      </w:r>
      <w:r w:rsidRPr="002E05A5">
        <w:rPr>
          <w:rFonts w:ascii="Times New Roman" w:hAnsi="Times New Roman" w:cs="Times New Roman"/>
          <w:sz w:val="24"/>
        </w:rPr>
        <w:t>pelatih</w:t>
      </w:r>
      <w:r w:rsidR="00447FCC">
        <w:rPr>
          <w:rFonts w:ascii="Times New Roman" w:hAnsi="Times New Roman" w:cs="Times New Roman"/>
          <w:sz w:val="24"/>
        </w:rPr>
        <w:t xml:space="preserve"> </w:t>
      </w:r>
      <w:r w:rsidRPr="002E05A5">
        <w:rPr>
          <w:rFonts w:ascii="Times New Roman" w:hAnsi="Times New Roman" w:cs="Times New Roman"/>
          <w:sz w:val="24"/>
        </w:rPr>
        <w:t>berada</w:t>
      </w:r>
      <w:r w:rsidR="00447FCC">
        <w:rPr>
          <w:rFonts w:ascii="Times New Roman" w:hAnsi="Times New Roman" w:cs="Times New Roman"/>
          <w:sz w:val="24"/>
        </w:rPr>
        <w:t xml:space="preserve"> </w:t>
      </w:r>
      <w:r w:rsidRPr="002E05A5">
        <w:rPr>
          <w:rFonts w:ascii="Times New Roman" w:hAnsi="Times New Roman" w:cs="Times New Roman"/>
          <w:sz w:val="24"/>
        </w:rPr>
        <w:t>pada</w:t>
      </w:r>
      <w:r w:rsidR="00447FCC">
        <w:rPr>
          <w:rFonts w:ascii="Times New Roman" w:hAnsi="Times New Roman" w:cs="Times New Roman"/>
          <w:sz w:val="24"/>
        </w:rPr>
        <w:t xml:space="preserve"> </w:t>
      </w:r>
      <w:r w:rsidRPr="002E05A5">
        <w:rPr>
          <w:rFonts w:ascii="Times New Roman" w:hAnsi="Times New Roman" w:cs="Times New Roman"/>
          <w:sz w:val="24"/>
        </w:rPr>
        <w:t>daerah</w:t>
      </w:r>
      <w:r w:rsidR="00447FCC">
        <w:rPr>
          <w:rFonts w:ascii="Times New Roman" w:hAnsi="Times New Roman" w:cs="Times New Roman"/>
          <w:sz w:val="24"/>
        </w:rPr>
        <w:t xml:space="preserve"> </w:t>
      </w:r>
      <w:r w:rsidRPr="002E05A5">
        <w:rPr>
          <w:rFonts w:ascii="Times New Roman" w:hAnsi="Times New Roman" w:cs="Times New Roman"/>
          <w:sz w:val="24"/>
        </w:rPr>
        <w:t>yang</w:t>
      </w:r>
      <w:r w:rsidR="00447FCC">
        <w:rPr>
          <w:rFonts w:ascii="Times New Roman" w:hAnsi="Times New Roman" w:cs="Times New Roman"/>
          <w:sz w:val="24"/>
        </w:rPr>
        <w:t xml:space="preserve"> </w:t>
      </w:r>
      <w:r w:rsidRPr="002E05A5">
        <w:rPr>
          <w:rFonts w:ascii="Times New Roman" w:hAnsi="Times New Roman" w:cs="Times New Roman"/>
          <w:sz w:val="24"/>
        </w:rPr>
        <w:t>telah</w:t>
      </w:r>
      <w:r w:rsidR="00447FCC">
        <w:rPr>
          <w:rFonts w:ascii="Times New Roman" w:hAnsi="Times New Roman" w:cs="Times New Roman"/>
          <w:sz w:val="24"/>
        </w:rPr>
        <w:t xml:space="preserve"> </w:t>
      </w:r>
      <w:r w:rsidRPr="002E05A5">
        <w:rPr>
          <w:rFonts w:ascii="Times New Roman" w:hAnsi="Times New Roman" w:cs="Times New Roman"/>
          <w:sz w:val="24"/>
        </w:rPr>
        <w:t>ditentukan dan dilarang untuk masuk melewati garis lapangan</w:t>
      </w:r>
      <w:r w:rsidR="00447FCC">
        <w:rPr>
          <w:rFonts w:ascii="Times New Roman" w:hAnsi="Times New Roman" w:cs="Times New Roman"/>
          <w:sz w:val="24"/>
        </w:rPr>
        <w:t xml:space="preserve"> </w:t>
      </w:r>
      <w:r w:rsidRPr="002E05A5">
        <w:rPr>
          <w:rFonts w:ascii="Times New Roman" w:hAnsi="Times New Roman" w:cs="Times New Roman"/>
          <w:sz w:val="24"/>
        </w:rPr>
        <w:t>permainan.</w:t>
      </w:r>
    </w:p>
    <w:p w:rsidR="00FE0074" w:rsidRPr="002E05A5" w:rsidRDefault="00FE0074" w:rsidP="00FE0074">
      <w:pPr>
        <w:pStyle w:val="DaftarParagraf"/>
        <w:widowControl w:val="0"/>
        <w:numPr>
          <w:ilvl w:val="0"/>
          <w:numId w:val="16"/>
        </w:numPr>
        <w:tabs>
          <w:tab w:val="left" w:pos="820"/>
        </w:tabs>
        <w:autoSpaceDE w:val="0"/>
        <w:autoSpaceDN w:val="0"/>
        <w:spacing w:before="5" w:after="0" w:line="232" w:lineRule="auto"/>
        <w:ind w:right="139"/>
        <w:contextualSpacing w:val="0"/>
        <w:jc w:val="both"/>
        <w:rPr>
          <w:rFonts w:ascii="Times New Roman" w:hAnsi="Times New Roman" w:cs="Times New Roman"/>
          <w:sz w:val="24"/>
        </w:rPr>
      </w:pPr>
      <w:r w:rsidRPr="002E05A5">
        <w:rPr>
          <w:rFonts w:ascii="Times New Roman" w:hAnsi="Times New Roman" w:cs="Times New Roman"/>
          <w:sz w:val="24"/>
        </w:rPr>
        <w:t xml:space="preserve">Tiap pemain dalam tim wajib untuk memakai perlengkapan permainan lengkap seperti warna kostum yang berbeda dengan lawannya, kaos seragam yang memiliki nomor punggung tetap untuk digunakan setiap pemain, kaos kaki panjang minimal mencapai betis kaki dan menutupi </w:t>
      </w:r>
      <w:r w:rsidRPr="00B659E0">
        <w:rPr>
          <w:rFonts w:ascii="Times New Roman" w:hAnsi="Times New Roman" w:cs="Times New Roman"/>
          <w:i/>
          <w:sz w:val="26"/>
        </w:rPr>
        <w:t>dekker</w:t>
      </w:r>
      <w:r w:rsidRPr="002E05A5">
        <w:rPr>
          <w:rFonts w:ascii="Times New Roman" w:hAnsi="Times New Roman" w:cs="Times New Roman"/>
          <w:sz w:val="26"/>
        </w:rPr>
        <w:t xml:space="preserve">, </w:t>
      </w:r>
      <w:r w:rsidRPr="002E05A5">
        <w:rPr>
          <w:rFonts w:ascii="Times New Roman" w:hAnsi="Times New Roman" w:cs="Times New Roman"/>
          <w:sz w:val="24"/>
        </w:rPr>
        <w:t xml:space="preserve">pelindung / shin guard </w:t>
      </w:r>
      <w:r w:rsidRPr="002E05A5">
        <w:rPr>
          <w:rFonts w:ascii="Times New Roman" w:hAnsi="Times New Roman" w:cs="Times New Roman"/>
          <w:b/>
          <w:sz w:val="24"/>
        </w:rPr>
        <w:t xml:space="preserve">tidak diperbolehkan </w:t>
      </w:r>
      <w:r w:rsidRPr="002E05A5">
        <w:rPr>
          <w:rFonts w:ascii="Times New Roman" w:hAnsi="Times New Roman" w:cs="Times New Roman"/>
          <w:sz w:val="24"/>
        </w:rPr>
        <w:t>terbuat dari kardus</w:t>
      </w:r>
      <w:r w:rsidR="00447FCC">
        <w:rPr>
          <w:rFonts w:ascii="Times New Roman" w:hAnsi="Times New Roman" w:cs="Times New Roman"/>
          <w:sz w:val="24"/>
        </w:rPr>
        <w:t xml:space="preserve"> </w:t>
      </w:r>
      <w:r w:rsidRPr="002E05A5">
        <w:rPr>
          <w:rFonts w:ascii="Times New Roman" w:hAnsi="Times New Roman" w:cs="Times New Roman"/>
          <w:sz w:val="24"/>
        </w:rPr>
        <w:t>atau</w:t>
      </w:r>
      <w:r w:rsidR="00447FCC">
        <w:rPr>
          <w:rFonts w:ascii="Times New Roman" w:hAnsi="Times New Roman" w:cs="Times New Roman"/>
          <w:sz w:val="24"/>
        </w:rPr>
        <w:t xml:space="preserve"> </w:t>
      </w:r>
      <w:r w:rsidRPr="002E05A5">
        <w:rPr>
          <w:rFonts w:ascii="Times New Roman" w:hAnsi="Times New Roman" w:cs="Times New Roman"/>
          <w:sz w:val="24"/>
        </w:rPr>
        <w:t>bahan</w:t>
      </w:r>
      <w:r w:rsidR="00447FCC">
        <w:rPr>
          <w:rFonts w:ascii="Times New Roman" w:hAnsi="Times New Roman" w:cs="Times New Roman"/>
          <w:sz w:val="24"/>
        </w:rPr>
        <w:t xml:space="preserve"> </w:t>
      </w:r>
      <w:r w:rsidRPr="002E05A5">
        <w:rPr>
          <w:rFonts w:ascii="Times New Roman" w:hAnsi="Times New Roman" w:cs="Times New Roman"/>
          <w:sz w:val="24"/>
        </w:rPr>
        <w:t>yang</w:t>
      </w:r>
      <w:r w:rsidR="00447FCC">
        <w:rPr>
          <w:rFonts w:ascii="Times New Roman" w:hAnsi="Times New Roman" w:cs="Times New Roman"/>
          <w:sz w:val="24"/>
        </w:rPr>
        <w:t xml:space="preserve"> </w:t>
      </w:r>
      <w:r w:rsidRPr="002E05A5">
        <w:rPr>
          <w:rFonts w:ascii="Times New Roman" w:hAnsi="Times New Roman" w:cs="Times New Roman"/>
          <w:sz w:val="24"/>
        </w:rPr>
        <w:t>tak</w:t>
      </w:r>
      <w:r w:rsidR="00447FCC">
        <w:rPr>
          <w:rFonts w:ascii="Times New Roman" w:hAnsi="Times New Roman" w:cs="Times New Roman"/>
          <w:sz w:val="24"/>
        </w:rPr>
        <w:t xml:space="preserve"> </w:t>
      </w:r>
      <w:r w:rsidRPr="002E05A5">
        <w:rPr>
          <w:rFonts w:ascii="Times New Roman" w:hAnsi="Times New Roman" w:cs="Times New Roman"/>
          <w:sz w:val="24"/>
        </w:rPr>
        <w:t>seharusnya</w:t>
      </w:r>
      <w:r w:rsidR="00447FCC">
        <w:rPr>
          <w:rFonts w:ascii="Times New Roman" w:hAnsi="Times New Roman" w:cs="Times New Roman"/>
          <w:sz w:val="24"/>
        </w:rPr>
        <w:t xml:space="preserve"> </w:t>
      </w:r>
      <w:r w:rsidRPr="002E05A5">
        <w:rPr>
          <w:rFonts w:ascii="Times New Roman" w:hAnsi="Times New Roman" w:cs="Times New Roman"/>
          <w:sz w:val="24"/>
        </w:rPr>
        <w:t>digunakan</w:t>
      </w:r>
      <w:r w:rsidR="00447FCC">
        <w:rPr>
          <w:rFonts w:ascii="Times New Roman" w:hAnsi="Times New Roman" w:cs="Times New Roman"/>
          <w:sz w:val="24"/>
        </w:rPr>
        <w:t xml:space="preserve"> </w:t>
      </w:r>
      <w:r w:rsidRPr="002E05A5">
        <w:rPr>
          <w:rFonts w:ascii="Times New Roman" w:hAnsi="Times New Roman" w:cs="Times New Roman"/>
          <w:sz w:val="24"/>
        </w:rPr>
        <w:t>dan</w:t>
      </w:r>
      <w:r w:rsidR="00447FCC">
        <w:rPr>
          <w:rFonts w:ascii="Times New Roman" w:hAnsi="Times New Roman" w:cs="Times New Roman"/>
          <w:sz w:val="24"/>
        </w:rPr>
        <w:t xml:space="preserve"> </w:t>
      </w:r>
      <w:r w:rsidRPr="002E05A5">
        <w:rPr>
          <w:rFonts w:ascii="Times New Roman" w:hAnsi="Times New Roman" w:cs="Times New Roman"/>
          <w:sz w:val="24"/>
        </w:rPr>
        <w:t>sepatu</w:t>
      </w:r>
      <w:r w:rsidR="00447FCC">
        <w:rPr>
          <w:rFonts w:ascii="Times New Roman" w:hAnsi="Times New Roman" w:cs="Times New Roman"/>
          <w:sz w:val="24"/>
        </w:rPr>
        <w:t xml:space="preserve"> </w:t>
      </w:r>
      <w:r w:rsidRPr="002E05A5">
        <w:rPr>
          <w:rFonts w:ascii="Times New Roman" w:hAnsi="Times New Roman" w:cs="Times New Roman"/>
          <w:sz w:val="24"/>
        </w:rPr>
        <w:t>futsal</w:t>
      </w:r>
      <w:r w:rsidR="00447FCC">
        <w:rPr>
          <w:rFonts w:ascii="Times New Roman" w:hAnsi="Times New Roman" w:cs="Times New Roman"/>
          <w:sz w:val="24"/>
        </w:rPr>
        <w:t xml:space="preserve"> </w:t>
      </w:r>
      <w:r w:rsidRPr="002E05A5">
        <w:rPr>
          <w:rFonts w:ascii="Times New Roman" w:hAnsi="Times New Roman" w:cs="Times New Roman"/>
          <w:sz w:val="24"/>
        </w:rPr>
        <w:t>yang</w:t>
      </w:r>
      <w:r w:rsidR="00447FCC">
        <w:rPr>
          <w:rFonts w:ascii="Times New Roman" w:hAnsi="Times New Roman" w:cs="Times New Roman"/>
          <w:sz w:val="24"/>
        </w:rPr>
        <w:t xml:space="preserve"> </w:t>
      </w:r>
      <w:r w:rsidRPr="002E05A5">
        <w:rPr>
          <w:rFonts w:ascii="Times New Roman" w:hAnsi="Times New Roman" w:cs="Times New Roman"/>
          <w:sz w:val="24"/>
        </w:rPr>
        <w:t>digunakan</w:t>
      </w:r>
      <w:r w:rsidR="00447FCC">
        <w:rPr>
          <w:rFonts w:ascii="Times New Roman" w:hAnsi="Times New Roman" w:cs="Times New Roman"/>
          <w:sz w:val="24"/>
        </w:rPr>
        <w:t xml:space="preserve"> </w:t>
      </w:r>
      <w:r w:rsidRPr="002E05A5">
        <w:rPr>
          <w:rFonts w:ascii="Times New Roman" w:hAnsi="Times New Roman" w:cs="Times New Roman"/>
          <w:sz w:val="24"/>
        </w:rPr>
        <w:t>tidak boleh berpul.</w:t>
      </w:r>
    </w:p>
    <w:p w:rsidR="00FE0074" w:rsidRPr="002E05A5" w:rsidRDefault="00FE0074" w:rsidP="00FE0074">
      <w:pPr>
        <w:pStyle w:val="DaftarParagraf"/>
        <w:widowControl w:val="0"/>
        <w:numPr>
          <w:ilvl w:val="0"/>
          <w:numId w:val="16"/>
        </w:numPr>
        <w:tabs>
          <w:tab w:val="left" w:pos="820"/>
        </w:tabs>
        <w:autoSpaceDE w:val="0"/>
        <w:autoSpaceDN w:val="0"/>
        <w:spacing w:before="6"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Semua pemain tidak boleh memiliki kuku panjang dan dilarang untuk memakai aksesoris yang bisa membahayakan diri sendiri maupun orang lain seperti gelang, kalung, cincin dan</w:t>
      </w:r>
      <w:r w:rsidR="00447FCC">
        <w:rPr>
          <w:rFonts w:ascii="Times New Roman" w:hAnsi="Times New Roman" w:cs="Times New Roman"/>
          <w:sz w:val="24"/>
        </w:rPr>
        <w:t xml:space="preserve"> </w:t>
      </w:r>
      <w:r w:rsidRPr="002E05A5">
        <w:rPr>
          <w:rFonts w:ascii="Times New Roman" w:hAnsi="Times New Roman" w:cs="Times New Roman"/>
          <w:sz w:val="24"/>
        </w:rPr>
        <w:t>sebagainya.</w:t>
      </w: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Denda</w:t>
      </w:r>
      <w:r w:rsidR="00447FCC">
        <w:rPr>
          <w:rFonts w:ascii="Times New Roman" w:hAnsi="Times New Roman" w:cs="Times New Roman"/>
          <w:sz w:val="24"/>
        </w:rPr>
        <w:t xml:space="preserve"> </w:t>
      </w:r>
      <w:r w:rsidRPr="002E05A5">
        <w:rPr>
          <w:rFonts w:ascii="Times New Roman" w:hAnsi="Times New Roman" w:cs="Times New Roman"/>
          <w:sz w:val="24"/>
        </w:rPr>
        <w:t>terhadap</w:t>
      </w:r>
      <w:r w:rsidR="00447FCC">
        <w:rPr>
          <w:rFonts w:ascii="Times New Roman" w:hAnsi="Times New Roman" w:cs="Times New Roman"/>
          <w:sz w:val="24"/>
        </w:rPr>
        <w:t xml:space="preserve"> </w:t>
      </w:r>
      <w:r w:rsidRPr="002E05A5">
        <w:rPr>
          <w:rFonts w:ascii="Times New Roman" w:hAnsi="Times New Roman" w:cs="Times New Roman"/>
          <w:sz w:val="24"/>
        </w:rPr>
        <w:t>pemain</w:t>
      </w:r>
      <w:r w:rsidR="00447FCC">
        <w:rPr>
          <w:rFonts w:ascii="Times New Roman" w:hAnsi="Times New Roman" w:cs="Times New Roman"/>
          <w:sz w:val="24"/>
        </w:rPr>
        <w:t xml:space="preserve"> </w:t>
      </w:r>
      <w:r w:rsidRPr="002E05A5">
        <w:rPr>
          <w:rFonts w:ascii="Times New Roman" w:hAnsi="Times New Roman" w:cs="Times New Roman"/>
          <w:sz w:val="24"/>
        </w:rPr>
        <w:t>yang</w:t>
      </w:r>
      <w:r w:rsidR="00447FCC">
        <w:rPr>
          <w:rFonts w:ascii="Times New Roman" w:hAnsi="Times New Roman" w:cs="Times New Roman"/>
          <w:sz w:val="24"/>
        </w:rPr>
        <w:t xml:space="preserve"> </w:t>
      </w:r>
      <w:r w:rsidRPr="002E05A5">
        <w:rPr>
          <w:rFonts w:ascii="Times New Roman" w:hAnsi="Times New Roman" w:cs="Times New Roman"/>
          <w:sz w:val="24"/>
        </w:rPr>
        <w:t>mendapat</w:t>
      </w:r>
      <w:r w:rsidR="00447FCC">
        <w:rPr>
          <w:rFonts w:ascii="Times New Roman" w:hAnsi="Times New Roman" w:cs="Times New Roman"/>
          <w:sz w:val="24"/>
        </w:rPr>
        <w:t xml:space="preserve"> </w:t>
      </w:r>
      <w:r w:rsidRPr="002E05A5">
        <w:rPr>
          <w:rFonts w:ascii="Times New Roman" w:hAnsi="Times New Roman" w:cs="Times New Roman"/>
          <w:sz w:val="24"/>
        </w:rPr>
        <w:t>kartu</w:t>
      </w:r>
      <w:r w:rsidR="00447FCC">
        <w:rPr>
          <w:rFonts w:ascii="Times New Roman" w:hAnsi="Times New Roman" w:cs="Times New Roman"/>
          <w:sz w:val="24"/>
        </w:rPr>
        <w:t xml:space="preserve"> </w:t>
      </w:r>
      <w:r w:rsidRPr="002E05A5">
        <w:rPr>
          <w:rFonts w:ascii="Times New Roman" w:hAnsi="Times New Roman" w:cs="Times New Roman"/>
          <w:sz w:val="24"/>
        </w:rPr>
        <w:t>kuning</w:t>
      </w:r>
      <w:r w:rsidR="00447FCC">
        <w:rPr>
          <w:rFonts w:ascii="Times New Roman" w:hAnsi="Times New Roman" w:cs="Times New Roman"/>
          <w:sz w:val="24"/>
        </w:rPr>
        <w:t xml:space="preserve"> </w:t>
      </w:r>
      <w:r w:rsidRPr="002E05A5">
        <w:rPr>
          <w:rFonts w:ascii="Times New Roman" w:hAnsi="Times New Roman" w:cs="Times New Roman"/>
          <w:sz w:val="24"/>
        </w:rPr>
        <w:t>sebesar</w:t>
      </w:r>
      <w:r w:rsidR="00447FCC">
        <w:rPr>
          <w:rFonts w:ascii="Times New Roman" w:hAnsi="Times New Roman" w:cs="Times New Roman"/>
          <w:sz w:val="24"/>
        </w:rPr>
        <w:t xml:space="preserve"> </w:t>
      </w:r>
      <w:r w:rsidRPr="002E05A5">
        <w:rPr>
          <w:rFonts w:ascii="Times New Roman" w:hAnsi="Times New Roman" w:cs="Times New Roman"/>
          <w:sz w:val="24"/>
        </w:rPr>
        <w:t>Rp10.000,-</w:t>
      </w:r>
      <w:r w:rsidR="009602F9">
        <w:rPr>
          <w:rFonts w:ascii="Times New Roman" w:hAnsi="Times New Roman" w:cs="Times New Roman"/>
          <w:sz w:val="24"/>
        </w:rPr>
        <w:t xml:space="preserve"> </w:t>
      </w:r>
      <w:r w:rsidRPr="002E05A5">
        <w:rPr>
          <w:rFonts w:ascii="Times New Roman" w:hAnsi="Times New Roman" w:cs="Times New Roman"/>
          <w:sz w:val="24"/>
        </w:rPr>
        <w:t>dan</w:t>
      </w:r>
      <w:r w:rsidR="00447FCC">
        <w:rPr>
          <w:rFonts w:ascii="Times New Roman" w:hAnsi="Times New Roman" w:cs="Times New Roman"/>
          <w:sz w:val="24"/>
        </w:rPr>
        <w:t xml:space="preserve"> </w:t>
      </w:r>
      <w:r w:rsidRPr="002E05A5">
        <w:rPr>
          <w:rFonts w:ascii="Times New Roman" w:hAnsi="Times New Roman" w:cs="Times New Roman"/>
          <w:sz w:val="24"/>
        </w:rPr>
        <w:t>untuk</w:t>
      </w:r>
      <w:r w:rsidR="00447FCC">
        <w:rPr>
          <w:rFonts w:ascii="Times New Roman" w:hAnsi="Times New Roman" w:cs="Times New Roman"/>
          <w:sz w:val="24"/>
        </w:rPr>
        <w:t xml:space="preserve"> </w:t>
      </w:r>
      <w:r w:rsidRPr="002E05A5">
        <w:rPr>
          <w:rFonts w:ascii="Times New Roman" w:hAnsi="Times New Roman" w:cs="Times New Roman"/>
          <w:sz w:val="24"/>
        </w:rPr>
        <w:t>kartu merah sebesar Rp</w:t>
      </w:r>
      <w:r w:rsidR="00447FCC">
        <w:rPr>
          <w:rFonts w:ascii="Times New Roman" w:hAnsi="Times New Roman" w:cs="Times New Roman"/>
          <w:sz w:val="24"/>
        </w:rPr>
        <w:t>15</w:t>
      </w:r>
      <w:r w:rsidRPr="002E05A5">
        <w:rPr>
          <w:rFonts w:ascii="Times New Roman" w:hAnsi="Times New Roman" w:cs="Times New Roman"/>
          <w:sz w:val="24"/>
        </w:rPr>
        <w:t>.000,-</w:t>
      </w:r>
    </w:p>
    <w:p w:rsidR="00FE0074" w:rsidRPr="002E05A5" w:rsidRDefault="00447FCC" w:rsidP="00FE0074">
      <w:pPr>
        <w:pStyle w:val="DaftarParagraf"/>
        <w:widowControl w:val="0"/>
        <w:numPr>
          <w:ilvl w:val="0"/>
          <w:numId w:val="16"/>
        </w:numPr>
        <w:tabs>
          <w:tab w:val="left" w:pos="820"/>
        </w:tabs>
        <w:autoSpaceDE w:val="0"/>
        <w:autoSpaceDN w:val="0"/>
        <w:spacing w:after="0" w:line="240" w:lineRule="auto"/>
        <w:ind w:right="139"/>
        <w:contextualSpacing w:val="0"/>
        <w:jc w:val="both"/>
        <w:rPr>
          <w:rFonts w:ascii="Times New Roman" w:hAnsi="Times New Roman" w:cs="Times New Roman"/>
          <w:sz w:val="24"/>
        </w:rPr>
      </w:pPr>
      <w:r>
        <w:rPr>
          <w:rFonts w:ascii="Times New Roman" w:hAnsi="Times New Roman" w:cs="Times New Roman"/>
          <w:sz w:val="24"/>
        </w:rPr>
        <w:t>Pemain yang terkena sank</w:t>
      </w:r>
      <w:r w:rsidR="00FE0074" w:rsidRPr="002E05A5">
        <w:rPr>
          <w:rFonts w:ascii="Times New Roman" w:hAnsi="Times New Roman" w:cs="Times New Roman"/>
          <w:sz w:val="24"/>
        </w:rPr>
        <w:t>si pelanggaran kartu merah atau terakumulasi 2 kali kartu kuning maka tidak diperbolehkan mengikuti 1 kali pertandingan</w:t>
      </w:r>
      <w:r>
        <w:rPr>
          <w:rFonts w:ascii="Times New Roman" w:hAnsi="Times New Roman" w:cs="Times New Roman"/>
          <w:sz w:val="24"/>
        </w:rPr>
        <w:t xml:space="preserve"> </w:t>
      </w:r>
      <w:r w:rsidR="00FE0074" w:rsidRPr="002E05A5">
        <w:rPr>
          <w:rFonts w:ascii="Times New Roman" w:hAnsi="Times New Roman" w:cs="Times New Roman"/>
          <w:sz w:val="24"/>
        </w:rPr>
        <w:t>selanjutnya.</w:t>
      </w: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contextualSpacing w:val="0"/>
        <w:rPr>
          <w:rFonts w:ascii="Times New Roman" w:hAnsi="Times New Roman" w:cs="Times New Roman"/>
          <w:sz w:val="24"/>
        </w:rPr>
      </w:pPr>
      <w:r w:rsidRPr="002E05A5">
        <w:rPr>
          <w:rFonts w:ascii="Times New Roman" w:hAnsi="Times New Roman" w:cs="Times New Roman"/>
          <w:sz w:val="24"/>
        </w:rPr>
        <w:t>Pemain</w:t>
      </w:r>
      <w:r w:rsidR="00447FCC">
        <w:rPr>
          <w:rFonts w:ascii="Times New Roman" w:hAnsi="Times New Roman" w:cs="Times New Roman"/>
          <w:sz w:val="24"/>
        </w:rPr>
        <w:t xml:space="preserve"> </w:t>
      </w:r>
      <w:r w:rsidRPr="002E05A5">
        <w:rPr>
          <w:rFonts w:ascii="Times New Roman" w:hAnsi="Times New Roman" w:cs="Times New Roman"/>
          <w:sz w:val="24"/>
        </w:rPr>
        <w:t>yang</w:t>
      </w:r>
      <w:r w:rsidR="00447FCC">
        <w:rPr>
          <w:rFonts w:ascii="Times New Roman" w:hAnsi="Times New Roman" w:cs="Times New Roman"/>
          <w:sz w:val="24"/>
        </w:rPr>
        <w:t xml:space="preserve"> </w:t>
      </w:r>
      <w:r w:rsidRPr="002E05A5">
        <w:rPr>
          <w:rFonts w:ascii="Times New Roman" w:hAnsi="Times New Roman" w:cs="Times New Roman"/>
          <w:sz w:val="24"/>
        </w:rPr>
        <w:t>telah</w:t>
      </w:r>
      <w:r w:rsidR="00447FCC">
        <w:rPr>
          <w:rFonts w:ascii="Times New Roman" w:hAnsi="Times New Roman" w:cs="Times New Roman"/>
          <w:sz w:val="24"/>
        </w:rPr>
        <w:t xml:space="preserve"> </w:t>
      </w:r>
      <w:r w:rsidRPr="002E05A5">
        <w:rPr>
          <w:rFonts w:ascii="Times New Roman" w:hAnsi="Times New Roman" w:cs="Times New Roman"/>
          <w:sz w:val="24"/>
        </w:rPr>
        <w:t>terdaftar</w:t>
      </w:r>
      <w:r w:rsidR="00447FCC">
        <w:rPr>
          <w:rFonts w:ascii="Times New Roman" w:hAnsi="Times New Roman" w:cs="Times New Roman"/>
          <w:sz w:val="24"/>
        </w:rPr>
        <w:t xml:space="preserve"> </w:t>
      </w:r>
      <w:r w:rsidRPr="002E05A5">
        <w:rPr>
          <w:rFonts w:ascii="Times New Roman" w:hAnsi="Times New Roman" w:cs="Times New Roman"/>
          <w:sz w:val="24"/>
        </w:rPr>
        <w:t>pada</w:t>
      </w:r>
      <w:r w:rsidR="00447FCC">
        <w:rPr>
          <w:rFonts w:ascii="Times New Roman" w:hAnsi="Times New Roman" w:cs="Times New Roman"/>
          <w:sz w:val="24"/>
        </w:rPr>
        <w:t xml:space="preserve"> </w:t>
      </w:r>
      <w:r w:rsidRPr="002E05A5">
        <w:rPr>
          <w:rFonts w:ascii="Times New Roman" w:hAnsi="Times New Roman" w:cs="Times New Roman"/>
          <w:sz w:val="24"/>
        </w:rPr>
        <w:t>salah</w:t>
      </w:r>
      <w:r w:rsidR="00447FCC">
        <w:rPr>
          <w:rFonts w:ascii="Times New Roman" w:hAnsi="Times New Roman" w:cs="Times New Roman"/>
          <w:sz w:val="24"/>
        </w:rPr>
        <w:t xml:space="preserve"> </w:t>
      </w:r>
      <w:r w:rsidRPr="002E05A5">
        <w:rPr>
          <w:rFonts w:ascii="Times New Roman" w:hAnsi="Times New Roman" w:cs="Times New Roman"/>
          <w:sz w:val="24"/>
        </w:rPr>
        <w:t>satu</w:t>
      </w:r>
      <w:r w:rsidR="00447FCC">
        <w:rPr>
          <w:rFonts w:ascii="Times New Roman" w:hAnsi="Times New Roman" w:cs="Times New Roman"/>
          <w:sz w:val="24"/>
        </w:rPr>
        <w:t xml:space="preserve"> </w:t>
      </w:r>
      <w:r w:rsidRPr="002E05A5">
        <w:rPr>
          <w:rFonts w:ascii="Times New Roman" w:hAnsi="Times New Roman" w:cs="Times New Roman"/>
          <w:sz w:val="24"/>
        </w:rPr>
        <w:t>tim</w:t>
      </w:r>
      <w:r w:rsidR="00447FCC">
        <w:rPr>
          <w:rFonts w:ascii="Times New Roman" w:hAnsi="Times New Roman" w:cs="Times New Roman"/>
          <w:sz w:val="24"/>
        </w:rPr>
        <w:t xml:space="preserve"> </w:t>
      </w:r>
      <w:r w:rsidRPr="002E05A5">
        <w:rPr>
          <w:rFonts w:ascii="Times New Roman" w:hAnsi="Times New Roman" w:cs="Times New Roman"/>
          <w:sz w:val="24"/>
        </w:rPr>
        <w:t>tak</w:t>
      </w:r>
      <w:r w:rsidR="00447FCC">
        <w:rPr>
          <w:rFonts w:ascii="Times New Roman" w:hAnsi="Times New Roman" w:cs="Times New Roman"/>
          <w:sz w:val="24"/>
        </w:rPr>
        <w:t xml:space="preserve"> </w:t>
      </w:r>
      <w:r w:rsidRPr="002E05A5">
        <w:rPr>
          <w:rFonts w:ascii="Times New Roman" w:hAnsi="Times New Roman" w:cs="Times New Roman"/>
          <w:sz w:val="24"/>
        </w:rPr>
        <w:t>boleh</w:t>
      </w:r>
      <w:r w:rsidR="00447FCC">
        <w:rPr>
          <w:rFonts w:ascii="Times New Roman" w:hAnsi="Times New Roman" w:cs="Times New Roman"/>
          <w:sz w:val="24"/>
        </w:rPr>
        <w:t xml:space="preserve"> </w:t>
      </w:r>
      <w:r w:rsidRPr="002E05A5">
        <w:rPr>
          <w:rFonts w:ascii="Times New Roman" w:hAnsi="Times New Roman" w:cs="Times New Roman"/>
          <w:sz w:val="24"/>
        </w:rPr>
        <w:t>bermain</w:t>
      </w:r>
      <w:r w:rsidR="00447FCC">
        <w:rPr>
          <w:rFonts w:ascii="Times New Roman" w:hAnsi="Times New Roman" w:cs="Times New Roman"/>
          <w:sz w:val="24"/>
        </w:rPr>
        <w:t xml:space="preserve"> </w:t>
      </w:r>
      <w:r w:rsidRPr="002E05A5">
        <w:rPr>
          <w:rFonts w:ascii="Times New Roman" w:hAnsi="Times New Roman" w:cs="Times New Roman"/>
          <w:sz w:val="24"/>
        </w:rPr>
        <w:t>pada</w:t>
      </w:r>
      <w:r w:rsidR="00447FCC">
        <w:rPr>
          <w:rFonts w:ascii="Times New Roman" w:hAnsi="Times New Roman" w:cs="Times New Roman"/>
          <w:sz w:val="24"/>
        </w:rPr>
        <w:t xml:space="preserve"> </w:t>
      </w:r>
      <w:r w:rsidRPr="002E05A5">
        <w:rPr>
          <w:rFonts w:ascii="Times New Roman" w:hAnsi="Times New Roman" w:cs="Times New Roman"/>
          <w:sz w:val="24"/>
        </w:rPr>
        <w:t>tim</w:t>
      </w:r>
      <w:r w:rsidR="00447FCC">
        <w:rPr>
          <w:rFonts w:ascii="Times New Roman" w:hAnsi="Times New Roman" w:cs="Times New Roman"/>
          <w:sz w:val="24"/>
        </w:rPr>
        <w:t xml:space="preserve"> </w:t>
      </w:r>
      <w:r w:rsidRPr="002E05A5">
        <w:rPr>
          <w:rFonts w:ascii="Times New Roman" w:hAnsi="Times New Roman" w:cs="Times New Roman"/>
          <w:sz w:val="24"/>
        </w:rPr>
        <w:t>lain.</w:t>
      </w: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contextualSpacing w:val="0"/>
        <w:rPr>
          <w:rFonts w:ascii="Times New Roman" w:hAnsi="Times New Roman" w:cs="Times New Roman"/>
          <w:sz w:val="24"/>
        </w:rPr>
      </w:pPr>
      <w:r w:rsidRPr="002E05A5">
        <w:rPr>
          <w:rFonts w:ascii="Times New Roman" w:hAnsi="Times New Roman" w:cs="Times New Roman"/>
          <w:sz w:val="24"/>
        </w:rPr>
        <w:t>Setiap keputusan wasit bersifat final dan tidak dapat diganggu</w:t>
      </w:r>
      <w:r w:rsidR="00B659E0">
        <w:rPr>
          <w:rFonts w:ascii="Times New Roman" w:hAnsi="Times New Roman" w:cs="Times New Roman"/>
          <w:sz w:val="24"/>
        </w:rPr>
        <w:t xml:space="preserve"> </w:t>
      </w:r>
      <w:r w:rsidRPr="002E05A5">
        <w:rPr>
          <w:rFonts w:ascii="Times New Roman" w:hAnsi="Times New Roman" w:cs="Times New Roman"/>
          <w:sz w:val="24"/>
        </w:rPr>
        <w:t>gugat.</w:t>
      </w:r>
    </w:p>
    <w:p w:rsidR="00FE0074" w:rsidRPr="002E05A5" w:rsidRDefault="00FE0074" w:rsidP="00FE0074">
      <w:pPr>
        <w:pStyle w:val="DaftarParagraf"/>
        <w:widowControl w:val="0"/>
        <w:numPr>
          <w:ilvl w:val="0"/>
          <w:numId w:val="16"/>
        </w:numPr>
        <w:tabs>
          <w:tab w:val="left" w:pos="820"/>
        </w:tabs>
        <w:autoSpaceDE w:val="0"/>
        <w:autoSpaceDN w:val="0"/>
        <w:spacing w:after="0" w:line="240" w:lineRule="auto"/>
        <w:ind w:right="139"/>
        <w:contextualSpacing w:val="0"/>
        <w:jc w:val="both"/>
        <w:rPr>
          <w:rFonts w:ascii="Times New Roman" w:hAnsi="Times New Roman" w:cs="Times New Roman"/>
          <w:sz w:val="24"/>
        </w:rPr>
      </w:pPr>
      <w:r w:rsidRPr="002E05A5">
        <w:rPr>
          <w:rFonts w:ascii="Times New Roman" w:hAnsi="Times New Roman" w:cs="Times New Roman"/>
          <w:sz w:val="24"/>
        </w:rPr>
        <w:t>Keputusan panitia dapat berubah sewaktu–waktu jika dianggap perlu sesuai situasi dan kondisi yang</w:t>
      </w:r>
      <w:r w:rsidR="00B659E0">
        <w:rPr>
          <w:rFonts w:ascii="Times New Roman" w:hAnsi="Times New Roman" w:cs="Times New Roman"/>
          <w:sz w:val="24"/>
        </w:rPr>
        <w:t xml:space="preserve"> </w:t>
      </w:r>
      <w:r w:rsidRPr="002E05A5">
        <w:rPr>
          <w:rFonts w:ascii="Times New Roman" w:hAnsi="Times New Roman" w:cs="Times New Roman"/>
          <w:sz w:val="24"/>
        </w:rPr>
        <w:t>ada.</w:t>
      </w:r>
    </w:p>
    <w:p w:rsidR="00FE0074" w:rsidRPr="002E05A5" w:rsidRDefault="00FE0074" w:rsidP="00FE0074">
      <w:pPr>
        <w:pStyle w:val="TeksIsi"/>
        <w:spacing w:before="3"/>
        <w:ind w:left="0" w:firstLine="0"/>
        <w:rPr>
          <w:i w:val="0"/>
        </w:rPr>
      </w:pPr>
    </w:p>
    <w:p w:rsidR="002E05A5" w:rsidRPr="002E05A5" w:rsidRDefault="002E05A5" w:rsidP="002E05A5">
      <w:pPr>
        <w:tabs>
          <w:tab w:val="left" w:pos="2259"/>
        </w:tabs>
        <w:spacing w:before="90"/>
        <w:ind w:left="820"/>
        <w:rPr>
          <w:rFonts w:ascii="Times New Roman" w:hAnsi="Times New Roman" w:cs="Times New Roman"/>
          <w:b/>
          <w:i/>
          <w:sz w:val="32"/>
          <w:szCs w:val="32"/>
          <w:lang w:val="en-US"/>
        </w:rPr>
      </w:pPr>
      <w:r w:rsidRPr="002E05A5">
        <w:rPr>
          <w:rFonts w:ascii="Times New Roman" w:hAnsi="Times New Roman" w:cs="Times New Roman"/>
          <w:b/>
          <w:i/>
          <w:sz w:val="32"/>
          <w:szCs w:val="32"/>
        </w:rPr>
        <w:t xml:space="preserve">CP : </w:t>
      </w:r>
    </w:p>
    <w:p w:rsidR="002E05A5" w:rsidRPr="002E05A5" w:rsidRDefault="00447FCC" w:rsidP="002E05A5">
      <w:pPr>
        <w:tabs>
          <w:tab w:val="left" w:pos="2259"/>
        </w:tabs>
        <w:spacing w:before="90"/>
        <w:rPr>
          <w:rFonts w:ascii="Times New Roman" w:hAnsi="Times New Roman" w:cs="Times New Roman"/>
          <w:b/>
          <w:sz w:val="24"/>
          <w:szCs w:val="24"/>
          <w:lang w:val="en-US"/>
        </w:rPr>
      </w:pPr>
      <w:r>
        <w:rPr>
          <w:rFonts w:ascii="Times New Roman" w:hAnsi="Times New Roman" w:cs="Times New Roman"/>
          <w:b/>
          <w:sz w:val="24"/>
          <w:szCs w:val="24"/>
        </w:rPr>
        <w:t xml:space="preserve">            </w:t>
      </w:r>
      <w:r w:rsidR="002E05A5" w:rsidRPr="002E05A5">
        <w:rPr>
          <w:rFonts w:ascii="Times New Roman" w:hAnsi="Times New Roman" w:cs="Times New Roman"/>
          <w:b/>
          <w:sz w:val="24"/>
          <w:szCs w:val="24"/>
          <w:lang w:val="en-US"/>
        </w:rPr>
        <w:t xml:space="preserve">CITRA </w:t>
      </w:r>
      <w:r>
        <w:rPr>
          <w:rFonts w:ascii="Times New Roman" w:hAnsi="Times New Roman" w:cs="Times New Roman"/>
          <w:b/>
          <w:sz w:val="24"/>
          <w:szCs w:val="24"/>
        </w:rPr>
        <w:tab/>
      </w:r>
      <w:r w:rsidR="002E05A5" w:rsidRPr="00447FCC">
        <w:rPr>
          <w:rFonts w:ascii="Times New Roman" w:hAnsi="Times New Roman" w:cs="Times New Roman"/>
          <w:sz w:val="24"/>
          <w:szCs w:val="24"/>
          <w:lang w:val="en-US"/>
        </w:rPr>
        <w:t>:</w:t>
      </w:r>
      <w:r>
        <w:rPr>
          <w:rFonts w:ascii="Times New Roman" w:hAnsi="Times New Roman" w:cs="Times New Roman"/>
          <w:sz w:val="24"/>
          <w:szCs w:val="24"/>
        </w:rPr>
        <w:t xml:space="preserve"> </w:t>
      </w:r>
      <w:proofErr w:type="spellStart"/>
      <w:r w:rsidR="002E05A5" w:rsidRPr="002E05A5">
        <w:rPr>
          <w:rFonts w:ascii="Times New Roman" w:hAnsi="Times New Roman" w:cs="Times New Roman"/>
          <w:sz w:val="24"/>
          <w:szCs w:val="24"/>
        </w:rPr>
        <w:t>rcitraas</w:t>
      </w:r>
      <w:proofErr w:type="spellEnd"/>
      <w:r w:rsidR="002338BF">
        <w:rPr>
          <w:rFonts w:ascii="Times New Roman" w:hAnsi="Times New Roman" w:cs="Times New Roman"/>
          <w:sz w:val="24"/>
          <w:szCs w:val="24"/>
        </w:rPr>
        <w:t xml:space="preserve"> (LINE) </w:t>
      </w:r>
      <w:r w:rsidR="002338BF">
        <w:rPr>
          <w:rFonts w:ascii="Times New Roman" w:hAnsi="Times New Roman" w:cs="Times New Roman"/>
          <w:b/>
          <w:sz w:val="24"/>
          <w:szCs w:val="24"/>
        </w:rPr>
        <w:t>[MAHASISWA</w:t>
      </w:r>
      <w:r w:rsidR="004417BD">
        <w:rPr>
          <w:rFonts w:ascii="Times New Roman" w:hAnsi="Times New Roman" w:cs="Times New Roman"/>
          <w:b/>
          <w:sz w:val="24"/>
          <w:szCs w:val="24"/>
        </w:rPr>
        <w:t xml:space="preserve"> </w:t>
      </w:r>
      <w:bookmarkStart w:id="0" w:name="_GoBack"/>
      <w:bookmarkEnd w:id="0"/>
      <w:r w:rsidR="002338BF">
        <w:rPr>
          <w:rFonts w:ascii="Times New Roman" w:hAnsi="Times New Roman" w:cs="Times New Roman"/>
          <w:b/>
          <w:sz w:val="24"/>
          <w:szCs w:val="24"/>
        </w:rPr>
        <w:t>UMUM</w:t>
      </w:r>
      <w:r w:rsidR="002E05A5" w:rsidRPr="002E05A5">
        <w:rPr>
          <w:rFonts w:ascii="Times New Roman" w:hAnsi="Times New Roman" w:cs="Times New Roman"/>
          <w:b/>
          <w:sz w:val="24"/>
          <w:szCs w:val="24"/>
        </w:rPr>
        <w:t>]</w:t>
      </w:r>
    </w:p>
    <w:p w:rsidR="00BB7840" w:rsidRPr="002E05A5" w:rsidRDefault="002E05A5" w:rsidP="002E05A5">
      <w:pPr>
        <w:pStyle w:val="TeksIsi"/>
        <w:spacing w:before="3"/>
        <w:ind w:left="0" w:firstLine="0"/>
        <w:rPr>
          <w:i w:val="0"/>
        </w:rPr>
      </w:pPr>
      <w:r w:rsidRPr="002E05A5">
        <w:rPr>
          <w:rFonts w:eastAsiaTheme="minorEastAsia"/>
          <w:b/>
          <w:i w:val="0"/>
          <w:lang w:eastAsia="ko-KR"/>
        </w:rPr>
        <w:tab/>
        <w:t>BENITA</w:t>
      </w:r>
      <w:r w:rsidR="00447FCC">
        <w:rPr>
          <w:rFonts w:eastAsiaTheme="minorEastAsia"/>
          <w:b/>
          <w:i w:val="0"/>
          <w:lang w:val="id-ID" w:eastAsia="ko-KR"/>
        </w:rPr>
        <w:tab/>
        <w:t xml:space="preserve"> </w:t>
      </w:r>
      <w:r w:rsidRPr="002E05A5">
        <w:rPr>
          <w:rFonts w:eastAsiaTheme="minorEastAsia"/>
          <w:b/>
          <w:i w:val="0"/>
          <w:lang w:eastAsia="ko-KR"/>
        </w:rPr>
        <w:t xml:space="preserve"> </w:t>
      </w:r>
      <w:r w:rsidRPr="00447FCC">
        <w:rPr>
          <w:rFonts w:eastAsiaTheme="minorEastAsia"/>
          <w:i w:val="0"/>
          <w:lang w:eastAsia="ko-KR"/>
        </w:rPr>
        <w:t>:</w:t>
      </w:r>
      <w:r w:rsidR="00447FCC">
        <w:rPr>
          <w:rFonts w:eastAsiaTheme="minorEastAsia"/>
          <w:b/>
          <w:i w:val="0"/>
          <w:lang w:val="id-ID" w:eastAsia="ko-KR"/>
        </w:rPr>
        <w:t xml:space="preserve"> </w:t>
      </w:r>
      <w:proofErr w:type="spellStart"/>
      <w:r w:rsidRPr="002E05A5">
        <w:rPr>
          <w:i w:val="0"/>
        </w:rPr>
        <w:t>azahrabenita</w:t>
      </w:r>
      <w:proofErr w:type="spellEnd"/>
      <w:r w:rsidRPr="002E05A5">
        <w:rPr>
          <w:i w:val="0"/>
        </w:rPr>
        <w:t xml:space="preserve"> </w:t>
      </w:r>
      <w:r w:rsidR="002338BF">
        <w:rPr>
          <w:i w:val="0"/>
        </w:rPr>
        <w:t xml:space="preserve">(LINE) </w:t>
      </w:r>
      <w:r w:rsidRPr="002E05A5">
        <w:rPr>
          <w:b/>
          <w:i w:val="0"/>
        </w:rPr>
        <w:t>[IKAHIMATIKA]</w:t>
      </w:r>
    </w:p>
    <w:sectPr w:rsidR="00BB7840" w:rsidRPr="002E05A5" w:rsidSect="00BB7840">
      <w:headerReference w:type="even" r:id="rId7"/>
      <w:headerReference w:type="default" r:id="rId8"/>
      <w:footerReference w:type="default" r:id="rId9"/>
      <w:headerReference w:type="first" r:id="rId10"/>
      <w:pgSz w:w="12242" w:h="18711" w:code="5"/>
      <w:pgMar w:top="2006" w:right="1440" w:bottom="1077" w:left="1440" w:header="284" w:footer="3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E91" w:rsidRDefault="00594E91" w:rsidP="00A064FA">
      <w:pPr>
        <w:spacing w:after="0" w:line="240" w:lineRule="auto"/>
      </w:pPr>
      <w:r>
        <w:separator/>
      </w:r>
    </w:p>
  </w:endnote>
  <w:endnote w:type="continuationSeparator" w:id="0">
    <w:p w:rsidR="00594E91" w:rsidRDefault="00594E91" w:rsidP="00A0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Pr="00A925E8" w:rsidRDefault="00D57733" w:rsidP="00D41D0C">
    <w:pPr>
      <w:pStyle w:val="DaftarParagraf"/>
      <w:spacing w:after="0" w:line="240" w:lineRule="auto"/>
      <w:ind w:right="-64"/>
      <w:rPr>
        <w:rFonts w:ascii="Times New Roman" w:hAnsi="Times New Roman" w:cs="Times New Roman"/>
      </w:rPr>
    </w:pPr>
  </w:p>
  <w:p w:rsidR="00D57733" w:rsidRDefault="00D57733" w:rsidP="00D41D0C">
    <w:pPr>
      <w:pStyle w:val="Footer"/>
    </w:pPr>
  </w:p>
  <w:p w:rsidR="00D57733" w:rsidRPr="00A925E8" w:rsidRDefault="00D57733" w:rsidP="00D41D0C">
    <w:pPr>
      <w:pStyle w:val="DaftarParagraf"/>
      <w:spacing w:after="0" w:line="240" w:lineRule="auto"/>
      <w:ind w:right="-64"/>
      <w:rPr>
        <w:rFonts w:ascii="Times New Roman" w:hAnsi="Times New Roman" w:cs="Times New Roman"/>
      </w:rPr>
    </w:pPr>
  </w:p>
  <w:p w:rsidR="00D57733" w:rsidRPr="00D41D0C" w:rsidRDefault="00D57733" w:rsidP="00D41D0C">
    <w:pPr>
      <w:jc w:val="center"/>
      <w:rPr>
        <w:rFonts w:asciiTheme="majorBidi" w:hAnsiTheme="majorBidi" w:cstheme="majorBidi"/>
        <w:b/>
        <w:noProof/>
        <w:color w:val="EEECE1" w:themeColor="background2"/>
        <w:sz w:val="72"/>
        <w:szCs w:val="72"/>
      </w:rPr>
    </w:pPr>
    <w:r>
      <w:rPr>
        <w:noProof/>
        <w:lang w:eastAsia="id-ID"/>
      </w:rPr>
      <w:drawing>
        <wp:anchor distT="0" distB="0" distL="114300" distR="114300" simplePos="0" relativeHeight="251660288" behindDoc="0" locked="0" layoutInCell="1" allowOverlap="1">
          <wp:simplePos x="0" y="0"/>
          <wp:positionH relativeFrom="column">
            <wp:posOffset>-288290</wp:posOffset>
          </wp:positionH>
          <wp:positionV relativeFrom="paragraph">
            <wp:posOffset>188595</wp:posOffset>
          </wp:positionV>
          <wp:extent cx="203200" cy="165100"/>
          <wp:effectExtent l="0" t="0" r="635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11.png"/>
                  <pic:cNvPicPr/>
                </pic:nvPicPr>
                <pic:blipFill>
                  <a:blip r:embed="rId1" cstate="print">
                    <a:biLevel thresh="75000"/>
                    <a:extLst>
                      <a:ext uri="{28A0092B-C50C-407E-A947-70E740481C1C}">
                        <a14:useLocalDpi xmlns:a14="http://schemas.microsoft.com/office/drawing/2010/main" val="0"/>
                      </a:ext>
                    </a:extLst>
                  </a:blip>
                  <a:stretch>
                    <a:fillRect/>
                  </a:stretch>
                </pic:blipFill>
                <pic:spPr>
                  <a:xfrm>
                    <a:off x="0" y="0"/>
                    <a:ext cx="203200" cy="165100"/>
                  </a:xfrm>
                  <a:prstGeom prst="rect">
                    <a:avLst/>
                  </a:prstGeom>
                </pic:spPr>
              </pic:pic>
            </a:graphicData>
          </a:graphic>
        </wp:anchor>
      </w:drawing>
    </w:r>
    <w:r w:rsidR="00EE02AF">
      <w:rPr>
        <w:noProof/>
        <w:lang w:eastAsia="id-ID"/>
      </w:rPr>
      <mc:AlternateContent>
        <mc:Choice Requires="wps">
          <w:drawing>
            <wp:anchor distT="0" distB="0" distL="114300" distR="114300" simplePos="0" relativeHeight="251665408" behindDoc="0" locked="0" layoutInCell="1" allowOverlap="1">
              <wp:simplePos x="0" y="0"/>
              <wp:positionH relativeFrom="column">
                <wp:posOffset>-475615</wp:posOffset>
              </wp:positionH>
              <wp:positionV relativeFrom="paragraph">
                <wp:posOffset>114300</wp:posOffset>
              </wp:positionV>
              <wp:extent cx="1879600" cy="315595"/>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w:t>
                          </w:r>
                          <w:r>
                            <w:rPr>
                              <w:rFonts w:asciiTheme="majorBidi" w:hAnsiTheme="majorBidi" w:cstheme="majorBidi"/>
                              <w:noProof/>
                              <w:lang w:eastAsia="id-ID"/>
                            </w:rPr>
                            <w:t>himatikaUIN</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left:0;text-align:left;margin-left:-37.45pt;margin-top:9pt;width:148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&#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w:t>
                    </w:r>
                    <w:r>
                      <w:rPr>
                        <w:rFonts w:asciiTheme="majorBidi" w:hAnsiTheme="majorBidi" w:cstheme="majorBidi"/>
                        <w:noProof/>
                        <w:lang w:eastAsia="id-ID"/>
                      </w:rPr>
                      <w:t>himatikaUIN</w:t>
                    </w:r>
                  </w:p>
                  <w:p w:rsidR="00D57733" w:rsidRPr="00A925E8" w:rsidRDefault="00D57733" w:rsidP="00D41D0C">
                    <w:pPr>
                      <w:jc w:val="center"/>
                      <w:rPr>
                        <w:b/>
                        <w:noProof/>
                        <w:color w:val="EEECE1" w:themeColor="background2"/>
                        <w:sz w:val="72"/>
                        <w:szCs w:val="72"/>
                      </w:rPr>
                    </w:pPr>
                  </w:p>
                </w:txbxContent>
              </v:textbox>
            </v:shape>
          </w:pict>
        </mc:Fallback>
      </mc:AlternateContent>
    </w:r>
    <w:r>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2204085</wp:posOffset>
          </wp:positionH>
          <wp:positionV relativeFrom="paragraph">
            <wp:posOffset>184623</wp:posOffset>
          </wp:positionV>
          <wp:extent cx="172085" cy="172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2085" cy="172085"/>
                  </a:xfrm>
                  <a:prstGeom prst="rect">
                    <a:avLst/>
                  </a:prstGeom>
                </pic:spPr>
              </pic:pic>
            </a:graphicData>
          </a:graphic>
        </wp:anchor>
      </w:drawing>
    </w:r>
    <w:r w:rsidR="00EE02AF">
      <w:rPr>
        <w:noProof/>
        <w:lang w:eastAsia="id-ID"/>
      </w:rPr>
      <mc:AlternateContent>
        <mc:Choice Requires="wps">
          <w:drawing>
            <wp:anchor distT="0" distB="0" distL="114300" distR="114300" simplePos="0" relativeHeight="251663360" behindDoc="0" locked="0" layoutInCell="1" allowOverlap="1">
              <wp:simplePos x="0" y="0"/>
              <wp:positionH relativeFrom="column">
                <wp:posOffset>1889125</wp:posOffset>
              </wp:positionH>
              <wp:positionV relativeFrom="paragraph">
                <wp:posOffset>125730</wp:posOffset>
              </wp:positionV>
              <wp:extent cx="1879600" cy="315595"/>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@uao9815e</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48.75pt;margin-top:9.9pt;width:148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&#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@uao9815e</w:t>
                    </w:r>
                  </w:p>
                  <w:p w:rsidR="00D57733" w:rsidRPr="00A925E8" w:rsidRDefault="00D57733" w:rsidP="00D41D0C">
                    <w:pPr>
                      <w:jc w:val="center"/>
                      <w:rPr>
                        <w:b/>
                        <w:noProof/>
                        <w:color w:val="EEECE1" w:themeColor="background2"/>
                        <w:sz w:val="72"/>
                        <w:szCs w:val="72"/>
                      </w:rPr>
                    </w:pPr>
                  </w:p>
                </w:txbxContent>
              </v:textbox>
            </v:shape>
          </w:pict>
        </mc:Fallback>
      </mc:AlternateContent>
    </w:r>
    <w:r>
      <w:rPr>
        <w:rFonts w:ascii="Times New Roman" w:hAnsi="Times New Roman" w:cs="Times New Roman"/>
        <w:noProof/>
        <w:lang w:eastAsia="id-ID"/>
      </w:rPr>
      <w:drawing>
        <wp:anchor distT="0" distB="0" distL="114300" distR="114300" simplePos="0" relativeHeight="251662336" behindDoc="0" locked="0" layoutInCell="1" allowOverlap="1">
          <wp:simplePos x="0" y="0"/>
          <wp:positionH relativeFrom="column">
            <wp:posOffset>4418330</wp:posOffset>
          </wp:positionH>
          <wp:positionV relativeFrom="paragraph">
            <wp:posOffset>152400</wp:posOffset>
          </wp:positionV>
          <wp:extent cx="200025" cy="2000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anchor>
      </w:drawing>
    </w:r>
    <w:r w:rsidR="00EE02AF">
      <w:rPr>
        <w:noProof/>
        <w:lang w:eastAsia="id-ID"/>
      </w:rPr>
      <mc:AlternateContent>
        <mc:Choice Requires="wps">
          <w:drawing>
            <wp:anchor distT="0" distB="0" distL="114300" distR="114300" simplePos="0" relativeHeight="251664384" behindDoc="0" locked="0" layoutInCell="1" allowOverlap="1">
              <wp:simplePos x="0" y="0"/>
              <wp:positionH relativeFrom="column">
                <wp:posOffset>4426585</wp:posOffset>
              </wp:positionH>
              <wp:positionV relativeFrom="paragraph">
                <wp:posOffset>119380</wp:posOffset>
              </wp:positionV>
              <wp:extent cx="1879600" cy="31559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@parsialhimatika.uinjkt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348.55pt;margin-top:9.4pt;width:148pt;height:2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&#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@parsialhimatika.uinjkt</w:t>
                    </w:r>
                  </w:p>
                </w:txbxContent>
              </v:textbox>
            </v:shape>
          </w:pict>
        </mc:Fallback>
      </mc:AlternateContent>
    </w:r>
    <w:r w:rsidR="00EE02AF">
      <w:rPr>
        <w:noProof/>
        <w:lang w:eastAsia="id-ID"/>
      </w:rPr>
      <mc:AlternateContent>
        <mc:Choice Requires="wps">
          <w:drawing>
            <wp:anchor distT="0" distB="0" distL="114300" distR="114300" simplePos="0" relativeHeight="251659264" behindDoc="0" locked="0" layoutInCell="1" allowOverlap="1">
              <wp:simplePos x="0" y="0"/>
              <wp:positionH relativeFrom="column">
                <wp:posOffset>-943610</wp:posOffset>
              </wp:positionH>
              <wp:positionV relativeFrom="paragraph">
                <wp:posOffset>148590</wp:posOffset>
              </wp:positionV>
              <wp:extent cx="7800975" cy="21590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00975" cy="215900"/>
                      </a:xfrm>
                      <a:prstGeom prst="rect">
                        <a:avLst/>
                      </a:prstGeom>
                      <a:solidFill>
                        <a:srgbClr val="8AC7E6"/>
                      </a:solidFill>
                      <a:ln w="6350">
                        <a:solidFill>
                          <a:srgbClr val="8AC7E6"/>
                        </a:solidFill>
                      </a:ln>
                      <a:effectLst/>
                    </wps:spPr>
                    <wps:style>
                      <a:lnRef idx="0">
                        <a:schemeClr val="accent1"/>
                      </a:lnRef>
                      <a:fillRef idx="0">
                        <a:schemeClr val="accent1"/>
                      </a:fillRef>
                      <a:effectRef idx="0">
                        <a:schemeClr val="accent1"/>
                      </a:effectRef>
                      <a:fontRef idx="minor">
                        <a:schemeClr val="dk1"/>
                      </a:fontRef>
                    </wps:style>
                    <wps:txbx>
                      <w:txbxContent>
                        <w:p w:rsidR="00D57733" w:rsidRPr="00A925E8" w:rsidRDefault="00D57733" w:rsidP="00D41D0C">
                          <w:pPr>
                            <w:pStyle w:val="DaftarParagraf"/>
                            <w:spacing w:after="0" w:line="240" w:lineRule="auto"/>
                            <w:ind w:right="-64"/>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74.3pt;margin-top:11.7pt;width:614.2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" fillcolor="#8ac7e6" strokecolor="#8ac7e6" strokeweight=".5pt">
              <v:path arrowok="t"/>
              <v:textbox>
                <w:txbxContent>
                  <w:p w:rsidR="00D57733" w:rsidRPr="00A925E8" w:rsidRDefault="00D57733" w:rsidP="00D41D0C">
                    <w:pPr>
                      <w:pStyle w:val="DaftarParagraf"/>
                      <w:spacing w:after="0" w:line="240" w:lineRule="auto"/>
                      <w:ind w:right="-64"/>
                      <w:rPr>
                        <w:rFonts w:ascii="Times New Roman" w:hAnsi="Times New Roman" w:cs="Times New Roman"/>
                      </w:rPr>
                    </w:pPr>
                  </w:p>
                </w:txbxContent>
              </v:textbox>
            </v:shape>
          </w:pict>
        </mc:Fallback>
      </mc:AlternateContent>
    </w:r>
    <w:r w:rsidR="00EE02AF">
      <w:rPr>
        <w:noProof/>
        <w:lang w:eastAsia="id-ID"/>
      </w:rPr>
      <mc:AlternateContent>
        <mc:Choice Requires="wps">
          <w:drawing>
            <wp:anchor distT="0" distB="0" distL="114300" distR="114300" simplePos="0" relativeHeight="251657216" behindDoc="0" locked="0" layoutInCell="1" allowOverlap="1">
              <wp:simplePos x="0" y="0"/>
              <wp:positionH relativeFrom="column">
                <wp:posOffset>1955165</wp:posOffset>
              </wp:positionH>
              <wp:positionV relativeFrom="paragraph">
                <wp:posOffset>99060</wp:posOffset>
              </wp:positionV>
              <wp:extent cx="1879600" cy="315595"/>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3.95pt;margin-top:7.8pt;width:148pt;height:2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" filled="f" stroked="f">
              <v:path arrowok="t"/>
              <v:textbox>
                <w:txbxContent>
                  <w:p w:rsidR="00D57733" w:rsidRPr="00A925E8" w:rsidRDefault="00D57733" w:rsidP="00D41D0C">
                    <w:pPr>
                      <w:jc w:val="center"/>
                      <w:rPr>
                        <w:b/>
                        <w:noProof/>
                        <w:color w:val="EEECE1" w:themeColor="background2"/>
                        <w:sz w:val="72"/>
                        <w:szCs w:val="72"/>
                      </w:rPr>
                    </w:pPr>
                  </w:p>
                </w:txbxContent>
              </v:textbox>
            </v:shape>
          </w:pict>
        </mc:Fallback>
      </mc:AlternateContent>
    </w:r>
    <w:r w:rsidR="00EE02AF">
      <w:rPr>
        <w:noProof/>
        <w:lang w:eastAsia="id-ID"/>
      </w:rPr>
      <mc:AlternateContent>
        <mc:Choice Requires="wps">
          <w:drawing>
            <wp:anchor distT="0" distB="0" distL="114300" distR="114300" simplePos="0" relativeHeight="251658240" behindDoc="0" locked="0" layoutInCell="1" allowOverlap="1">
              <wp:simplePos x="0" y="0"/>
              <wp:positionH relativeFrom="column">
                <wp:posOffset>4162425</wp:posOffset>
              </wp:positionH>
              <wp:positionV relativeFrom="paragraph">
                <wp:posOffset>118110</wp:posOffset>
              </wp:positionV>
              <wp:extent cx="2360295" cy="33337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0295" cy="333375"/>
                      </a:xfrm>
                      <a:prstGeom prst="rect">
                        <a:avLst/>
                      </a:prstGeom>
                      <a:noFill/>
                      <a:ln>
                        <a:noFill/>
                      </a:ln>
                      <a:effectLst/>
                    </wps:spPr>
                    <wps:txbx>
                      <w:txbxContent>
                        <w:p w:rsidR="00D57733" w:rsidRPr="00D41D0C" w:rsidRDefault="00D57733" w:rsidP="001A6EB1">
                          <w:pPr>
                            <w:rPr>
                              <w:rFonts w:asciiTheme="majorBidi" w:hAnsiTheme="majorBidi" w:cstheme="majorBidi"/>
                              <w:b/>
                              <w:noProof/>
                              <w:color w:val="EEECE1" w:themeColor="background2"/>
                              <w:sz w:val="96"/>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27.75pt;margin-top:9.3pt;width:185.8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" filled="f" stroked="f">
              <v:path arrowok="t"/>
              <v:textbox>
                <w:txbxContent>
                  <w:p w:rsidR="00D57733" w:rsidRPr="00D41D0C" w:rsidRDefault="00D57733" w:rsidP="001A6EB1">
                    <w:pPr>
                      <w:rPr>
                        <w:rFonts w:asciiTheme="majorBidi" w:hAnsiTheme="majorBidi" w:cstheme="majorBidi"/>
                        <w:b/>
                        <w:noProof/>
                        <w:color w:val="EEECE1" w:themeColor="background2"/>
                        <w:sz w:val="96"/>
                        <w:szCs w:val="72"/>
                      </w:rPr>
                    </w:pPr>
                  </w:p>
                </w:txbxContent>
              </v:textbox>
            </v:shape>
          </w:pict>
        </mc:Fallback>
      </mc:AlternateContent>
    </w:r>
    <w:r w:rsidR="00EE02AF">
      <w:rPr>
        <w:noProof/>
        <w:lang w:eastAsia="id-ID"/>
      </w:rPr>
      <mc:AlternateContent>
        <mc:Choice Requires="wps">
          <w:drawing>
            <wp:anchor distT="0" distB="0" distL="114300" distR="114300" simplePos="0" relativeHeight="251656192" behindDoc="0" locked="0" layoutInCell="1" allowOverlap="1">
              <wp:simplePos x="0" y="0"/>
              <wp:positionH relativeFrom="column">
                <wp:posOffset>-480695</wp:posOffset>
              </wp:positionH>
              <wp:positionV relativeFrom="paragraph">
                <wp:posOffset>118745</wp:posOffset>
              </wp:positionV>
              <wp:extent cx="1879600" cy="31559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85pt;margin-top:9.35pt;width:148pt;height:2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&#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p>
                  <w:p w:rsidR="00D57733" w:rsidRPr="00A925E8" w:rsidRDefault="00D57733" w:rsidP="00D41D0C">
                    <w:pPr>
                      <w:jc w:val="center"/>
                      <w:rPr>
                        <w:b/>
                        <w:noProof/>
                        <w:color w:val="EEECE1" w:themeColor="background2"/>
                        <w:sz w:val="72"/>
                        <w:szCs w:val="7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E91" w:rsidRDefault="00594E91" w:rsidP="00A064FA">
      <w:pPr>
        <w:spacing w:after="0" w:line="240" w:lineRule="auto"/>
      </w:pPr>
      <w:r>
        <w:separator/>
      </w:r>
    </w:p>
  </w:footnote>
  <w:footnote w:type="continuationSeparator" w:id="0">
    <w:p w:rsidR="00594E91" w:rsidRDefault="00594E91" w:rsidP="00A0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Default="002B3DB6">
    <w:pPr>
      <w:pStyle w:val="Header"/>
    </w:pPr>
    <w:r>
      <w:rPr>
        <w:noProof/>
        <w:lang w:eastAsia="id-ID"/>
      </w:rPr>
      <w:pict w14:anchorId="526DE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2" o:spid="_x0000_s1027" type="#_x0000_t75" style="position:absolute;margin-left:0;margin-top:0;width:480.05pt;height:480.05pt;z-index:-251658240;mso-position-horizontal:center;mso-position-horizontal-relative:margin;mso-position-vertical:center;mso-position-vertical-relative:margin" o:allowincell="f">
          <v:imagedata r:id="rId1" o:title="parsi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Pr="00694374" w:rsidRDefault="00D57733" w:rsidP="00D41D0C">
    <w:pPr>
      <w:pStyle w:val="TidakAdaSpasi"/>
      <w:jc w:val="center"/>
      <w:rPr>
        <w:rFonts w:asciiTheme="majorBidi" w:hAnsiTheme="majorBidi" w:cstheme="majorBidi"/>
        <w:b/>
        <w:sz w:val="24"/>
        <w:szCs w:val="24"/>
        <w:lang w:val="id-ID"/>
      </w:rPr>
    </w:pPr>
    <w:r w:rsidRPr="00694374">
      <w:rPr>
        <w:rFonts w:asciiTheme="majorBidi" w:hAnsiTheme="majorBidi" w:cstheme="majorBidi"/>
        <w:b/>
        <w:noProof/>
        <w:sz w:val="24"/>
        <w:szCs w:val="24"/>
        <w:lang w:val="id-ID" w:eastAsia="id-ID"/>
      </w:rPr>
      <w:drawing>
        <wp:anchor distT="0" distB="0" distL="114300" distR="114300" simplePos="0" relativeHeight="251652096" behindDoc="0" locked="0" layoutInCell="1" allowOverlap="1">
          <wp:simplePos x="0" y="0"/>
          <wp:positionH relativeFrom="margin">
            <wp:posOffset>5626100</wp:posOffset>
          </wp:positionH>
          <wp:positionV relativeFrom="margin">
            <wp:posOffset>-1205865</wp:posOffset>
          </wp:positionV>
          <wp:extent cx="887095" cy="838835"/>
          <wp:effectExtent l="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si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7095" cy="838835"/>
                  </a:xfrm>
                  <a:prstGeom prst="rect">
                    <a:avLst/>
                  </a:prstGeom>
                </pic:spPr>
              </pic:pic>
            </a:graphicData>
          </a:graphic>
        </wp:anchor>
      </w:drawing>
    </w:r>
    <w:r w:rsidRPr="00694374">
      <w:rPr>
        <w:rFonts w:asciiTheme="majorBidi" w:hAnsiTheme="majorBidi" w:cstheme="majorBidi"/>
        <w:b/>
        <w:noProof/>
        <w:sz w:val="24"/>
        <w:szCs w:val="24"/>
        <w:lang w:val="id-ID" w:eastAsia="id-ID"/>
      </w:rPr>
      <w:drawing>
        <wp:anchor distT="0" distB="0" distL="114300" distR="114300" simplePos="0" relativeHeight="251646976" behindDoc="0" locked="0" layoutInCell="1" allowOverlap="1">
          <wp:simplePos x="0" y="0"/>
          <wp:positionH relativeFrom="margin">
            <wp:posOffset>-593090</wp:posOffset>
          </wp:positionH>
          <wp:positionV relativeFrom="margin">
            <wp:posOffset>-1282065</wp:posOffset>
          </wp:positionV>
          <wp:extent cx="891540" cy="962660"/>
          <wp:effectExtent l="0" t="0" r="381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in_baru.jpg"/>
                  <pic:cNvPicPr/>
                </pic:nvPicPr>
                <pic:blipFill rotWithShape="1">
                  <a:blip r:embed="rId2" cstate="print">
                    <a:extLst>
                      <a:ext uri="{28A0092B-C50C-407E-A947-70E740481C1C}">
                        <a14:useLocalDpi xmlns:a14="http://schemas.microsoft.com/office/drawing/2010/main" val="0"/>
                      </a:ext>
                    </a:extLst>
                  </a:blip>
                  <a:srcRect l="18368" t="4167" r="16121" b="6547"/>
                  <a:stretch/>
                </pic:blipFill>
                <pic:spPr bwMode="auto">
                  <a:xfrm>
                    <a:off x="0" y="0"/>
                    <a:ext cx="891540" cy="962660"/>
                  </a:xfrm>
                  <a:prstGeom prst="rect">
                    <a:avLst/>
                  </a:prstGeom>
                  <a:ln>
                    <a:noFill/>
                  </a:ln>
                  <a:extLst>
                    <a:ext uri="{53640926-AAD7-44D8-BBD7-CCE9431645EC}">
                      <a14:shadowObscured xmlns:a14="http://schemas.microsoft.com/office/drawing/2010/main"/>
                    </a:ext>
                  </a:extLst>
                </pic:spPr>
              </pic:pic>
            </a:graphicData>
          </a:graphic>
        </wp:anchor>
      </w:drawing>
    </w:r>
    <w:r w:rsidR="002B3DB6">
      <w:rPr>
        <w:rFonts w:asciiTheme="majorBidi" w:hAnsiTheme="majorBidi" w:cstheme="majorBidi"/>
        <w:b/>
        <w:noProof/>
        <w:sz w:val="24"/>
        <w:szCs w:val="24"/>
        <w:lang w:val="id-ID" w:eastAsia="id-ID"/>
      </w:rPr>
      <w:pict w14:anchorId="5C3DD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3" o:spid="_x0000_s1026" type="#_x0000_t75" style="position:absolute;left:0;text-align:left;margin-left:0;margin-top:0;width:480.05pt;height:480.05pt;z-index:-251658240;mso-position-horizontal:center;mso-position-horizontal-relative:margin;mso-position-vertical:center;mso-position-vertical-relative:margin" o:allowincell="f">
          <v:imagedata r:id="rId3" o:title="parsial" gain="19661f" blacklevel="22938f"/>
          <w10:wrap anchorx="margin" anchory="margin"/>
        </v:shape>
      </w:pict>
    </w:r>
    <w:r w:rsidRPr="00694374">
      <w:rPr>
        <w:rFonts w:asciiTheme="majorBidi" w:hAnsiTheme="majorBidi" w:cstheme="majorBidi"/>
        <w:b/>
        <w:sz w:val="24"/>
        <w:szCs w:val="24"/>
        <w:lang w:val="id-ID"/>
      </w:rPr>
      <w:t>H</w:t>
    </w:r>
    <w:r w:rsidRPr="00F038AB">
      <w:rPr>
        <w:rFonts w:asciiTheme="majorBidi" w:hAnsiTheme="majorBidi" w:cstheme="majorBidi"/>
        <w:b/>
        <w:sz w:val="24"/>
        <w:szCs w:val="24"/>
        <w:lang w:val="de-DE"/>
      </w:rPr>
      <w:t>IMPUNAN MAHASISWA MATEMATIKA</w:t>
    </w:r>
  </w:p>
  <w:p w:rsidR="00D57733" w:rsidRPr="00694374" w:rsidRDefault="00D57733" w:rsidP="00D41D0C">
    <w:pPr>
      <w:pStyle w:val="TidakAdaSpasi"/>
      <w:tabs>
        <w:tab w:val="left" w:pos="2055"/>
        <w:tab w:val="center" w:pos="4680"/>
      </w:tabs>
      <w:jc w:val="center"/>
      <w:rPr>
        <w:rFonts w:asciiTheme="majorBidi" w:hAnsiTheme="majorBidi" w:cstheme="majorBidi"/>
        <w:b/>
        <w:sz w:val="24"/>
        <w:szCs w:val="24"/>
        <w:lang w:val="id-ID"/>
      </w:rPr>
    </w:pPr>
    <w:r w:rsidRPr="00F038AB">
      <w:rPr>
        <w:rFonts w:asciiTheme="majorBidi" w:hAnsiTheme="majorBidi" w:cstheme="majorBidi"/>
        <w:b/>
        <w:sz w:val="24"/>
        <w:szCs w:val="24"/>
        <w:lang w:val="de-DE"/>
      </w:rPr>
      <w:t>PROGRAM STUDI MATEMATIKA</w:t>
    </w:r>
  </w:p>
  <w:p w:rsidR="00D57733" w:rsidRPr="00F038AB" w:rsidRDefault="00D57733" w:rsidP="00D41D0C">
    <w:pPr>
      <w:pStyle w:val="TidakAdaSpasi"/>
      <w:tabs>
        <w:tab w:val="left" w:pos="1277"/>
        <w:tab w:val="center" w:pos="4513"/>
      </w:tabs>
      <w:jc w:val="center"/>
      <w:rPr>
        <w:rFonts w:asciiTheme="majorBidi" w:hAnsiTheme="majorBidi" w:cstheme="majorBidi"/>
        <w:b/>
        <w:sz w:val="24"/>
        <w:szCs w:val="24"/>
        <w:lang w:val="id-ID"/>
      </w:rPr>
    </w:pPr>
    <w:r w:rsidRPr="00F038AB">
      <w:rPr>
        <w:rFonts w:asciiTheme="majorBidi" w:hAnsiTheme="majorBidi" w:cstheme="majorBidi"/>
        <w:b/>
        <w:sz w:val="24"/>
        <w:szCs w:val="24"/>
        <w:lang w:val="id-ID"/>
      </w:rPr>
      <w:t>FAKULTAS SAINS DAN TEKNOLOGI</w:t>
    </w:r>
  </w:p>
  <w:p w:rsidR="00D57733" w:rsidRPr="00F038AB" w:rsidRDefault="00D57733" w:rsidP="00D41D0C">
    <w:pPr>
      <w:pStyle w:val="TidakAdaSpasi"/>
      <w:jc w:val="center"/>
      <w:rPr>
        <w:rFonts w:asciiTheme="majorBidi" w:hAnsiTheme="majorBidi" w:cstheme="majorBidi"/>
        <w:b/>
        <w:sz w:val="24"/>
        <w:szCs w:val="24"/>
        <w:lang w:val="id-ID"/>
      </w:rPr>
    </w:pPr>
    <w:r w:rsidRPr="00F038AB">
      <w:rPr>
        <w:rFonts w:asciiTheme="majorBidi" w:hAnsiTheme="majorBidi" w:cstheme="majorBidi"/>
        <w:b/>
        <w:sz w:val="24"/>
        <w:szCs w:val="24"/>
        <w:lang w:val="id-ID"/>
      </w:rPr>
      <w:t>U</w:t>
    </w:r>
    <w:r w:rsidRPr="00694374">
      <w:rPr>
        <w:rFonts w:asciiTheme="majorBidi" w:hAnsiTheme="majorBidi" w:cstheme="majorBidi"/>
        <w:b/>
        <w:sz w:val="24"/>
        <w:szCs w:val="24"/>
        <w:lang w:val="id-ID"/>
      </w:rPr>
      <w:t>IN</w:t>
    </w:r>
    <w:r w:rsidRPr="00F038AB">
      <w:rPr>
        <w:rFonts w:asciiTheme="majorBidi" w:hAnsiTheme="majorBidi" w:cstheme="majorBidi"/>
        <w:b/>
        <w:sz w:val="24"/>
        <w:szCs w:val="24"/>
        <w:lang w:val="id-ID"/>
      </w:rPr>
      <w:t xml:space="preserve"> SYARIF HIDAYATULLAH JAKARTA</w:t>
    </w:r>
  </w:p>
  <w:p w:rsidR="00D57733" w:rsidRPr="00694374" w:rsidRDefault="00D57733" w:rsidP="00D41D0C">
    <w:pPr>
      <w:pStyle w:val="TidakAdaSpasi"/>
      <w:jc w:val="center"/>
      <w:rPr>
        <w:rFonts w:asciiTheme="majorBidi" w:hAnsiTheme="majorBidi" w:cstheme="majorBidi"/>
        <w:b/>
        <w:sz w:val="24"/>
        <w:szCs w:val="24"/>
        <w:lang w:val="id-ID"/>
      </w:rPr>
    </w:pPr>
    <w:r>
      <w:rPr>
        <w:rFonts w:asciiTheme="majorBidi" w:hAnsiTheme="majorBidi" w:cstheme="majorBidi"/>
        <w:b/>
        <w:sz w:val="24"/>
        <w:szCs w:val="24"/>
      </w:rPr>
      <w:t>J</w:t>
    </w:r>
    <w:proofErr w:type="spellStart"/>
    <w:r>
      <w:rPr>
        <w:rFonts w:asciiTheme="majorBidi" w:hAnsiTheme="majorBidi" w:cstheme="majorBidi"/>
        <w:b/>
        <w:sz w:val="24"/>
        <w:szCs w:val="24"/>
        <w:lang w:val="id-ID"/>
      </w:rPr>
      <w:t>alan</w:t>
    </w:r>
    <w:r w:rsidRPr="00694374">
      <w:rPr>
        <w:rFonts w:asciiTheme="majorBidi" w:hAnsiTheme="majorBidi" w:cstheme="majorBidi"/>
        <w:b/>
        <w:sz w:val="24"/>
        <w:szCs w:val="24"/>
      </w:rPr>
      <w:t>Ir</w:t>
    </w:r>
    <w:proofErr w:type="spellEnd"/>
    <w:r w:rsidRPr="00694374">
      <w:rPr>
        <w:rFonts w:asciiTheme="majorBidi" w:hAnsiTheme="majorBidi" w:cstheme="majorBidi"/>
        <w:b/>
        <w:sz w:val="24"/>
        <w:szCs w:val="24"/>
        <w:lang w:val="id-ID"/>
      </w:rPr>
      <w:t xml:space="preserve">. </w:t>
    </w:r>
    <w:proofErr w:type="spellStart"/>
    <w:r w:rsidRPr="00694374">
      <w:rPr>
        <w:rFonts w:asciiTheme="majorBidi" w:hAnsiTheme="majorBidi" w:cstheme="majorBidi"/>
        <w:b/>
        <w:sz w:val="24"/>
        <w:szCs w:val="24"/>
      </w:rPr>
      <w:t>Juanda</w:t>
    </w:r>
    <w:proofErr w:type="spellEnd"/>
    <w:r w:rsidRPr="00694374">
      <w:rPr>
        <w:rFonts w:asciiTheme="majorBidi" w:hAnsiTheme="majorBidi" w:cstheme="majorBidi"/>
        <w:b/>
        <w:sz w:val="24"/>
        <w:szCs w:val="24"/>
      </w:rPr>
      <w:t xml:space="preserve"> N</w:t>
    </w:r>
    <w:proofErr w:type="spellStart"/>
    <w:r w:rsidRPr="00694374">
      <w:rPr>
        <w:rFonts w:asciiTheme="majorBidi" w:hAnsiTheme="majorBidi" w:cstheme="majorBidi"/>
        <w:b/>
        <w:sz w:val="24"/>
        <w:szCs w:val="24"/>
        <w:lang w:val="id-ID"/>
      </w:rPr>
      <w:t>omor</w:t>
    </w:r>
    <w:proofErr w:type="spellEnd"/>
    <w:r w:rsidRPr="00694374">
      <w:rPr>
        <w:rFonts w:asciiTheme="majorBidi" w:hAnsiTheme="majorBidi" w:cstheme="majorBidi"/>
        <w:b/>
        <w:sz w:val="24"/>
        <w:szCs w:val="24"/>
        <w:lang w:val="id-ID"/>
      </w:rPr>
      <w:t xml:space="preserve"> </w:t>
    </w:r>
    <w:r w:rsidRPr="00694374">
      <w:rPr>
        <w:rFonts w:asciiTheme="majorBidi" w:hAnsiTheme="majorBidi" w:cstheme="majorBidi"/>
        <w:b/>
        <w:sz w:val="24"/>
        <w:szCs w:val="24"/>
      </w:rPr>
      <w:t>95</w:t>
    </w:r>
    <w:r w:rsidRPr="00694374">
      <w:rPr>
        <w:rFonts w:asciiTheme="majorBidi" w:hAnsiTheme="majorBidi" w:cstheme="majorBidi"/>
        <w:b/>
        <w:sz w:val="24"/>
        <w:szCs w:val="24"/>
        <w:lang w:val="id-ID"/>
      </w:rPr>
      <w:t>,</w:t>
    </w:r>
    <w:proofErr w:type="spellStart"/>
    <w:r w:rsidRPr="00694374">
      <w:rPr>
        <w:rFonts w:asciiTheme="majorBidi" w:hAnsiTheme="majorBidi" w:cstheme="majorBidi"/>
        <w:b/>
        <w:sz w:val="24"/>
        <w:szCs w:val="24"/>
      </w:rPr>
      <w:t>Ciputat</w:t>
    </w:r>
    <w:proofErr w:type="spellEnd"/>
    <w:r w:rsidRPr="00694374">
      <w:rPr>
        <w:rFonts w:asciiTheme="majorBidi" w:hAnsiTheme="majorBidi" w:cstheme="majorBidi"/>
        <w:b/>
        <w:sz w:val="24"/>
        <w:szCs w:val="24"/>
        <w:lang w:val="id-ID"/>
      </w:rPr>
      <w:t>,</w:t>
    </w:r>
    <w:r w:rsidRPr="00694374">
      <w:rPr>
        <w:rFonts w:asciiTheme="majorBidi" w:hAnsiTheme="majorBidi" w:cstheme="majorBidi"/>
        <w:b/>
        <w:sz w:val="24"/>
        <w:szCs w:val="24"/>
      </w:rPr>
      <w:t xml:space="preserve"> Tangerang</w:t>
    </w:r>
    <w:r w:rsidRPr="00694374">
      <w:rPr>
        <w:rFonts w:asciiTheme="majorBidi" w:hAnsiTheme="majorBidi" w:cstheme="majorBidi"/>
        <w:b/>
        <w:sz w:val="24"/>
        <w:szCs w:val="24"/>
        <w:lang w:val="id-ID"/>
      </w:rPr>
      <w:t xml:space="preserve"> Selatan</w:t>
    </w:r>
    <w:r w:rsidRPr="00694374">
      <w:rPr>
        <w:rFonts w:asciiTheme="majorBidi" w:hAnsiTheme="majorBidi" w:cstheme="majorBidi"/>
        <w:b/>
        <w:sz w:val="24"/>
        <w:szCs w:val="24"/>
      </w:rPr>
      <w:t xml:space="preserve">, </w:t>
    </w:r>
    <w:proofErr w:type="spellStart"/>
    <w:r w:rsidRPr="00694374">
      <w:rPr>
        <w:rFonts w:asciiTheme="majorBidi" w:hAnsiTheme="majorBidi" w:cstheme="majorBidi"/>
        <w:b/>
        <w:sz w:val="24"/>
        <w:szCs w:val="24"/>
      </w:rPr>
      <w:t>Banten</w:t>
    </w:r>
    <w:proofErr w:type="spellEnd"/>
    <w:r w:rsidRPr="00694374">
      <w:rPr>
        <w:rFonts w:asciiTheme="majorBidi" w:hAnsiTheme="majorBidi" w:cstheme="majorBidi"/>
        <w:b/>
        <w:sz w:val="24"/>
        <w:szCs w:val="24"/>
        <w:lang w:val="id-ID"/>
      </w:rPr>
      <w:t>,</w:t>
    </w:r>
    <w:r w:rsidRPr="00694374">
      <w:rPr>
        <w:rFonts w:asciiTheme="majorBidi" w:hAnsiTheme="majorBidi" w:cstheme="majorBidi"/>
        <w:b/>
        <w:sz w:val="24"/>
        <w:szCs w:val="24"/>
      </w:rPr>
      <w:t>15412</w:t>
    </w:r>
  </w:p>
  <w:p w:rsidR="00D57733" w:rsidRPr="00BB7840" w:rsidRDefault="00D57733" w:rsidP="00BB7840">
    <w:r>
      <w:rPr>
        <w:noProof/>
        <w:lang w:eastAsia="id-ID"/>
      </w:rPr>
      <w:drawing>
        <wp:anchor distT="0" distB="0" distL="114300" distR="114300" simplePos="0" relativeHeight="251653120" behindDoc="0" locked="0" layoutInCell="1" allowOverlap="1">
          <wp:simplePos x="0" y="0"/>
          <wp:positionH relativeFrom="column">
            <wp:posOffset>-474345</wp:posOffset>
          </wp:positionH>
          <wp:positionV relativeFrom="paragraph">
            <wp:posOffset>129540</wp:posOffset>
          </wp:positionV>
          <wp:extent cx="174625" cy="124460"/>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BEBA8EAE-BF5A-486C-A8C5-ECC9F3942E4B}">
                        <a14:imgProps xmlns:a14="http://schemas.microsoft.com/office/drawing/2010/main">
                          <a14:imgLayer r:embed="rId5">
                            <a14:imgEffect>
                              <a14:colorTemperature colorTemp="11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4625" cy="124460"/>
                  </a:xfrm>
                  <a:prstGeom prst="rect">
                    <a:avLst/>
                  </a:prstGeom>
                  <a:noFill/>
                  <a:ln>
                    <a:noFill/>
                  </a:ln>
                </pic:spPr>
              </pic:pic>
            </a:graphicData>
          </a:graphic>
        </wp:anchor>
      </w:drawing>
    </w:r>
    <w:r w:rsidR="00EE02AF">
      <w:rPr>
        <w:noProof/>
        <w:lang w:eastAsia="id-ID"/>
      </w:rPr>
      <mc:AlternateContent>
        <mc:Choice Requires="wps">
          <w:drawing>
            <wp:anchor distT="0" distB="0" distL="114300" distR="114300" simplePos="0" relativeHeight="251649024" behindDoc="0" locked="0" layoutInCell="1" allowOverlap="1">
              <wp:simplePos x="0" y="0"/>
              <wp:positionH relativeFrom="column">
                <wp:posOffset>-702310</wp:posOffset>
              </wp:positionH>
              <wp:positionV relativeFrom="paragraph">
                <wp:posOffset>48260</wp:posOffset>
              </wp:positionV>
              <wp:extent cx="2762250" cy="26289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262890"/>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parsialhimatika.uinjkt</w:t>
                          </w:r>
                          <w:r w:rsidRPr="008C39DF">
                            <w:rPr>
                              <w:rFonts w:ascii="Times New Roman" w:hAnsi="Times New Roman" w:cs="Times New Roman"/>
                            </w:rPr>
                            <w:t xml:space="preserve">@gmail.com           </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55.3pt;margin-top:3.8pt;width:217.5pt;height:20.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" filled="f" stroked="f">
              <v:path arrowok="t"/>
              <v:textbo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parsialhimatika.uinjkt</w:t>
                    </w:r>
                    <w:r w:rsidRPr="008C39DF">
                      <w:rPr>
                        <w:rFonts w:ascii="Times New Roman" w:hAnsi="Times New Roman" w:cs="Times New Roman"/>
                      </w:rPr>
                      <w:t xml:space="preserve">@gmail.com           </w:t>
                    </w:r>
                  </w:p>
                  <w:p w:rsidR="00D57733" w:rsidRPr="00A925E8" w:rsidRDefault="00D57733" w:rsidP="00D41D0C">
                    <w:pPr>
                      <w:jc w:val="center"/>
                      <w:rPr>
                        <w:b/>
                        <w:noProof/>
                        <w:color w:val="EEECE1" w:themeColor="background2"/>
                        <w:sz w:val="72"/>
                        <w:szCs w:val="72"/>
                      </w:rPr>
                    </w:pPr>
                  </w:p>
                </w:txbxContent>
              </v:textbox>
            </v:shape>
          </w:pict>
        </mc:Fallback>
      </mc:AlternateContent>
    </w:r>
    <w:r w:rsidRPr="008C39DF">
      <w:rPr>
        <w:noProof/>
        <w:lang w:eastAsia="id-ID"/>
      </w:rPr>
      <w:drawing>
        <wp:anchor distT="0" distB="0" distL="114300" distR="114300" simplePos="0" relativeHeight="251654144" behindDoc="0" locked="0" layoutInCell="1" allowOverlap="1">
          <wp:simplePos x="0" y="0"/>
          <wp:positionH relativeFrom="column">
            <wp:posOffset>1978062</wp:posOffset>
          </wp:positionH>
          <wp:positionV relativeFrom="paragraph">
            <wp:posOffset>110490</wp:posOffset>
          </wp:positionV>
          <wp:extent cx="172085" cy="17208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085" cy="172085"/>
                  </a:xfrm>
                  <a:prstGeom prst="rect">
                    <a:avLst/>
                  </a:prstGeom>
                </pic:spPr>
              </pic:pic>
            </a:graphicData>
          </a:graphic>
        </wp:anchor>
      </w:drawing>
    </w:r>
    <w:r w:rsidR="00EE02AF">
      <w:rPr>
        <w:noProof/>
        <w:lang w:eastAsia="id-ID"/>
      </w:rPr>
      <mc:AlternateContent>
        <mc:Choice Requires="wps">
          <w:drawing>
            <wp:anchor distT="0" distB="0" distL="114300" distR="114300" simplePos="0" relativeHeight="251650048" behindDoc="0" locked="0" layoutInCell="1" allowOverlap="1">
              <wp:simplePos x="0" y="0"/>
              <wp:positionH relativeFrom="column">
                <wp:posOffset>1837055</wp:posOffset>
              </wp:positionH>
              <wp:positionV relativeFrom="paragraph">
                <wp:posOffset>60960</wp:posOffset>
              </wp:positionV>
              <wp:extent cx="2896870" cy="30670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870" cy="30670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 xml:space="preserve">+62 896-1080-4184/+62 838-9955-1720  </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144.65pt;margin-top:4.8pt;width:228.1pt;height:2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" filled="f" stroked="f">
              <v:path arrowok="t"/>
              <v:textbo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 xml:space="preserve">+62 896-1080-4184/+62 838-9955-1720  </w:t>
                    </w:r>
                  </w:p>
                  <w:p w:rsidR="00D57733" w:rsidRPr="00A925E8" w:rsidRDefault="00D57733" w:rsidP="00D41D0C">
                    <w:pPr>
                      <w:jc w:val="center"/>
                      <w:rPr>
                        <w:b/>
                        <w:noProof/>
                        <w:color w:val="EEECE1" w:themeColor="background2"/>
                        <w:sz w:val="72"/>
                        <w:szCs w:val="72"/>
                      </w:rPr>
                    </w:pPr>
                  </w:p>
                </w:txbxContent>
              </v:textbox>
            </v:shape>
          </w:pict>
        </mc:Fallback>
      </mc:AlternateContent>
    </w:r>
    <w:r w:rsidRPr="008C39DF">
      <w:rPr>
        <w:noProof/>
        <w:lang w:eastAsia="id-ID"/>
      </w:rPr>
      <w:drawing>
        <wp:anchor distT="0" distB="0" distL="114300" distR="114300" simplePos="0" relativeHeight="251655168" behindDoc="0" locked="0" layoutInCell="1" allowOverlap="1">
          <wp:simplePos x="0" y="0"/>
          <wp:positionH relativeFrom="column">
            <wp:posOffset>4773295</wp:posOffset>
          </wp:positionH>
          <wp:positionV relativeFrom="paragraph">
            <wp:posOffset>95213</wp:posOffset>
          </wp:positionV>
          <wp:extent cx="179705" cy="1797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3.png"/>
                  <pic:cNvPicPr/>
                </pic:nvPicPr>
                <pic:blipFill>
                  <a:blip r:embed="rId7" cstate="print">
                    <a:extLst>
                      <a:ext uri="{BEBA8EAE-BF5A-486C-A8C5-ECC9F3942E4B}">
                        <a14:imgProps xmlns:a14="http://schemas.microsoft.com/office/drawing/2010/main">
                          <a14:imgLayer r:embed="rId8">
                            <a14:imgEffect>
                              <a14:colorTemperature colorTemp="11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EE02AF">
      <w:rPr>
        <w:noProof/>
        <w:lang w:eastAsia="id-ID"/>
      </w:rPr>
      <mc:AlternateContent>
        <mc:Choice Requires="wps">
          <w:drawing>
            <wp:anchor distT="0" distB="0" distL="114300" distR="114300" simplePos="0" relativeHeight="251651072" behindDoc="0" locked="0" layoutInCell="1" allowOverlap="1">
              <wp:simplePos x="0" y="0"/>
              <wp:positionH relativeFrom="column">
                <wp:posOffset>4714240</wp:posOffset>
              </wp:positionH>
              <wp:positionV relativeFrom="paragraph">
                <wp:posOffset>55245</wp:posOffset>
              </wp:positionV>
              <wp:extent cx="1828800" cy="30670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30670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sidRPr="008C39DF">
                            <w:rPr>
                              <w:rFonts w:ascii="Times New Roman" w:hAnsi="Times New Roman" w:cs="Times New Roman"/>
                            </w:rPr>
                            <w:t>himatikauinjakarta.or.id</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371.2pt;margin-top:4.35pt;width:2in;height:2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" filled="f" stroked="f">
              <v:path arrowok="t"/>
              <v:textbox>
                <w:txbxContent>
                  <w:p w:rsidR="00D57733" w:rsidRPr="00A925E8" w:rsidRDefault="00D57733" w:rsidP="00D41D0C">
                    <w:pPr>
                      <w:jc w:val="center"/>
                      <w:rPr>
                        <w:b/>
                        <w:noProof/>
                        <w:color w:val="EEECE1" w:themeColor="background2"/>
                        <w:sz w:val="72"/>
                        <w:szCs w:val="72"/>
                      </w:rPr>
                    </w:pPr>
                    <w:r w:rsidRPr="008C39DF">
                      <w:rPr>
                        <w:rFonts w:ascii="Times New Roman" w:hAnsi="Times New Roman" w:cs="Times New Roman"/>
                      </w:rPr>
                      <w:t>himatikauinjakarta.or.id</w:t>
                    </w:r>
                  </w:p>
                  <w:p w:rsidR="00D57733" w:rsidRPr="00A925E8" w:rsidRDefault="00D57733" w:rsidP="00D41D0C">
                    <w:pPr>
                      <w:jc w:val="center"/>
                      <w:rPr>
                        <w:b/>
                        <w:noProof/>
                        <w:color w:val="EEECE1" w:themeColor="background2"/>
                        <w:sz w:val="72"/>
                        <w:szCs w:val="72"/>
                      </w:rPr>
                    </w:pPr>
                  </w:p>
                </w:txbxContent>
              </v:textbox>
            </v:shape>
          </w:pict>
        </mc:Fallback>
      </mc:AlternateContent>
    </w:r>
    <w:r w:rsidR="00EE02AF">
      <w:rPr>
        <w:noProof/>
        <w:lang w:eastAsia="id-ID"/>
      </w:rPr>
      <mc:AlternateContent>
        <mc:Choice Requires="wps">
          <w:drawing>
            <wp:anchor distT="0" distB="0" distL="114300" distR="114300" simplePos="0" relativeHeight="251648000" behindDoc="0" locked="0" layoutInCell="1" allowOverlap="1">
              <wp:simplePos x="0" y="0"/>
              <wp:positionH relativeFrom="column">
                <wp:posOffset>-955040</wp:posOffset>
              </wp:positionH>
              <wp:positionV relativeFrom="paragraph">
                <wp:posOffset>81280</wp:posOffset>
              </wp:positionV>
              <wp:extent cx="7854950" cy="21590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0" cy="215900"/>
                      </a:xfrm>
                      <a:prstGeom prst="rect">
                        <a:avLst/>
                      </a:prstGeom>
                      <a:solidFill>
                        <a:srgbClr val="8AC7E6"/>
                      </a:solidFill>
                      <a:ln w="6350">
                        <a:solidFill>
                          <a:srgbClr val="8AC7E6"/>
                        </a:solidFill>
                      </a:ln>
                      <a:effectLst/>
                    </wps:spPr>
                    <wps:style>
                      <a:lnRef idx="0">
                        <a:schemeClr val="accent1"/>
                      </a:lnRef>
                      <a:fillRef idx="0">
                        <a:schemeClr val="accent1"/>
                      </a:fillRef>
                      <a:effectRef idx="0">
                        <a:schemeClr val="accent1"/>
                      </a:effectRef>
                      <a:fontRef idx="minor">
                        <a:schemeClr val="dk1"/>
                      </a:fontRef>
                    </wps:style>
                    <wps:txbx>
                      <w:txbxContent>
                        <w:p w:rsidR="00D57733" w:rsidRPr="00A925E8" w:rsidRDefault="00D57733" w:rsidP="00D41D0C">
                          <w:pPr>
                            <w:pStyle w:val="DaftarParagraf"/>
                            <w:spacing w:after="0" w:line="240" w:lineRule="auto"/>
                            <w:ind w:right="-64"/>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75.2pt;margin-top:6.4pt;width:618.5pt;height: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" fillcolor="#8ac7e6" strokecolor="#8ac7e6" strokeweight=".5pt">
              <v:path arrowok="t"/>
              <v:textbox>
                <w:txbxContent>
                  <w:p w:rsidR="00D57733" w:rsidRPr="00A925E8" w:rsidRDefault="00D57733" w:rsidP="00D41D0C">
                    <w:pPr>
                      <w:pStyle w:val="DaftarParagraf"/>
                      <w:spacing w:after="0" w:line="240" w:lineRule="auto"/>
                      <w:ind w:right="-64"/>
                      <w:rPr>
                        <w:rFonts w:ascii="Times New Roman" w:hAnsi="Times New Roman" w:cs="Times New Roman"/>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Default="002B3DB6">
    <w:pPr>
      <w:pStyle w:val="Header"/>
    </w:pPr>
    <w:r>
      <w:rPr>
        <w:noProof/>
        <w:lang w:eastAsia="id-ID"/>
      </w:rPr>
      <w:pict w14:anchorId="4A81F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1" o:spid="_x0000_s1025" type="#_x0000_t75" style="position:absolute;margin-left:0;margin-top:0;width:480.05pt;height:480.05pt;z-index:-251658240;mso-position-horizontal:center;mso-position-horizontal-relative:margin;mso-position-vertical:center;mso-position-vertical-relative:margin" o:allowincell="f">
          <v:imagedata r:id="rId1" o:title="parsi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visibility:visible;mso-wrap-style:square" o:bullet="t">
        <v:imagedata r:id="rId1" o:title=""/>
      </v:shape>
    </w:pict>
  </w:numPicBullet>
  <w:abstractNum w:abstractNumId="0" w15:restartNumberingAfterBreak="0">
    <w:nsid w:val="00000001"/>
    <w:multiLevelType w:val="hybridMultilevel"/>
    <w:tmpl w:val="00000000"/>
    <w:lvl w:ilvl="0" w:tplc="1148534C">
      <w:start w:val="1"/>
      <w:numFmt w:val="bullet"/>
      <w:lvlText w:val="o"/>
      <w:lvlJc w:val="left"/>
      <w:pPr>
        <w:ind w:left="1440" w:hanging="360"/>
      </w:pPr>
      <w:rPr>
        <w:rFonts w:ascii="Courier New" w:hAnsi="Courier New" w:cs="Courier New"/>
      </w:rPr>
    </w:lvl>
    <w:lvl w:ilvl="1" w:tplc="11BE1906">
      <w:start w:val="1"/>
      <w:numFmt w:val="bullet"/>
      <w:lvlText w:val="o"/>
      <w:lvlJc w:val="left"/>
      <w:pPr>
        <w:ind w:left="2160" w:hanging="360"/>
      </w:pPr>
      <w:rPr>
        <w:rFonts w:ascii="Courier New" w:hAnsi="Courier New" w:cs="Courier New"/>
      </w:rPr>
    </w:lvl>
    <w:lvl w:ilvl="2" w:tplc="421EE6A8">
      <w:start w:val="1"/>
      <w:numFmt w:val="bullet"/>
      <w:lvlText w:val=""/>
      <w:lvlJc w:val="left"/>
      <w:pPr>
        <w:ind w:left="2880" w:hanging="360"/>
      </w:pPr>
      <w:rPr>
        <w:rFonts w:ascii="Wingdings" w:hAnsi="Wingdings"/>
      </w:rPr>
    </w:lvl>
    <w:lvl w:ilvl="3" w:tplc="6B2C0D20">
      <w:start w:val="1"/>
      <w:numFmt w:val="bullet"/>
      <w:lvlText w:val=""/>
      <w:lvlJc w:val="left"/>
      <w:pPr>
        <w:ind w:left="3600" w:hanging="360"/>
      </w:pPr>
      <w:rPr>
        <w:rFonts w:ascii="Symbol" w:hAnsi="Symbol"/>
      </w:rPr>
    </w:lvl>
    <w:lvl w:ilvl="4" w:tplc="C8842408">
      <w:start w:val="1"/>
      <w:numFmt w:val="bullet"/>
      <w:lvlText w:val="o"/>
      <w:lvlJc w:val="left"/>
      <w:pPr>
        <w:ind w:left="4320" w:hanging="360"/>
      </w:pPr>
      <w:rPr>
        <w:rFonts w:ascii="Courier New" w:hAnsi="Courier New" w:cs="Courier New"/>
      </w:rPr>
    </w:lvl>
    <w:lvl w:ilvl="5" w:tplc="CB6C6B40">
      <w:start w:val="1"/>
      <w:numFmt w:val="bullet"/>
      <w:lvlText w:val=""/>
      <w:lvlJc w:val="left"/>
      <w:pPr>
        <w:ind w:left="5040" w:hanging="360"/>
      </w:pPr>
      <w:rPr>
        <w:rFonts w:ascii="Wingdings" w:hAnsi="Wingdings"/>
      </w:rPr>
    </w:lvl>
    <w:lvl w:ilvl="6" w:tplc="D8A83B8A">
      <w:start w:val="1"/>
      <w:numFmt w:val="bullet"/>
      <w:lvlText w:val=""/>
      <w:lvlJc w:val="left"/>
      <w:pPr>
        <w:ind w:left="5760" w:hanging="360"/>
      </w:pPr>
      <w:rPr>
        <w:rFonts w:ascii="Symbol" w:hAnsi="Symbol"/>
      </w:rPr>
    </w:lvl>
    <w:lvl w:ilvl="7" w:tplc="75BAFAC6">
      <w:start w:val="1"/>
      <w:numFmt w:val="bullet"/>
      <w:lvlText w:val="o"/>
      <w:lvlJc w:val="left"/>
      <w:pPr>
        <w:ind w:left="6480" w:hanging="360"/>
      </w:pPr>
      <w:rPr>
        <w:rFonts w:ascii="Courier New" w:hAnsi="Courier New" w:cs="Courier New"/>
      </w:rPr>
    </w:lvl>
    <w:lvl w:ilvl="8" w:tplc="415000A0">
      <w:start w:val="1"/>
      <w:numFmt w:val="bullet"/>
      <w:lvlText w:val=""/>
      <w:lvlJc w:val="left"/>
      <w:pPr>
        <w:ind w:left="7200" w:hanging="360"/>
      </w:pPr>
      <w:rPr>
        <w:rFonts w:ascii="Wingdings" w:hAnsi="Wingdings"/>
      </w:rPr>
    </w:lvl>
  </w:abstractNum>
  <w:abstractNum w:abstractNumId="1" w15:restartNumberingAfterBreak="0">
    <w:nsid w:val="00000002"/>
    <w:multiLevelType w:val="multilevel"/>
    <w:tmpl w:val="0E74C462"/>
    <w:lvl w:ilvl="0">
      <w:start w:val="1"/>
      <w:numFmt w:val="decimal"/>
      <w:lvlText w:val="%1."/>
      <w:lvlJc w:val="left"/>
      <w:pPr>
        <w:ind w:left="644" w:hanging="360"/>
      </w:pPr>
      <w:rPr>
        <w:color w:val="auto"/>
      </w:rPr>
    </w:lvl>
    <w:lvl w:ilvl="1">
      <w:start w:val="1"/>
      <w:numFmt w:val="bullet"/>
      <w:lvlText w:val="o"/>
      <w:lvlJc w:val="left"/>
      <w:pPr>
        <w:ind w:left="1440" w:hanging="360"/>
      </w:pPr>
      <w:rPr>
        <w:rFonts w:ascii="Courier New" w:hAnsi="Courier New"/>
        <w:sz w:val="20"/>
      </w:rPr>
    </w:lvl>
    <w:lvl w:ilvl="2">
      <w:start w:val="1"/>
      <w:numFmt w:val="bullet"/>
      <w:lvlText w:val="o"/>
      <w:lvlJc w:val="left"/>
      <w:pPr>
        <w:ind w:left="1353" w:hanging="360"/>
      </w:pPr>
      <w:rPr>
        <w:rFonts w:ascii="Courier New" w:hAnsi="Courier New" w:cs="Courier New"/>
      </w:rPr>
    </w:lvl>
    <w:lvl w:ilvl="3">
      <w:start w:val="9"/>
      <w:numFmt w:val="bullet"/>
      <w:lvlText w:val="-"/>
      <w:lvlJc w:val="left"/>
      <w:pPr>
        <w:ind w:left="1494" w:hanging="360"/>
      </w:pPr>
      <w:rPr>
        <w:rFonts w:ascii="Calibri" w:eastAsia="Times New Roman" w:hAnsi="Calibri" w:cs="Calibri"/>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hybridMultilevel"/>
    <w:tmpl w:val="00000000"/>
    <w:lvl w:ilvl="0" w:tplc="2F62286E">
      <w:start w:val="1"/>
      <w:numFmt w:val="decimal"/>
      <w:lvlText w:val="%1."/>
      <w:lvlJc w:val="left"/>
      <w:pPr>
        <w:ind w:left="644" w:hanging="360"/>
      </w:pPr>
    </w:lvl>
    <w:lvl w:ilvl="1" w:tplc="65781E9C">
      <w:start w:val="1"/>
      <w:numFmt w:val="lowerLetter"/>
      <w:lvlText w:val="%2."/>
      <w:lvlJc w:val="left"/>
      <w:pPr>
        <w:ind w:left="1364" w:hanging="360"/>
      </w:pPr>
    </w:lvl>
    <w:lvl w:ilvl="2" w:tplc="A3E63718">
      <w:start w:val="1"/>
      <w:numFmt w:val="lowerRoman"/>
      <w:lvlText w:val="%3."/>
      <w:lvlJc w:val="right"/>
      <w:pPr>
        <w:ind w:left="2084" w:hanging="180"/>
      </w:pPr>
    </w:lvl>
    <w:lvl w:ilvl="3" w:tplc="F7C033AA">
      <w:start w:val="1"/>
      <w:numFmt w:val="decimal"/>
      <w:lvlText w:val="%4."/>
      <w:lvlJc w:val="left"/>
      <w:pPr>
        <w:ind w:left="2804" w:hanging="360"/>
      </w:pPr>
    </w:lvl>
    <w:lvl w:ilvl="4" w:tplc="87B0DDEC">
      <w:start w:val="1"/>
      <w:numFmt w:val="lowerLetter"/>
      <w:lvlText w:val="%5."/>
      <w:lvlJc w:val="left"/>
      <w:pPr>
        <w:ind w:left="3524" w:hanging="360"/>
      </w:pPr>
    </w:lvl>
    <w:lvl w:ilvl="5" w:tplc="30E403FC">
      <w:start w:val="1"/>
      <w:numFmt w:val="lowerRoman"/>
      <w:lvlText w:val="%6."/>
      <w:lvlJc w:val="right"/>
      <w:pPr>
        <w:ind w:left="4244" w:hanging="180"/>
      </w:pPr>
    </w:lvl>
    <w:lvl w:ilvl="6" w:tplc="225EF978">
      <w:start w:val="1"/>
      <w:numFmt w:val="decimal"/>
      <w:lvlText w:val="%7."/>
      <w:lvlJc w:val="left"/>
      <w:pPr>
        <w:ind w:left="4964" w:hanging="360"/>
      </w:pPr>
    </w:lvl>
    <w:lvl w:ilvl="7" w:tplc="F7E247F8">
      <w:start w:val="1"/>
      <w:numFmt w:val="lowerLetter"/>
      <w:lvlText w:val="%8."/>
      <w:lvlJc w:val="left"/>
      <w:pPr>
        <w:ind w:left="5684" w:hanging="360"/>
      </w:pPr>
    </w:lvl>
    <w:lvl w:ilvl="8" w:tplc="59767DFE">
      <w:start w:val="1"/>
      <w:numFmt w:val="lowerRoman"/>
      <w:lvlText w:val="%9."/>
      <w:lvlJc w:val="right"/>
      <w:pPr>
        <w:ind w:left="6404" w:hanging="180"/>
      </w:pPr>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000006"/>
    <w:multiLevelType w:val="multilevel"/>
    <w:tmpl w:val="0000000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6DB401A"/>
    <w:multiLevelType w:val="hybridMultilevel"/>
    <w:tmpl w:val="0A2CA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DC26CA6"/>
    <w:multiLevelType w:val="hybridMultilevel"/>
    <w:tmpl w:val="B3A43E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8F9474E"/>
    <w:multiLevelType w:val="multilevel"/>
    <w:tmpl w:val="36F25FF2"/>
    <w:lvl w:ilvl="0">
      <w:start w:val="7"/>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 w15:restartNumberingAfterBreak="0">
    <w:nsid w:val="19447432"/>
    <w:multiLevelType w:val="hybridMultilevel"/>
    <w:tmpl w:val="F3D609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1D493B96"/>
    <w:multiLevelType w:val="hybridMultilevel"/>
    <w:tmpl w:val="D464BA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AC0B2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65D2205"/>
    <w:multiLevelType w:val="hybridMultilevel"/>
    <w:tmpl w:val="B2B660B8"/>
    <w:lvl w:ilvl="0" w:tplc="8174B35C">
      <w:start w:val="1"/>
      <w:numFmt w:val="upperLetter"/>
      <w:lvlText w:val="%1."/>
      <w:lvlJc w:val="left"/>
      <w:pPr>
        <w:ind w:left="820" w:hanging="360"/>
      </w:pPr>
      <w:rPr>
        <w:rFonts w:ascii="Times New Roman" w:eastAsia="Times New Roman" w:hAnsi="Times New Roman" w:cs="Times New Roman" w:hint="default"/>
        <w:b/>
        <w:bCs/>
        <w:i/>
        <w:color w:val="000000" w:themeColor="text1"/>
        <w:w w:val="100"/>
        <w:sz w:val="28"/>
        <w:szCs w:val="28"/>
      </w:rPr>
    </w:lvl>
    <w:lvl w:ilvl="1" w:tplc="F432B1CC">
      <w:start w:val="1"/>
      <w:numFmt w:val="decimal"/>
      <w:lvlText w:val="%2."/>
      <w:lvlJc w:val="left"/>
      <w:pPr>
        <w:ind w:left="820" w:hanging="360"/>
      </w:pPr>
      <w:rPr>
        <w:rFonts w:asciiTheme="minorHAnsi" w:hAnsiTheme="minorHAnsi" w:cs="Times New Roman" w:hint="default"/>
        <w:b w:val="0"/>
        <w:i w:val="0"/>
        <w:spacing w:val="-1"/>
        <w:w w:val="83"/>
        <w:sz w:val="24"/>
        <w:szCs w:val="24"/>
      </w:rPr>
    </w:lvl>
    <w:lvl w:ilvl="2" w:tplc="58DA0E44">
      <w:start w:val="1"/>
      <w:numFmt w:val="lowerLetter"/>
      <w:lvlText w:val="%3)"/>
      <w:lvlJc w:val="left"/>
      <w:pPr>
        <w:ind w:left="1170" w:hanging="360"/>
      </w:pPr>
      <w:rPr>
        <w:rFonts w:ascii="Times New Roman" w:eastAsia="Times New Roman" w:hAnsi="Times New Roman" w:cs="Times New Roman" w:hint="default"/>
        <w:b w:val="0"/>
        <w:i w:val="0"/>
        <w:spacing w:val="-16"/>
        <w:w w:val="83"/>
        <w:sz w:val="24"/>
        <w:szCs w:val="24"/>
      </w:rPr>
    </w:lvl>
    <w:lvl w:ilvl="3" w:tplc="4F6AE644">
      <w:numFmt w:val="bullet"/>
      <w:lvlText w:val="•"/>
      <w:lvlJc w:val="left"/>
      <w:pPr>
        <w:ind w:left="2232" w:hanging="360"/>
      </w:pPr>
    </w:lvl>
    <w:lvl w:ilvl="4" w:tplc="61904FEE">
      <w:numFmt w:val="bullet"/>
      <w:lvlText w:val="•"/>
      <w:lvlJc w:val="left"/>
      <w:pPr>
        <w:ind w:left="3285" w:hanging="360"/>
      </w:pPr>
    </w:lvl>
    <w:lvl w:ilvl="5" w:tplc="B254AEC8">
      <w:numFmt w:val="bullet"/>
      <w:lvlText w:val="•"/>
      <w:lvlJc w:val="left"/>
      <w:pPr>
        <w:ind w:left="4337" w:hanging="360"/>
      </w:pPr>
    </w:lvl>
    <w:lvl w:ilvl="6" w:tplc="D8327F8C">
      <w:numFmt w:val="bullet"/>
      <w:lvlText w:val="•"/>
      <w:lvlJc w:val="left"/>
      <w:pPr>
        <w:ind w:left="5390" w:hanging="360"/>
      </w:pPr>
    </w:lvl>
    <w:lvl w:ilvl="7" w:tplc="B8449E70">
      <w:numFmt w:val="bullet"/>
      <w:lvlText w:val="•"/>
      <w:lvlJc w:val="left"/>
      <w:pPr>
        <w:ind w:left="6442" w:hanging="360"/>
      </w:pPr>
    </w:lvl>
    <w:lvl w:ilvl="8" w:tplc="AA6A3B7E">
      <w:numFmt w:val="bullet"/>
      <w:lvlText w:val="•"/>
      <w:lvlJc w:val="left"/>
      <w:pPr>
        <w:ind w:left="7495" w:hanging="360"/>
      </w:pPr>
    </w:lvl>
  </w:abstractNum>
  <w:abstractNum w:abstractNumId="14" w15:restartNumberingAfterBreak="0">
    <w:nsid w:val="788148EA"/>
    <w:multiLevelType w:val="hybridMultilevel"/>
    <w:tmpl w:val="FEFA8010"/>
    <w:lvl w:ilvl="0" w:tplc="C6BE0382">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5" w15:restartNumberingAfterBreak="0">
    <w:nsid w:val="7A5143EE"/>
    <w:multiLevelType w:val="hybridMultilevel"/>
    <w:tmpl w:val="8780C2A4"/>
    <w:lvl w:ilvl="0" w:tplc="04090003">
      <w:start w:val="1"/>
      <w:numFmt w:val="bullet"/>
      <w:lvlText w:val="o"/>
      <w:lvlJc w:val="left"/>
      <w:pPr>
        <w:ind w:left="1894" w:hanging="360"/>
      </w:pPr>
      <w:rPr>
        <w:rFonts w:ascii="Courier New" w:hAnsi="Courier New" w:cs="Courier New" w:hint="default"/>
      </w:rPr>
    </w:lvl>
    <w:lvl w:ilvl="1" w:tplc="04090003" w:tentative="1">
      <w:start w:val="1"/>
      <w:numFmt w:val="bullet"/>
      <w:lvlText w:val="o"/>
      <w:lvlJc w:val="left"/>
      <w:pPr>
        <w:ind w:left="2614" w:hanging="360"/>
      </w:pPr>
      <w:rPr>
        <w:rFonts w:ascii="Courier New" w:hAnsi="Courier New" w:cs="Courier New" w:hint="default"/>
      </w:rPr>
    </w:lvl>
    <w:lvl w:ilvl="2" w:tplc="04090005" w:tentative="1">
      <w:start w:val="1"/>
      <w:numFmt w:val="bullet"/>
      <w:lvlText w:val=""/>
      <w:lvlJc w:val="left"/>
      <w:pPr>
        <w:ind w:left="3334" w:hanging="360"/>
      </w:pPr>
      <w:rPr>
        <w:rFonts w:ascii="Wingdings" w:hAnsi="Wingdings" w:hint="default"/>
      </w:rPr>
    </w:lvl>
    <w:lvl w:ilvl="3" w:tplc="04090001" w:tentative="1">
      <w:start w:val="1"/>
      <w:numFmt w:val="bullet"/>
      <w:lvlText w:val=""/>
      <w:lvlJc w:val="left"/>
      <w:pPr>
        <w:ind w:left="4054" w:hanging="360"/>
      </w:pPr>
      <w:rPr>
        <w:rFonts w:ascii="Symbol" w:hAnsi="Symbol" w:hint="default"/>
      </w:rPr>
    </w:lvl>
    <w:lvl w:ilvl="4" w:tplc="04090003" w:tentative="1">
      <w:start w:val="1"/>
      <w:numFmt w:val="bullet"/>
      <w:lvlText w:val="o"/>
      <w:lvlJc w:val="left"/>
      <w:pPr>
        <w:ind w:left="4774" w:hanging="360"/>
      </w:pPr>
      <w:rPr>
        <w:rFonts w:ascii="Courier New" w:hAnsi="Courier New" w:cs="Courier New" w:hint="default"/>
      </w:rPr>
    </w:lvl>
    <w:lvl w:ilvl="5" w:tplc="04090005" w:tentative="1">
      <w:start w:val="1"/>
      <w:numFmt w:val="bullet"/>
      <w:lvlText w:val=""/>
      <w:lvlJc w:val="left"/>
      <w:pPr>
        <w:ind w:left="5494" w:hanging="360"/>
      </w:pPr>
      <w:rPr>
        <w:rFonts w:ascii="Wingdings" w:hAnsi="Wingdings" w:hint="default"/>
      </w:rPr>
    </w:lvl>
    <w:lvl w:ilvl="6" w:tplc="04090001" w:tentative="1">
      <w:start w:val="1"/>
      <w:numFmt w:val="bullet"/>
      <w:lvlText w:val=""/>
      <w:lvlJc w:val="left"/>
      <w:pPr>
        <w:ind w:left="6214" w:hanging="360"/>
      </w:pPr>
      <w:rPr>
        <w:rFonts w:ascii="Symbol" w:hAnsi="Symbol" w:hint="default"/>
      </w:rPr>
    </w:lvl>
    <w:lvl w:ilvl="7" w:tplc="04090003" w:tentative="1">
      <w:start w:val="1"/>
      <w:numFmt w:val="bullet"/>
      <w:lvlText w:val="o"/>
      <w:lvlJc w:val="left"/>
      <w:pPr>
        <w:ind w:left="6934" w:hanging="360"/>
      </w:pPr>
      <w:rPr>
        <w:rFonts w:ascii="Courier New" w:hAnsi="Courier New" w:cs="Courier New" w:hint="default"/>
      </w:rPr>
    </w:lvl>
    <w:lvl w:ilvl="8" w:tplc="04090005" w:tentative="1">
      <w:start w:val="1"/>
      <w:numFmt w:val="bullet"/>
      <w:lvlText w:val=""/>
      <w:lvlJc w:val="left"/>
      <w:pPr>
        <w:ind w:left="7654" w:hanging="360"/>
      </w:pPr>
      <w:rPr>
        <w:rFonts w:ascii="Wingdings" w:hAnsi="Wingdings" w:hint="default"/>
      </w:rPr>
    </w:lvl>
  </w:abstractNum>
  <w:abstractNum w:abstractNumId="16" w15:restartNumberingAfterBreak="0">
    <w:nsid w:val="7C5757C2"/>
    <w:multiLevelType w:val="hybridMultilevel"/>
    <w:tmpl w:val="D918E938"/>
    <w:lvl w:ilvl="0" w:tplc="2F62286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0"/>
  </w:num>
  <w:num w:numId="2">
    <w:abstractNumId w:val="11"/>
  </w:num>
  <w:num w:numId="3">
    <w:abstractNumId w:val="0"/>
  </w:num>
  <w:num w:numId="4">
    <w:abstractNumId w:val="3"/>
  </w:num>
  <w:num w:numId="5">
    <w:abstractNumId w:val="6"/>
  </w:num>
  <w:num w:numId="6">
    <w:abstractNumId w:val="12"/>
  </w:num>
  <w:num w:numId="7">
    <w:abstractNumId w:val="1"/>
  </w:num>
  <w:num w:numId="8">
    <w:abstractNumId w:val="2"/>
  </w:num>
  <w:num w:numId="9">
    <w:abstractNumId w:val="5"/>
  </w:num>
  <w:num w:numId="10">
    <w:abstractNumId w:val="4"/>
  </w:num>
  <w:num w:numId="11">
    <w:abstractNumId w:val="9"/>
  </w:num>
  <w:num w:numId="12">
    <w:abstractNumId w:val="8"/>
  </w:num>
  <w:num w:numId="13">
    <w:abstractNumId w:val="16"/>
  </w:num>
  <w:num w:numId="14">
    <w:abstractNumId w:val="1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4FA"/>
    <w:rsid w:val="00002F97"/>
    <w:rsid w:val="00031CDB"/>
    <w:rsid w:val="0005316E"/>
    <w:rsid w:val="000955F6"/>
    <w:rsid w:val="000A49C9"/>
    <w:rsid w:val="000C5C0D"/>
    <w:rsid w:val="001A1DB9"/>
    <w:rsid w:val="001A6EB1"/>
    <w:rsid w:val="001D5F3F"/>
    <w:rsid w:val="00215FD4"/>
    <w:rsid w:val="002338BF"/>
    <w:rsid w:val="00255260"/>
    <w:rsid w:val="002B3DB6"/>
    <w:rsid w:val="002B3F6B"/>
    <w:rsid w:val="002B7B18"/>
    <w:rsid w:val="002C3740"/>
    <w:rsid w:val="002E05A5"/>
    <w:rsid w:val="002E2409"/>
    <w:rsid w:val="0034497A"/>
    <w:rsid w:val="003459CA"/>
    <w:rsid w:val="003669A9"/>
    <w:rsid w:val="00390A9B"/>
    <w:rsid w:val="004165D3"/>
    <w:rsid w:val="004417BD"/>
    <w:rsid w:val="00447FCC"/>
    <w:rsid w:val="00450F56"/>
    <w:rsid w:val="00452BDA"/>
    <w:rsid w:val="004E2B21"/>
    <w:rsid w:val="004E71D5"/>
    <w:rsid w:val="00506251"/>
    <w:rsid w:val="0058195A"/>
    <w:rsid w:val="005824CC"/>
    <w:rsid w:val="005855D8"/>
    <w:rsid w:val="00594E91"/>
    <w:rsid w:val="005E52E3"/>
    <w:rsid w:val="005F7875"/>
    <w:rsid w:val="00613DCF"/>
    <w:rsid w:val="0063351C"/>
    <w:rsid w:val="006A1020"/>
    <w:rsid w:val="006B4F2C"/>
    <w:rsid w:val="0071048C"/>
    <w:rsid w:val="00711D61"/>
    <w:rsid w:val="007275A4"/>
    <w:rsid w:val="007432AD"/>
    <w:rsid w:val="007A3E8A"/>
    <w:rsid w:val="007F141F"/>
    <w:rsid w:val="00812A04"/>
    <w:rsid w:val="008230FF"/>
    <w:rsid w:val="00831BFB"/>
    <w:rsid w:val="00883602"/>
    <w:rsid w:val="00886981"/>
    <w:rsid w:val="00957FF5"/>
    <w:rsid w:val="009602F9"/>
    <w:rsid w:val="00A064FA"/>
    <w:rsid w:val="00A25897"/>
    <w:rsid w:val="00A30082"/>
    <w:rsid w:val="00A35F21"/>
    <w:rsid w:val="00A80640"/>
    <w:rsid w:val="00A97CC5"/>
    <w:rsid w:val="00AA2901"/>
    <w:rsid w:val="00AE66FD"/>
    <w:rsid w:val="00B12E3A"/>
    <w:rsid w:val="00B24E93"/>
    <w:rsid w:val="00B32E2D"/>
    <w:rsid w:val="00B414DA"/>
    <w:rsid w:val="00B63A37"/>
    <w:rsid w:val="00B659E0"/>
    <w:rsid w:val="00BA4FA4"/>
    <w:rsid w:val="00BB7840"/>
    <w:rsid w:val="00C072E5"/>
    <w:rsid w:val="00C3064E"/>
    <w:rsid w:val="00C34E7B"/>
    <w:rsid w:val="00C360B9"/>
    <w:rsid w:val="00C54244"/>
    <w:rsid w:val="00C90552"/>
    <w:rsid w:val="00CB1A05"/>
    <w:rsid w:val="00D1646A"/>
    <w:rsid w:val="00D41D0C"/>
    <w:rsid w:val="00D57733"/>
    <w:rsid w:val="00D66BB0"/>
    <w:rsid w:val="00D8017A"/>
    <w:rsid w:val="00DB0FAE"/>
    <w:rsid w:val="00E829EB"/>
    <w:rsid w:val="00E87881"/>
    <w:rsid w:val="00E9389E"/>
    <w:rsid w:val="00EB1E81"/>
    <w:rsid w:val="00EE02AF"/>
    <w:rsid w:val="00EE2842"/>
    <w:rsid w:val="00EF1B80"/>
    <w:rsid w:val="00F10814"/>
    <w:rsid w:val="00FA0C31"/>
    <w:rsid w:val="00FA16C5"/>
    <w:rsid w:val="00FD7903"/>
    <w:rsid w:val="00FE0074"/>
    <w:rsid w:val="00FE3CC5"/>
    <w:rsid w:val="00FF6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FE61B"/>
  <w15:docId w15:val="{5E84B102-307B-1944-8FC9-888305AC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7840"/>
  </w:style>
  <w:style w:type="paragraph" w:styleId="Judul1">
    <w:name w:val="heading 1"/>
    <w:basedOn w:val="Normal"/>
    <w:link w:val="Judul1KAR"/>
    <w:uiPriority w:val="1"/>
    <w:qFormat/>
    <w:rsid w:val="00FE0074"/>
    <w:pPr>
      <w:widowControl w:val="0"/>
      <w:autoSpaceDE w:val="0"/>
      <w:autoSpaceDN w:val="0"/>
      <w:spacing w:after="0" w:line="240" w:lineRule="auto"/>
      <w:ind w:left="820" w:hanging="360"/>
      <w:outlineLvl w:val="0"/>
    </w:pPr>
    <w:rPr>
      <w:rFonts w:ascii="Times New Roman" w:eastAsia="Times New Roman" w:hAnsi="Times New Roman" w:cs="Times New Roman"/>
      <w:b/>
      <w:bCs/>
      <w:i/>
      <w:sz w:val="28"/>
      <w:szCs w:val="28"/>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A064FA"/>
    <w:pPr>
      <w:tabs>
        <w:tab w:val="center" w:pos="4513"/>
        <w:tab w:val="right" w:pos="9026"/>
      </w:tabs>
      <w:spacing w:after="0" w:line="240" w:lineRule="auto"/>
    </w:pPr>
    <w:rPr>
      <w:rFonts w:eastAsiaTheme="minorHAnsi"/>
      <w:lang w:eastAsia="en-US"/>
    </w:rPr>
  </w:style>
  <w:style w:type="character" w:customStyle="1" w:styleId="HeaderKAR">
    <w:name w:val="Header KAR"/>
    <w:basedOn w:val="FontParagrafDefault"/>
    <w:link w:val="Header"/>
    <w:uiPriority w:val="99"/>
    <w:rsid w:val="00A064FA"/>
    <w:rPr>
      <w:rFonts w:eastAsiaTheme="minorHAnsi"/>
      <w:lang w:eastAsia="en-US"/>
    </w:rPr>
  </w:style>
  <w:style w:type="paragraph" w:styleId="Footer">
    <w:name w:val="footer"/>
    <w:basedOn w:val="Normal"/>
    <w:link w:val="FooterKAR"/>
    <w:uiPriority w:val="99"/>
    <w:unhideWhenUsed/>
    <w:rsid w:val="00A064FA"/>
    <w:pPr>
      <w:tabs>
        <w:tab w:val="center" w:pos="4513"/>
        <w:tab w:val="right" w:pos="9026"/>
      </w:tabs>
      <w:spacing w:after="0" w:line="240" w:lineRule="auto"/>
    </w:pPr>
    <w:rPr>
      <w:rFonts w:eastAsiaTheme="minorHAnsi"/>
      <w:lang w:eastAsia="en-US"/>
    </w:rPr>
  </w:style>
  <w:style w:type="character" w:customStyle="1" w:styleId="FooterKAR">
    <w:name w:val="Footer KAR"/>
    <w:basedOn w:val="FontParagrafDefault"/>
    <w:link w:val="Footer"/>
    <w:uiPriority w:val="99"/>
    <w:rsid w:val="00A064FA"/>
    <w:rPr>
      <w:rFonts w:eastAsiaTheme="minorHAnsi"/>
      <w:lang w:eastAsia="en-US"/>
    </w:rPr>
  </w:style>
  <w:style w:type="paragraph" w:styleId="TidakAdaSpasi">
    <w:name w:val="No Spacing"/>
    <w:uiPriority w:val="1"/>
    <w:qFormat/>
    <w:rsid w:val="00A064FA"/>
    <w:pPr>
      <w:spacing w:after="0" w:line="240" w:lineRule="auto"/>
    </w:pPr>
    <w:rPr>
      <w:rFonts w:ascii="Calibri" w:eastAsia="Times New Roman" w:hAnsi="Calibri" w:cs="Times New Roman"/>
      <w:lang w:val="en-US" w:eastAsia="en-US"/>
    </w:rPr>
  </w:style>
  <w:style w:type="paragraph" w:styleId="DaftarParagraf">
    <w:name w:val="List Paragraph"/>
    <w:basedOn w:val="Normal"/>
    <w:uiPriority w:val="1"/>
    <w:qFormat/>
    <w:rsid w:val="00A064FA"/>
    <w:pPr>
      <w:ind w:left="720"/>
      <w:contextualSpacing/>
    </w:pPr>
    <w:rPr>
      <w:rFonts w:eastAsiaTheme="minorHAnsi"/>
      <w:lang w:eastAsia="en-US"/>
    </w:rPr>
  </w:style>
  <w:style w:type="table" w:styleId="KisiTabel">
    <w:name w:val="Table Grid"/>
    <w:basedOn w:val="TabelNormal"/>
    <w:uiPriority w:val="39"/>
    <w:rsid w:val="00BB7840"/>
    <w:pPr>
      <w:spacing w:after="0" w:line="240" w:lineRule="auto"/>
    </w:pPr>
    <w:rPr>
      <w:rFonts w:ascii="Calibri" w:eastAsia="Calibri" w:hAnsi="Calibri" w:cs="Times New Roman"/>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rsid w:val="006B4F2C"/>
    <w:pPr>
      <w:spacing w:after="100"/>
      <w:ind w:left="220"/>
    </w:pPr>
    <w:rPr>
      <w:rFonts w:ascii="Calibri" w:eastAsia="Calibri" w:hAnsi="Calibri" w:cs="Times New Roman"/>
      <w:lang w:eastAsia="id-ID"/>
    </w:rPr>
  </w:style>
  <w:style w:type="character" w:styleId="Hyperlink">
    <w:name w:val="Hyperlink"/>
    <w:basedOn w:val="FontParagrafDefault"/>
    <w:uiPriority w:val="99"/>
    <w:unhideWhenUsed/>
    <w:rsid w:val="006B4F2C"/>
    <w:rPr>
      <w:color w:val="0000FF" w:themeColor="hyperlink"/>
      <w:u w:val="single"/>
    </w:rPr>
  </w:style>
  <w:style w:type="character" w:customStyle="1" w:styleId="Judul1KAR">
    <w:name w:val="Judul 1 KAR"/>
    <w:basedOn w:val="FontParagrafDefault"/>
    <w:link w:val="Judul1"/>
    <w:uiPriority w:val="1"/>
    <w:rsid w:val="00FE0074"/>
    <w:rPr>
      <w:rFonts w:ascii="Times New Roman" w:eastAsia="Times New Roman" w:hAnsi="Times New Roman" w:cs="Times New Roman"/>
      <w:b/>
      <w:bCs/>
      <w:i/>
      <w:sz w:val="28"/>
      <w:szCs w:val="28"/>
      <w:lang w:val="en-US" w:eastAsia="en-US"/>
    </w:rPr>
  </w:style>
  <w:style w:type="paragraph" w:styleId="TeksIsi">
    <w:name w:val="Body Text"/>
    <w:basedOn w:val="Normal"/>
    <w:link w:val="TeksIsiKAR"/>
    <w:uiPriority w:val="1"/>
    <w:unhideWhenUsed/>
    <w:qFormat/>
    <w:rsid w:val="00FE0074"/>
    <w:pPr>
      <w:widowControl w:val="0"/>
      <w:autoSpaceDE w:val="0"/>
      <w:autoSpaceDN w:val="0"/>
      <w:spacing w:after="0" w:line="240" w:lineRule="auto"/>
      <w:ind w:left="820" w:hanging="360"/>
    </w:pPr>
    <w:rPr>
      <w:rFonts w:ascii="Times New Roman" w:eastAsia="Times New Roman" w:hAnsi="Times New Roman" w:cs="Times New Roman"/>
      <w:i/>
      <w:sz w:val="24"/>
      <w:szCs w:val="24"/>
      <w:lang w:val="en-US" w:eastAsia="en-US"/>
    </w:rPr>
  </w:style>
  <w:style w:type="character" w:customStyle="1" w:styleId="TeksIsiKAR">
    <w:name w:val="Teks Isi KAR"/>
    <w:basedOn w:val="FontParagrafDefault"/>
    <w:link w:val="TeksIsi"/>
    <w:uiPriority w:val="1"/>
    <w:rsid w:val="00FE0074"/>
    <w:rPr>
      <w:rFonts w:ascii="Times New Roman" w:eastAsia="Times New Roman" w:hAnsi="Times New Roman" w:cs="Times New Roman"/>
      <w: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8" Type="http://schemas.microsoft.com/office/2007/relationships/hdphoto" Target="media/hdphoto2.wdp" /><Relationship Id="rId3" Type="http://schemas.openxmlformats.org/officeDocument/2006/relationships/image" Target="media/image2.png" /><Relationship Id="rId7" Type="http://schemas.openxmlformats.org/officeDocument/2006/relationships/image" Target="media/image7.png" /><Relationship Id="rId2" Type="http://schemas.openxmlformats.org/officeDocument/2006/relationships/image" Target="media/image4.jpeg" /><Relationship Id="rId1" Type="http://schemas.openxmlformats.org/officeDocument/2006/relationships/image" Target="media/image3.png" /><Relationship Id="rId6" Type="http://schemas.openxmlformats.org/officeDocument/2006/relationships/image" Target="media/image6.png" /><Relationship Id="rId5" Type="http://schemas.microsoft.com/office/2007/relationships/hdphoto" Target="media/hdphoto1.wdp" /><Relationship Id="rId4" Type="http://schemas.openxmlformats.org/officeDocument/2006/relationships/image" Target="media/image5.png" /></Relationships>
</file>

<file path=word/_rels/header3.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Putri</dc:creator>
  <cp:lastModifiedBy>encihmuhtar22@gmail.com</cp:lastModifiedBy>
  <cp:revision>9</cp:revision>
  <cp:lastPrinted>2017-09-25T09:11:00Z</cp:lastPrinted>
  <dcterms:created xsi:type="dcterms:W3CDTF">2017-12-06T11:16:00Z</dcterms:created>
  <dcterms:modified xsi:type="dcterms:W3CDTF">2017-12-08T11:16:00Z</dcterms:modified>
</cp:coreProperties>
</file>