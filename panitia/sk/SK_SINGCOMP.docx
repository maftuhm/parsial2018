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20" w:rsidRDefault="002601EF">
      <w:pPr>
        <w:spacing w:after="0" w:line="24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>
        <w:rPr>
          <w:rFonts w:ascii="Times New Roman" w:eastAsia="BatangChe" w:hAnsi="Times New Roman" w:cs="Times New Roman"/>
          <w:b/>
          <w:sz w:val="28"/>
          <w:szCs w:val="28"/>
          <w:lang w:val="en-US"/>
        </w:rPr>
        <w:t xml:space="preserve">SYARAT DAN </w:t>
      </w:r>
      <w:r>
        <w:rPr>
          <w:rFonts w:ascii="Times New Roman" w:eastAsia="BatangChe" w:hAnsi="Times New Roman" w:cs="Times New Roman"/>
          <w:b/>
          <w:sz w:val="28"/>
          <w:szCs w:val="28"/>
        </w:rPr>
        <w:t>KETENTUAN PERLOMBAAN</w:t>
      </w:r>
    </w:p>
    <w:p w:rsidR="001B0720" w:rsidRDefault="002601EF">
      <w:pPr>
        <w:tabs>
          <w:tab w:val="center" w:pos="4513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SINGING</w:t>
      </w:r>
      <w:r>
        <w:rPr>
          <w:rFonts w:ascii="Times New Roman" w:hAnsi="Times New Roman" w:cs="Times New Roman"/>
          <w:b/>
          <w:sz w:val="28"/>
          <w:szCs w:val="28"/>
        </w:rPr>
        <w:t xml:space="preserve"> COMPETITION</w:t>
      </w:r>
    </w:p>
    <w:p w:rsidR="001B0720" w:rsidRDefault="002601E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PARSIAL (Performance, Art,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Sportifity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, Integrity, and Social)</w:t>
      </w:r>
    </w:p>
    <w:p w:rsidR="001B0720" w:rsidRDefault="001B0720">
      <w:pPr>
        <w:spacing w:after="0"/>
        <w:rPr>
          <w:rFonts w:ascii="Times New Roman" w:hAnsi="Times New Roman" w:cs="Times New Roman"/>
          <w:b/>
          <w:lang w:val="en-US"/>
        </w:rPr>
      </w:pPr>
    </w:p>
    <w:p w:rsidR="001B0720" w:rsidRDefault="002601EF">
      <w:pPr>
        <w:pStyle w:val="DaftarParagraf1"/>
        <w:spacing w:after="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KETENTUAN UMUM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1B0720" w:rsidRDefault="001B0720">
      <w:pPr>
        <w:pStyle w:val="DaftarParagraf1"/>
        <w:rPr>
          <w:rFonts w:ascii="Times New Roman" w:hAnsi="Times New Roman" w:cs="Times New Roman"/>
          <w:sz w:val="24"/>
          <w:szCs w:val="24"/>
        </w:rPr>
      </w:pPr>
    </w:p>
    <w:p w:rsidR="001B0720" w:rsidRDefault="002601EF">
      <w:pPr>
        <w:pStyle w:val="DaftarParagraf1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Lomba terdiri dari solo dan vokal grup.</w:t>
      </w:r>
    </w:p>
    <w:p w:rsidR="001B0720" w:rsidRDefault="002601EF">
      <w:pPr>
        <w:pStyle w:val="DaftarParagraf1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Lomba bersifat terbuka dan umum dengan batas usia 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>-25 tahun.</w:t>
      </w:r>
    </w:p>
    <w:p w:rsidR="001B0720" w:rsidRDefault="002601EF">
      <w:pPr>
        <w:pStyle w:val="DaftarParagraf1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Perlombaan dilakukan dalam 2 tahap, yaitu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B0720" w:rsidRDefault="002601EF">
      <w:pPr>
        <w:pStyle w:val="DaftarParagraf1"/>
        <w:numPr>
          <w:ilvl w:val="1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Babak Penyisihan</w:t>
      </w:r>
    </w:p>
    <w:p w:rsidR="001B0720" w:rsidRDefault="002601EF">
      <w:pPr>
        <w:pStyle w:val="DaftarParagraf1"/>
        <w:numPr>
          <w:ilvl w:val="1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Babak Final</w:t>
      </w:r>
    </w:p>
    <w:p w:rsidR="001B0720" w:rsidRDefault="002601EF">
      <w:pPr>
        <w:pStyle w:val="DaftarParagraf1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Sekolah/Instansi tidak dibatasi dalam mengirimkan jumlah grupnya (bebas).</w:t>
      </w:r>
    </w:p>
    <w:p w:rsidR="001B0720" w:rsidRDefault="002601EF">
      <w:pPr>
        <w:pStyle w:val="DaftarParagraf1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satu grup diperbolehkan berbeda Sekolah/Instansi.</w:t>
      </w:r>
    </w:p>
    <w:p w:rsidR="001B0720" w:rsidRDefault="002601EF">
      <w:pPr>
        <w:pStyle w:val="DaftarParagraf1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baik pemain musik maupun penyanyi tidak diperbolehkan merangkap di grup lain.</w:t>
      </w:r>
    </w:p>
    <w:p w:rsidR="001B0720" w:rsidRDefault="002601EF">
      <w:pPr>
        <w:pStyle w:val="DaftarParagraf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Peserta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wajib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menghadiri </w:t>
      </w:r>
      <w:proofErr w:type="spellStart"/>
      <w:r>
        <w:rPr>
          <w:rFonts w:ascii="Times New Roman" w:hAnsi="Times New Roman" w:cs="Times New Roman"/>
          <w:sz w:val="24"/>
        </w:rPr>
        <w:t>Technical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Meeting</w:t>
      </w:r>
      <w:proofErr w:type="spellEnd"/>
      <w:r>
        <w:rPr>
          <w:rFonts w:ascii="Times New Roman" w:hAnsi="Times New Roman" w:cs="Times New Roman"/>
          <w:sz w:val="24"/>
        </w:rPr>
        <w:t xml:space="preserve"> untuk membahas ketentuan dan teknis lomba.</w:t>
      </w:r>
    </w:p>
    <w:p w:rsidR="001B0720" w:rsidRDefault="002601EF">
      <w:pPr>
        <w:pStyle w:val="DaftarParagraf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Peserta yang tidak hadir saat </w:t>
      </w:r>
      <w:proofErr w:type="spellStart"/>
      <w:r>
        <w:rPr>
          <w:rFonts w:ascii="Times New Roman" w:hAnsi="Times New Roman" w:cs="Times New Roman"/>
          <w:sz w:val="24"/>
        </w:rPr>
        <w:t>Technical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Meeting</w:t>
      </w:r>
      <w:proofErr w:type="spellEnd"/>
      <w:r>
        <w:rPr>
          <w:rFonts w:ascii="Times New Roman" w:hAnsi="Times New Roman" w:cs="Times New Roman"/>
          <w:sz w:val="24"/>
        </w:rPr>
        <w:t xml:space="preserve"> berkonsekuensi mengikuti kesepakatan forum.</w:t>
      </w:r>
    </w:p>
    <w:p w:rsidR="001B0720" w:rsidRDefault="002601EF">
      <w:pPr>
        <w:pStyle w:val="DaftarParagraf1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Sekolah/Instansi yang telah mendaftar lalu mengundurkan diri, maka biaya pendaftaran tidak dapat dikembalikan.</w:t>
      </w:r>
    </w:p>
    <w:p w:rsidR="001B0720" w:rsidRDefault="001B07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720" w:rsidRDefault="001B07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720" w:rsidRDefault="002601EF">
      <w:pPr>
        <w:pStyle w:val="DaftarParagraf1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KETENTUAN KHUSUS</w:t>
      </w:r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</w:p>
    <w:p w:rsidR="001B0720" w:rsidRDefault="001B0720">
      <w:pPr>
        <w:pStyle w:val="DaftarParagraf1"/>
        <w:jc w:val="both"/>
        <w:rPr>
          <w:rFonts w:ascii="Times New Roman" w:hAnsi="Times New Roman" w:cs="Times New Roman"/>
          <w:sz w:val="24"/>
          <w:szCs w:val="24"/>
        </w:rPr>
      </w:pPr>
    </w:p>
    <w:p w:rsidR="001B0720" w:rsidRDefault="002601EF">
      <w:pPr>
        <w:pStyle w:val="DaftarParagraf1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Peserta Lomba</w:t>
      </w:r>
    </w:p>
    <w:p w:rsidR="001B0720" w:rsidRDefault="002601EF">
      <w:pPr>
        <w:pStyle w:val="DaftarParagraf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Lomba diikuti oleh 30 peserta </w:t>
      </w:r>
      <w:proofErr w:type="spellStart"/>
      <w:r>
        <w:rPr>
          <w:rFonts w:ascii="Times New Roman" w:hAnsi="Times New Roman" w:cs="Times New Roman"/>
          <w:sz w:val="24"/>
        </w:rPr>
        <w:t>se</w:t>
      </w:r>
      <w:proofErr w:type="spellEnd"/>
      <w:r>
        <w:rPr>
          <w:rFonts w:ascii="Times New Roman" w:hAnsi="Times New Roman" w:cs="Times New Roman"/>
          <w:sz w:val="24"/>
        </w:rPr>
        <w:t>-JABODETABEK.</w:t>
      </w:r>
    </w:p>
    <w:p w:rsidR="001B0720" w:rsidRDefault="002601EF">
      <w:pPr>
        <w:pStyle w:val="DaftarParagraf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pendaftar sudah memenuhi kuota sebelum batas waktu pendaftaran berakhir, maka pendaftaran akan ditutup.</w:t>
      </w:r>
    </w:p>
    <w:p w:rsidR="001B0720" w:rsidRDefault="002601EF">
      <w:pPr>
        <w:pStyle w:val="DaftarParagraf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Peserta wajib membawakan lagu :</w:t>
      </w:r>
    </w:p>
    <w:p w:rsidR="001B0720" w:rsidRDefault="002601EF">
      <w:pPr>
        <w:pStyle w:val="DaftarParagraf1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Babak Penyisihan </w:t>
      </w:r>
      <w:r>
        <w:rPr>
          <w:rFonts w:ascii="Times New Roman" w:hAnsi="Times New Roman" w:cs="Times New Roman"/>
          <w:b/>
          <w:sz w:val="24"/>
        </w:rPr>
        <w:t>(1 lagu bebas terbaik)</w:t>
      </w:r>
    </w:p>
    <w:p w:rsidR="001B0720" w:rsidRDefault="002601EF">
      <w:pPr>
        <w:pStyle w:val="DaftarParagraf1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Babak Final </w:t>
      </w:r>
    </w:p>
    <w:p w:rsidR="001B0720" w:rsidRDefault="002601EF">
      <w:pPr>
        <w:pStyle w:val="DaftarParagraf1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 lagu wajib daerah </w:t>
      </w:r>
      <w:proofErr w:type="spellStart"/>
      <w:r>
        <w:rPr>
          <w:rFonts w:ascii="Times New Roman" w:hAnsi="Times New Roman" w:cs="Times New Roman"/>
          <w:b/>
          <w:sz w:val="24"/>
        </w:rPr>
        <w:t>yait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u “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Jali-jali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”</w:t>
      </w:r>
    </w:p>
    <w:p w:rsidR="001B0720" w:rsidRDefault="002601EF">
      <w:pPr>
        <w:pStyle w:val="DaftarParagraf1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 lagu bebas berbahasa Indonesia sekitar tahun 2000 -2010</w:t>
      </w:r>
    </w:p>
    <w:p w:rsidR="001B0720" w:rsidRDefault="002601EF">
      <w:pPr>
        <w:pStyle w:val="DaftarParagraf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Setiap grup maksimal terdiri dari 6 orang sudah termasuk pemain alat musik pengiring dan penyanyinya. Komposisi antara penyanyi dan pemain alat musik tidak ditentukan.</w:t>
      </w:r>
    </w:p>
    <w:p w:rsidR="001B0720" w:rsidRDefault="002601EF">
      <w:pPr>
        <w:pStyle w:val="DaftarParagraf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proofErr w:type="spellStart"/>
      <w:r>
        <w:rPr>
          <w:rFonts w:ascii="Times New Roman" w:hAnsi="Times New Roman" w:cs="Times New Roman"/>
          <w:i/>
          <w:sz w:val="24"/>
        </w:rPr>
        <w:t>Official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atau perwakilan dari grup </w:t>
      </w:r>
      <w:r>
        <w:rPr>
          <w:rFonts w:ascii="Times New Roman" w:hAnsi="Times New Roman" w:cs="Times New Roman"/>
          <w:sz w:val="24"/>
        </w:rPr>
        <w:t xml:space="preserve">diwajibkan datang saat </w:t>
      </w:r>
      <w:proofErr w:type="spellStart"/>
      <w:r>
        <w:rPr>
          <w:rFonts w:ascii="Times New Roman" w:hAnsi="Times New Roman" w:cs="Times New Roman"/>
          <w:sz w:val="24"/>
        </w:rPr>
        <w:t>Technical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Meeting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2018</w:t>
      </w:r>
      <w:r>
        <w:rPr>
          <w:rFonts w:ascii="Times New Roman" w:hAnsi="Times New Roman" w:cs="Times New Roman"/>
          <w:sz w:val="24"/>
        </w:rPr>
        <w:t>.</w:t>
      </w:r>
    </w:p>
    <w:p w:rsidR="001B0720" w:rsidRDefault="002601EF">
      <w:pPr>
        <w:pStyle w:val="DaftarParagraf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Penentuan urutan tampil dilakukan pada saat </w:t>
      </w:r>
      <w:proofErr w:type="spellStart"/>
      <w:r>
        <w:rPr>
          <w:rFonts w:ascii="Times New Roman" w:hAnsi="Times New Roman" w:cs="Times New Roman"/>
          <w:sz w:val="24"/>
        </w:rPr>
        <w:t>Technical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Meeting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pengocokan</w:t>
      </w:r>
      <w:proofErr w:type="spellEnd"/>
      <w:r>
        <w:rPr>
          <w:rFonts w:ascii="Times New Roman" w:hAnsi="Times New Roman" w:cs="Times New Roman"/>
          <w:sz w:val="24"/>
        </w:rPr>
        <w:t xml:space="preserve"> nomor diwakili oleh </w:t>
      </w:r>
      <w:proofErr w:type="spellStart"/>
      <w:r>
        <w:rPr>
          <w:rFonts w:ascii="Times New Roman" w:hAnsi="Times New Roman" w:cs="Times New Roman"/>
          <w:i/>
          <w:sz w:val="24"/>
        </w:rPr>
        <w:t>Official</w:t>
      </w:r>
      <w:proofErr w:type="spellEnd"/>
      <w:r>
        <w:rPr>
          <w:rFonts w:ascii="Times New Roman" w:hAnsi="Times New Roman" w:cs="Times New Roman"/>
          <w:sz w:val="24"/>
        </w:rPr>
        <w:t xml:space="preserve"> dari Sekolah/Instansi masing-masing. </w:t>
      </w:r>
    </w:p>
    <w:p w:rsidR="001B0720" w:rsidRDefault="002601EF">
      <w:pPr>
        <w:pStyle w:val="DaftarParagraf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Peserta wajib membuat video dengan durasi maksimal 1 menit, yang berisi perkenalan, meminta dukungan untuk menyukai videonya dan juga cuplikan nyanyi.</w:t>
      </w:r>
    </w:p>
    <w:p w:rsidR="001B0720" w:rsidRDefault="002601EF">
      <w:pPr>
        <w:pStyle w:val="DaftarParagraf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Video tersebut harus diberikan kepada panitia saat </w:t>
      </w:r>
      <w:proofErr w:type="spellStart"/>
      <w:r>
        <w:rPr>
          <w:rFonts w:ascii="Times New Roman" w:hAnsi="Times New Roman" w:cs="Times New Roman"/>
          <w:sz w:val="24"/>
        </w:rPr>
        <w:t>Technical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Meeting</w:t>
      </w:r>
      <w:proofErr w:type="spellEnd"/>
      <w:r>
        <w:rPr>
          <w:rFonts w:ascii="Times New Roman" w:hAnsi="Times New Roman" w:cs="Times New Roman"/>
          <w:sz w:val="24"/>
        </w:rPr>
        <w:t xml:space="preserve"> sudah dalam bentuk </w:t>
      </w:r>
      <w:proofErr w:type="spellStart"/>
      <w:r>
        <w:rPr>
          <w:rFonts w:ascii="Times New Roman" w:hAnsi="Times New Roman" w:cs="Times New Roman"/>
          <w:sz w:val="24"/>
        </w:rPr>
        <w:t>softcopy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B0720" w:rsidRDefault="002601EF">
      <w:pPr>
        <w:pStyle w:val="DaftarParagraf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Peserta diwajibkan membawa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orang dengan dikenakan tiket masuk IDR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>.000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 supporter</w:t>
      </w:r>
      <w:r w:rsidR="00F2224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B0720" w:rsidRDefault="001B0720">
      <w:pPr>
        <w:pStyle w:val="DaftarParagraf1"/>
        <w:ind w:left="1800"/>
        <w:jc w:val="both"/>
        <w:rPr>
          <w:rFonts w:ascii="Times New Roman" w:hAnsi="Times New Roman" w:cs="Times New Roman"/>
          <w:sz w:val="24"/>
        </w:rPr>
      </w:pPr>
    </w:p>
    <w:p w:rsidR="001B0720" w:rsidRDefault="002601EF">
      <w:pPr>
        <w:pStyle w:val="DaftarParagraf1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Ketentuan Lomba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Para peserta akan tampil berdasarkan nomor urut.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Peserta dibebaskan mengaransemen lagu tanpa mengubah liriknya.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Panitia hanya menyediakan 1 gitar, 1 </w:t>
      </w:r>
      <w:proofErr w:type="spellStart"/>
      <w:r>
        <w:rPr>
          <w:rFonts w:ascii="Times New Roman" w:hAnsi="Times New Roman" w:cs="Times New Roman"/>
          <w:sz w:val="24"/>
          <w:szCs w:val="24"/>
        </w:rPr>
        <w:t>cajon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keyboard</w:t>
      </w:r>
      <w:proofErr w:type="spellEnd"/>
      <w:r>
        <w:rPr>
          <w:rFonts w:ascii="Times New Roman" w:hAnsi="Times New Roman" w:cs="Times New Roman"/>
          <w:sz w:val="24"/>
          <w:szCs w:val="24"/>
        </w:rPr>
        <w:t>. Selebihnya peserta dipersilahkan membawa masing-masing.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Setiap peserta diberikan kesempatan membawakan lagu maksimal 5 menit untuk satu lagu pada saat babak penyisihan dan maksimal 10 menit untuk 2 lagu pada saat babak final, terhitung dari panggilan oleh MC.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Panjang-pendeknya aransemen lagu (durasi) disesuaikan dengan waktu penyajian yang telah di tentukan.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Apabila peserta menyanyikan lagu melebihi durasi, akan dikenakan sanksi berupa pengurangan nilai.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  <w:t>Para peserta diwajibkan/diharuskan hadir 30 menit sebelum acara dimulai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Opening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 xml:space="preserve">Busana bebas,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</w:rPr>
        <w:t>, sopan, dan bukan seragam sekolah.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  <w:t xml:space="preserve">Jika MC memanggil peserta sebanyak 3X namun tidak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maka peserta tersebut akan mendapat tampil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akhir, apabila terjadi hal yang sama, maka peserta dinyatakan mengundurkan diri.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  <w:t>Peserta yang dengan sengaja menunda untuk tampil saat MC memanggil peserta, maka akan dikenakan sanksi berupa pengurangan poin penilaian.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  <w:t xml:space="preserve">Peserta yang akan segera tampil atau dipanggil oleh MC, harus bersiap-siap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panggung terlebih dahulu.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Penilaian juri mutlak, tidak bisa diganggu gugat.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ab/>
        <w:t>Bagi peserta yang protes dengan keputusan juri, akan didiskualifikasi.</w:t>
      </w:r>
    </w:p>
    <w:p w:rsidR="001B0720" w:rsidRDefault="002601E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  <w:t>Para peserta harus menaati peraturan.</w:t>
      </w:r>
    </w:p>
    <w:p w:rsidR="001B0720" w:rsidRDefault="001B0720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</w:p>
    <w:p w:rsidR="00387F8F" w:rsidRDefault="00387F8F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</w:p>
    <w:p w:rsidR="001B0720" w:rsidRDefault="001B0720">
      <w:pPr>
        <w:pStyle w:val="DaftarParagraf1"/>
        <w:ind w:left="1843" w:hanging="403"/>
        <w:jc w:val="both"/>
        <w:rPr>
          <w:rFonts w:ascii="Times New Roman" w:hAnsi="Times New Roman" w:cs="Times New Roman"/>
          <w:sz w:val="24"/>
          <w:szCs w:val="24"/>
        </w:rPr>
      </w:pPr>
    </w:p>
    <w:p w:rsidR="001B0720" w:rsidRDefault="002601EF">
      <w:pPr>
        <w:pStyle w:val="DaftarParagraf1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Kriteria Penilaian</w:t>
      </w:r>
    </w:p>
    <w:p w:rsidR="001B0720" w:rsidRDefault="001B0720">
      <w:pPr>
        <w:pStyle w:val="DaftarParagraf1"/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0720" w:rsidRDefault="002601EF">
      <w:pPr>
        <w:pStyle w:val="DaftarParagraf1"/>
        <w:numPr>
          <w:ilvl w:val="0"/>
          <w:numId w:val="5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Penentuan Juara :</w:t>
      </w:r>
    </w:p>
    <w:p w:rsidR="001B0720" w:rsidRDefault="002601EF">
      <w:pPr>
        <w:pStyle w:val="DaftarParagraf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:</w:t>
      </w:r>
    </w:p>
    <w:p w:rsidR="001B0720" w:rsidRDefault="002601EF">
      <w:pPr>
        <w:pStyle w:val="DaftarParagraf1"/>
        <w:numPr>
          <w:ilvl w:val="0"/>
          <w:numId w:val="7"/>
        </w:num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Vokal</w:t>
      </w:r>
    </w:p>
    <w:p w:rsidR="001B0720" w:rsidRDefault="002601EF">
      <w:pPr>
        <w:pStyle w:val="DaftarParagraf1"/>
        <w:numPr>
          <w:ilvl w:val="0"/>
          <w:numId w:val="7"/>
        </w:num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Sonoritas</w:t>
      </w:r>
      <w:proofErr w:type="spellEnd"/>
    </w:p>
    <w:p w:rsidR="001B0720" w:rsidRDefault="002601EF">
      <w:pPr>
        <w:pStyle w:val="DaftarParagraf1"/>
        <w:numPr>
          <w:ilvl w:val="0"/>
          <w:numId w:val="7"/>
        </w:num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Intonasi</w:t>
      </w:r>
    </w:p>
    <w:p w:rsidR="001B0720" w:rsidRDefault="002601EF">
      <w:pPr>
        <w:pStyle w:val="DaftarParagraf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Interpretasi :</w:t>
      </w:r>
    </w:p>
    <w:p w:rsidR="001B0720" w:rsidRDefault="002601EF">
      <w:pPr>
        <w:pStyle w:val="DaftarParagraf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Keselarasan musik dan lagu</w:t>
      </w:r>
    </w:p>
    <w:p w:rsidR="001B0720" w:rsidRDefault="002601EF">
      <w:pPr>
        <w:pStyle w:val="DaftarParagraf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Dinamika</w:t>
      </w:r>
    </w:p>
    <w:p w:rsidR="001B0720" w:rsidRDefault="002601EF">
      <w:pPr>
        <w:pStyle w:val="DaftarParagraf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Aransemen </w:t>
      </w:r>
    </w:p>
    <w:p w:rsidR="001B0720" w:rsidRDefault="002601EF">
      <w:pPr>
        <w:pStyle w:val="DaftarParagraf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Performance :</w:t>
      </w:r>
    </w:p>
    <w:p w:rsidR="001B0720" w:rsidRDefault="002601EF">
      <w:pPr>
        <w:pStyle w:val="DaftarParagraf1"/>
        <w:numPr>
          <w:ilvl w:val="0"/>
          <w:numId w:val="9"/>
        </w:num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Kekompakan dan kostum</w:t>
      </w:r>
    </w:p>
    <w:p w:rsidR="001B0720" w:rsidRDefault="002601EF">
      <w:pPr>
        <w:pStyle w:val="DaftarParagraf1"/>
        <w:numPr>
          <w:ilvl w:val="0"/>
          <w:numId w:val="9"/>
        </w:num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Penguasaan panggung</w:t>
      </w:r>
    </w:p>
    <w:p w:rsidR="001B0720" w:rsidRDefault="001B0720">
      <w:pPr>
        <w:pStyle w:val="DaftarParagraf1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1B0720" w:rsidRDefault="002601EF">
      <w:pPr>
        <w:pStyle w:val="DaftarParagraf1"/>
        <w:numPr>
          <w:ilvl w:val="0"/>
          <w:numId w:val="5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Penentuan Juara Favorit :</w:t>
      </w:r>
    </w:p>
    <w:p w:rsidR="001B0720" w:rsidRDefault="002601EF">
      <w:pPr>
        <w:pStyle w:val="DaftarParagraf1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Dilihat dari banyaknya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peserta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parsialhimatika.uinjkt</w:t>
      </w:r>
      <w:proofErr w:type="spellEnd"/>
    </w:p>
    <w:p w:rsidR="001B0720" w:rsidRDefault="001B0720">
      <w:pPr>
        <w:pStyle w:val="DaftarParagraf1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1B0720" w:rsidRDefault="002601EF">
      <w:pPr>
        <w:pStyle w:val="DaftarParagraf1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Pendaftaran</w:t>
      </w:r>
    </w:p>
    <w:p w:rsidR="001B0720" w:rsidRDefault="002601EF">
      <w:pPr>
        <w:pStyle w:val="DaftarParagraf1"/>
        <w:ind w:left="180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Fee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IDR 150.000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WO 50.000</w:t>
      </w:r>
    </w:p>
    <w:p w:rsidR="001B0720" w:rsidRDefault="001B0720">
      <w:pPr>
        <w:pStyle w:val="DaftarParagraf1"/>
        <w:ind w:left="180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1B0720" w:rsidRDefault="002601EF">
      <w:pPr>
        <w:pStyle w:val="DaftarParagraf1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pendaftaran:</w:t>
      </w:r>
    </w:p>
    <w:p w:rsidR="001B0720" w:rsidRDefault="002601EF">
      <w:pPr>
        <w:pStyle w:val="DaftarParagraf1"/>
        <w:numPr>
          <w:ilvl w:val="0"/>
          <w:numId w:val="10"/>
        </w:num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: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bit.ly</w:t>
      </w:r>
      <w:proofErr w:type="spellEnd"/>
      <w: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singcomParsial</w:t>
      </w:r>
      <w:proofErr w:type="spellEnd"/>
    </w:p>
    <w:p w:rsidR="001B0720" w:rsidRDefault="002601EF">
      <w:pPr>
        <w:pStyle w:val="DaftarParagraf1"/>
        <w:numPr>
          <w:ilvl w:val="0"/>
          <w:numId w:val="10"/>
        </w:num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</w:rPr>
        <w:t>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melakukan registrasi pembayaran selambat-lambatnya pada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mentransfer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4790158224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(BCA) 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ebri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nggraini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0720" w:rsidRDefault="002601EF">
      <w:pPr>
        <w:pStyle w:val="DaftarParagraf1"/>
        <w:numPr>
          <w:ilvl w:val="0"/>
          <w:numId w:val="10"/>
        </w:num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: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bit.ly</w:t>
      </w:r>
      <w:proofErr w:type="spellEnd"/>
      <w: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PembayaranSingcomp</w:t>
      </w:r>
      <w:proofErr w:type="spellEnd"/>
    </w:p>
    <w:p w:rsidR="001B0720" w:rsidRDefault="002601EF">
      <w:pPr>
        <w:pStyle w:val="DaftarParagr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Setiap peserta melakukan registrasi ulang pada saat pelaksanaan acara. </w:t>
      </w:r>
    </w:p>
    <w:p w:rsidR="001B0720" w:rsidRDefault="001B0720">
      <w:pPr>
        <w:pStyle w:val="DaftarParagraf1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B0720" w:rsidRDefault="002601EF">
      <w:pPr>
        <w:pStyle w:val="DaftarParagraf1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1B0720" w:rsidRDefault="002601EF">
      <w:pPr>
        <w:pStyle w:val="DaftarParagraf1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Tira Am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>
        <w:rPr>
          <w:rFonts w:ascii="Times New Roman" w:hAnsi="Times New Roman" w:cs="Times New Roman"/>
          <w:sz w:val="24"/>
          <w:szCs w:val="24"/>
        </w:rPr>
        <w:t>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WA (082213203822)  / Line (</w:t>
      </w:r>
      <w:proofErr w:type="spellStart"/>
      <w:r>
        <w:rPr>
          <w:rFonts w:ascii="Times New Roman" w:hAnsi="Times New Roman" w:cs="Times New Roman"/>
          <w:sz w:val="24"/>
          <w:szCs w:val="24"/>
        </w:rPr>
        <w:t>tiraaamel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0720" w:rsidRDefault="001B0720">
      <w:pPr>
        <w:pStyle w:val="DaftarParagraf1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B0720" w:rsidRDefault="001B0720">
      <w:pPr>
        <w:rPr>
          <w:lang w:val="en-US"/>
        </w:rPr>
      </w:pPr>
    </w:p>
    <w:sectPr w:rsidR="001B0720">
      <w:headerReference w:type="even" r:id="rId8"/>
      <w:headerReference w:type="default" r:id="rId9"/>
      <w:footerReference w:type="default" r:id="rId10"/>
      <w:headerReference w:type="first" r:id="rId11"/>
      <w:pgSz w:w="12242" w:h="18711"/>
      <w:pgMar w:top="2006" w:right="1440" w:bottom="1077" w:left="1440" w:header="284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8B6" w:rsidRDefault="006D18B6">
      <w:pPr>
        <w:spacing w:after="0" w:line="240" w:lineRule="auto"/>
      </w:pPr>
      <w:r>
        <w:separator/>
      </w:r>
    </w:p>
  </w:endnote>
  <w:endnote w:type="continuationSeparator" w:id="0">
    <w:p w:rsidR="006D18B6" w:rsidRDefault="006D1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720" w:rsidRDefault="001B0720">
    <w:pPr>
      <w:pStyle w:val="DaftarParagraf1"/>
      <w:spacing w:after="0" w:line="240" w:lineRule="auto"/>
      <w:ind w:right="-64"/>
      <w:rPr>
        <w:rFonts w:ascii="Times New Roman" w:hAnsi="Times New Roman" w:cs="Times New Roman"/>
      </w:rPr>
    </w:pPr>
  </w:p>
  <w:p w:rsidR="001B0720" w:rsidRDefault="001B0720">
    <w:pPr>
      <w:pStyle w:val="Footer"/>
    </w:pPr>
  </w:p>
  <w:p w:rsidR="001B0720" w:rsidRDefault="001B0720">
    <w:pPr>
      <w:pStyle w:val="DaftarParagraf1"/>
      <w:spacing w:after="0" w:line="240" w:lineRule="auto"/>
      <w:ind w:right="-64"/>
      <w:rPr>
        <w:rFonts w:ascii="Times New Roman" w:hAnsi="Times New Roman" w:cs="Times New Roman"/>
      </w:rPr>
    </w:pPr>
  </w:p>
  <w:p w:rsidR="001B0720" w:rsidRDefault="002601EF">
    <w:pPr>
      <w:jc w:val="center"/>
      <w:rPr>
        <w:rFonts w:asciiTheme="majorBidi" w:hAnsiTheme="majorBidi" w:cstheme="majorBidi"/>
        <w:b/>
        <w:color w:val="EEECE1" w:themeColor="background2"/>
        <w:sz w:val="72"/>
        <w:szCs w:val="72"/>
      </w:rPr>
    </w:pPr>
    <w:r>
      <w:rPr>
        <w:noProof/>
        <w:lang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-288290</wp:posOffset>
          </wp:positionH>
          <wp:positionV relativeFrom="paragraph">
            <wp:posOffset>188595</wp:posOffset>
          </wp:positionV>
          <wp:extent cx="203200" cy="165100"/>
          <wp:effectExtent l="0" t="0" r="6350" b="635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>
                    <a:picLocks noChangeAspect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00" cy="165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-475615</wp:posOffset>
              </wp:positionH>
              <wp:positionV relativeFrom="paragraph">
                <wp:posOffset>114300</wp:posOffset>
              </wp:positionV>
              <wp:extent cx="1879600" cy="315595"/>
              <wp:effectExtent l="0" t="0" r="0" b="0"/>
              <wp:wrapNone/>
              <wp:docPr id="3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960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0720" w:rsidRDefault="002601EF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eastAsia="id-ID"/>
                            </w:rPr>
                            <w:t>@</w:t>
                          </w:r>
                          <w:proofErr w:type="spellStart"/>
                          <w:r>
                            <w:rPr>
                              <w:rFonts w:asciiTheme="majorBidi" w:hAnsiTheme="majorBidi" w:cstheme="majorBidi"/>
                              <w:lang w:eastAsia="id-ID"/>
                            </w:rPr>
                            <w:t>himatikaUIN</w:t>
                          </w:r>
                          <w:proofErr w:type="spellEnd"/>
                        </w:p>
                        <w:p w:rsidR="001B0720" w:rsidRDefault="001B0720">
                          <w:pPr>
                            <w:jc w:val="center"/>
                            <w:rPr>
                              <w:b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9" o:spid="_x0000_s1026" o:spt="202" type="#_x0000_t202" style="position:absolute;left:0pt;margin-left:-37.45pt;margin-top:9pt;height:24.85pt;width:148pt;z-index:251665408;mso-width-relative:page;mso-height-relative:page;" filled="f" stroked="f" coordsize="21600,21600" o:gfxdata="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k7vFHXAAAACQEAAA8AAAAAAAAAAQAgAAAA&#10;IgAAAGRycy9kb3ducmV2LnhtbFBLAQIUABQAAAAIAIdO4kDcOFgWDAIAABwEAAAOAAAAAAAAAAEA&#10;IAAAACYBAABkcnMvZTJvRG9jLnhtbFBLBQYAAAAABgAGAFkBAACk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Theme="majorBidi" w:hAnsiTheme="majorBidi" w:cstheme="majorBidi"/>
                        <w:b/>
                        <w:color w:val="EEECE1" w:themeColor="background2"/>
                        <w:sz w:val="72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  <w:r>
                      <w:rPr>
                        <w:rFonts w:asciiTheme="majorBidi" w:hAnsiTheme="majorBidi" w:cstheme="majorBidi"/>
                        <w:lang w:eastAsia="id-ID"/>
                      </w:rPr>
                      <w:t>@himatikaUIN</w:t>
                    </w:r>
                  </w:p>
                  <w:p>
                    <w:pPr>
                      <w:jc w:val="center"/>
                      <w:rPr>
                        <w:b/>
                        <w:color w:val="EEECE1" w:themeColor="background2"/>
                        <w:sz w:val="72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lang w:eastAsia="id-ID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2204085</wp:posOffset>
          </wp:positionH>
          <wp:positionV relativeFrom="paragraph">
            <wp:posOffset>184150</wp:posOffset>
          </wp:positionV>
          <wp:extent cx="172085" cy="172085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" cy="172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1889125</wp:posOffset>
              </wp:positionH>
              <wp:positionV relativeFrom="paragraph">
                <wp:posOffset>125730</wp:posOffset>
              </wp:positionV>
              <wp:extent cx="1879600" cy="315595"/>
              <wp:effectExtent l="0" t="0" r="0" b="0"/>
              <wp:wrapNone/>
              <wp:docPr id="4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960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0720" w:rsidRDefault="002601EF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eastAsia="id-ID"/>
                            </w:rPr>
                            <w:t>@uao9815e</w:t>
                          </w:r>
                        </w:p>
                        <w:p w:rsidR="001B0720" w:rsidRDefault="001B0720">
                          <w:pPr>
                            <w:jc w:val="center"/>
                            <w:rPr>
                              <w:b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8" o:spid="_x0000_s1026" o:spt="202" type="#_x0000_t202" style="position:absolute;left:0pt;margin-left:148.75pt;margin-top:9.9pt;height:24.85pt;width:148pt;z-index:251663360;mso-width-relative:page;mso-height-relative:page;" filled="f" stroked="f" coordsize="21600,21600" o:gfxdata="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fW1yH1gAAAAkBAAAPAAAAAAAAAAEAIAAAACIA&#10;AABkcnMvZG93bnJldi54bWxQSwECFAAUAAAACACHTuJATvDbtgsCAAAcBA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Theme="majorBidi" w:hAnsiTheme="majorBidi" w:cstheme="majorBidi"/>
                        <w:b/>
                        <w:color w:val="EEECE1" w:themeColor="background2"/>
                        <w:sz w:val="72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  <w:r>
                      <w:rPr>
                        <w:rFonts w:asciiTheme="majorBidi" w:hAnsiTheme="majorBidi" w:cstheme="majorBidi"/>
                        <w:lang w:eastAsia="id-ID"/>
                      </w:rPr>
                      <w:t>@uao9815e</w:t>
                    </w:r>
                  </w:p>
                  <w:p>
                    <w:pPr>
                      <w:jc w:val="center"/>
                      <w:rPr>
                        <w:b/>
                        <w:color w:val="EEECE1" w:themeColor="background2"/>
                        <w:sz w:val="72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lang w:eastAsia="id-ID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4418330</wp:posOffset>
          </wp:positionH>
          <wp:positionV relativeFrom="paragraph">
            <wp:posOffset>152400</wp:posOffset>
          </wp:positionV>
          <wp:extent cx="200025" cy="200025"/>
          <wp:effectExtent l="0" t="0" r="9525" b="9525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31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4426585</wp:posOffset>
              </wp:positionH>
              <wp:positionV relativeFrom="paragraph">
                <wp:posOffset>119380</wp:posOffset>
              </wp:positionV>
              <wp:extent cx="1879600" cy="315595"/>
              <wp:effectExtent l="0" t="0" r="0" b="0"/>
              <wp:wrapNone/>
              <wp:docPr id="2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960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0720" w:rsidRDefault="002601EF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eastAsia="id-ID"/>
                            </w:rPr>
                            <w:t>@</w:t>
                          </w:r>
                          <w:proofErr w:type="spellStart"/>
                          <w:r>
                            <w:rPr>
                              <w:rFonts w:asciiTheme="majorBidi" w:hAnsiTheme="majorBidi" w:cstheme="majorBidi"/>
                              <w:lang w:eastAsia="id-ID"/>
                            </w:rPr>
                            <w:t>parsialhimatika.uinjkt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" o:spid="_x0000_s1026" o:spt="202" type="#_x0000_t202" style="position:absolute;left:0pt;margin-left:348.55pt;margin-top:9.4pt;height:24.85pt;width:148pt;z-index:251664384;mso-width-relative:page;mso-height-relative:page;" filled="f" stroked="f" coordsize="21600,21600" o:gfxdata="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0RKHNYAAAAJAQAADwAAAAAAAAABACAAAAAi&#10;AAAAZHJzL2Rvd25yZXYueG1sUEsBAhQAFAAAAAgAh07iQOVtSG8MAgAAHQQAAA4AAAAAAAAAAQAg&#10;AAAAJQEAAGRycy9lMm9Eb2MueG1sUEsFBgAAAAAGAAYAWQEAAKM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Theme="majorBidi" w:hAnsiTheme="majorBidi" w:cstheme="majorBidi"/>
                        <w:b/>
                        <w:color w:val="EEECE1" w:themeColor="background2"/>
                        <w:sz w:val="72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  <w:r>
                      <w:rPr>
                        <w:rFonts w:asciiTheme="majorBidi" w:hAnsiTheme="majorBidi" w:cstheme="majorBidi"/>
                        <w:lang w:eastAsia="id-ID"/>
                      </w:rPr>
                      <w:t>@parsialhimatika.uinjkt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-943610</wp:posOffset>
              </wp:positionH>
              <wp:positionV relativeFrom="paragraph">
                <wp:posOffset>148590</wp:posOffset>
              </wp:positionV>
              <wp:extent cx="7800975" cy="215900"/>
              <wp:effectExtent l="0" t="0" r="9525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00975" cy="215900"/>
                      </a:xfrm>
                      <a:prstGeom prst="rect">
                        <a:avLst/>
                      </a:prstGeom>
                      <a:solidFill>
                        <a:srgbClr val="8AC7E6"/>
                      </a:solidFill>
                      <a:ln w="6350">
                        <a:solidFill>
                          <a:srgbClr val="8AC7E6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0720" w:rsidRDefault="001B0720">
                          <w:pPr>
                            <w:pStyle w:val="DaftarParagraf1"/>
                            <w:spacing w:after="0" w:line="240" w:lineRule="auto"/>
                            <w:ind w:right="-64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-74.3pt;margin-top:11.7pt;height:17pt;width:614.25pt;z-index:251659264;mso-width-relative:page;mso-height-relative:page;" fillcolor="#8AC7E6" filled="t" stroked="t" coordsize="21600,21600" o:gfxdata="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rPFL+2wAAAAsBAAAPAAAAAAAAAAEAIAAAACIAAABkcnMvZG93bnJldi54&#10;bWxQSwECFAAUAAAACACHTuJAT2YIKDACAAB3BAAADgAAAAAAAAABACAAAAAqAQAAZHJzL2Uyb0Rv&#10;Yy54bWxQSwUGAAAAAAYABgBZAQAAzAUAAAAA&#10;">
              <v:fill on="t" focussize="0,0"/>
              <v:stroke weight="0.5pt" color="#8AC7E6 [3204]" joinstyle="round"/>
              <v:imagedata o:title=""/>
              <o:lock v:ext="edit" aspectratio="f"/>
              <v:textbox>
                <w:txbxContent>
                  <w:p>
                    <w:pPr>
                      <w:pStyle w:val="14"/>
                      <w:spacing w:after="0" w:line="240" w:lineRule="auto"/>
                      <w:ind w:right="-64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1955165</wp:posOffset>
              </wp:positionH>
              <wp:positionV relativeFrom="paragraph">
                <wp:posOffset>99060</wp:posOffset>
              </wp:positionV>
              <wp:extent cx="1879600" cy="315595"/>
              <wp:effectExtent l="0" t="0" r="0" b="0"/>
              <wp:wrapNone/>
              <wp:docPr id="13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960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0720" w:rsidRDefault="001B0720">
                          <w:pPr>
                            <w:jc w:val="center"/>
                            <w:rPr>
                              <w:b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8" o:spid="_x0000_s1026" o:spt="202" type="#_x0000_t202" style="position:absolute;left:0pt;margin-left:153.95pt;margin-top:7.8pt;height:24.85pt;width:148pt;z-index:251657216;mso-width-relative:page;mso-height-relative:page;" filled="f" stroked="f" coordsize="21600,21600" o:gfxdata="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DAUlNYAAAAJAQAADwAAAAAAAAABACAAAAAi&#10;AAAAZHJzL2Rvd25yZXYueG1sUEsBAhQAFAAAAAgAh07iQH/svkkMAgAAHQQAAA4AAAAAAAAAAQAg&#10;AAAAJQEAAGRycy9lMm9Eb2MueG1sUEsFBgAAAAAGAAYAWQEAAKM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color w:val="EEECE1" w:themeColor="background2"/>
                        <w:sz w:val="72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4162425</wp:posOffset>
              </wp:positionH>
              <wp:positionV relativeFrom="paragraph">
                <wp:posOffset>118110</wp:posOffset>
              </wp:positionV>
              <wp:extent cx="2360295" cy="333375"/>
              <wp:effectExtent l="0" t="0" r="0" b="0"/>
              <wp:wrapNone/>
              <wp:docPr id="12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6029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0720" w:rsidRDefault="001B0720">
                          <w:pPr>
                            <w:rPr>
                              <w:rFonts w:asciiTheme="majorBidi" w:hAnsiTheme="majorBidi" w:cstheme="majorBidi"/>
                              <w:b/>
                              <w:color w:val="EEECE1" w:themeColor="background2"/>
                              <w:sz w:val="96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" o:spid="_x0000_s1026" o:spt="202" type="#_x0000_t202" style="position:absolute;left:0pt;margin-left:327.75pt;margin-top:9.3pt;height:26.25pt;width:185.85pt;z-index:251658240;mso-width-relative:page;mso-height-relative:page;" filled="f" stroked="f" coordsize="21600,21600" o:gfxdata="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OAG31wAAAAoBAAAPAAAAAAAAAAEAIAAA&#10;ACIAAABkcnMvZG93bnJldi54bWxQSwECFAAUAAAACACHTuJACRKKWA0CAAAeBAAADgAAAAAAAAAB&#10;ACAAAAAmAQAAZHJzL2Uyb0RvYy54bWxQSwUGAAAAAAYABgBZAQAAp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Theme="majorBidi" w:hAnsiTheme="majorBidi" w:cstheme="majorBidi"/>
                        <w:b/>
                        <w:color w:val="EEECE1" w:themeColor="background2"/>
                        <w:sz w:val="96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-480695</wp:posOffset>
              </wp:positionH>
              <wp:positionV relativeFrom="paragraph">
                <wp:posOffset>118745</wp:posOffset>
              </wp:positionV>
              <wp:extent cx="1879600" cy="315595"/>
              <wp:effectExtent l="0" t="0" r="0" b="0"/>
              <wp:wrapNone/>
              <wp:docPr id="11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960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0720" w:rsidRDefault="001B0720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  <w:p w:rsidR="001B0720" w:rsidRDefault="001B0720">
                          <w:pPr>
                            <w:jc w:val="center"/>
                            <w:rPr>
                              <w:b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9" o:spid="_x0000_s1026" o:spt="202" type="#_x0000_t202" style="position:absolute;left:0pt;margin-left:-37.85pt;margin-top:9.35pt;height:24.85pt;width:148pt;z-index:251656192;mso-width-relative:page;mso-height-relative:page;" filled="f" stroked="f" coordsize="21600,21600" o:gfxdata="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lk+29cAAAAJAQAADwAAAAAAAAABACAAAAAi&#10;AAAAZHJzL2Rvd25yZXYueG1sUEsBAhQAFAAAAAgAh07iQEV/YtgLAgAAHQQAAA4AAAAAAAAAAQAg&#10;AAAAJgEAAGRycy9lMm9Eb2MueG1sUEsFBgAAAAAGAAYAWQEAAKM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Theme="majorBidi" w:hAnsiTheme="majorBidi" w:cstheme="majorBidi"/>
                        <w:b/>
                        <w:color w:val="EEECE1" w:themeColor="background2"/>
                        <w:sz w:val="72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</w:p>
                  <w:p>
                    <w:pPr>
                      <w:jc w:val="center"/>
                      <w:rPr>
                        <w:b/>
                        <w:color w:val="EEECE1" w:themeColor="background2"/>
                        <w:sz w:val="72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8B6" w:rsidRDefault="006D18B6">
      <w:pPr>
        <w:spacing w:after="0" w:line="240" w:lineRule="auto"/>
      </w:pPr>
      <w:r>
        <w:separator/>
      </w:r>
    </w:p>
  </w:footnote>
  <w:footnote w:type="continuationSeparator" w:id="0">
    <w:p w:rsidR="006D18B6" w:rsidRDefault="006D1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720" w:rsidRDefault="00F22245">
    <w:pPr>
      <w:pStyle w:val="Header"/>
    </w:pPr>
    <w:r>
      <w:rPr>
        <w:noProof/>
        <w:lang w:eastAsia="id-ID"/>
      </w:rPr>
      <w:pict w14:anchorId="212AFA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5819422" o:spid="_x0000_s2051" type="#_x0000_t75" style="position:absolute;margin-left:0;margin-top:0;width:480.05pt;height:480.05pt;z-index:-251658240;mso-position-horizontal:center;mso-position-horizontal-relative:margin;mso-position-vertical:center;mso-position-vertical-relative:margin;mso-width-relative:page;mso-height-relative:page" o:allowincell="f">
          <v:imagedata r:id="rId1" o:title="parsi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720" w:rsidRDefault="002601EF">
    <w:pPr>
      <w:pStyle w:val="TidakAdaSpasi1"/>
      <w:jc w:val="center"/>
      <w:rPr>
        <w:rFonts w:asciiTheme="majorBidi" w:hAnsiTheme="majorBidi" w:cstheme="majorBidi"/>
        <w:b/>
        <w:sz w:val="24"/>
        <w:szCs w:val="24"/>
        <w:lang w:val="id-ID"/>
      </w:rPr>
    </w:pPr>
    <w:r>
      <w:rPr>
        <w:rFonts w:asciiTheme="majorBidi" w:hAnsiTheme="majorBidi" w:cstheme="majorBidi"/>
        <w:b/>
        <w:noProof/>
        <w:sz w:val="24"/>
        <w:szCs w:val="24"/>
        <w:lang w:val="id-ID" w:eastAsia="id-ID"/>
      </w:rPr>
      <w:drawing>
        <wp:anchor distT="0" distB="0" distL="114300" distR="114300" simplePos="0" relativeHeight="251652096" behindDoc="0" locked="0" layoutInCell="1" allowOverlap="1">
          <wp:simplePos x="0" y="0"/>
          <wp:positionH relativeFrom="margin">
            <wp:posOffset>5626100</wp:posOffset>
          </wp:positionH>
          <wp:positionV relativeFrom="margin">
            <wp:posOffset>-1205865</wp:posOffset>
          </wp:positionV>
          <wp:extent cx="887095" cy="838835"/>
          <wp:effectExtent l="0" t="0" r="8255" b="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838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noProof/>
        <w:sz w:val="24"/>
        <w:szCs w:val="24"/>
        <w:lang w:val="id-ID" w:eastAsia="id-ID"/>
      </w:rPr>
      <w:drawing>
        <wp:anchor distT="0" distB="0" distL="114300" distR="114300" simplePos="0" relativeHeight="251646976" behindDoc="0" locked="0" layoutInCell="1" allowOverlap="1">
          <wp:simplePos x="0" y="0"/>
          <wp:positionH relativeFrom="margin">
            <wp:posOffset>-593090</wp:posOffset>
          </wp:positionH>
          <wp:positionV relativeFrom="margin">
            <wp:posOffset>-1282065</wp:posOffset>
          </wp:positionV>
          <wp:extent cx="891540" cy="962660"/>
          <wp:effectExtent l="0" t="0" r="3810" b="889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68" t="4167" r="16121" b="6547"/>
                  <a:stretch>
                    <a:fillRect/>
                  </a:stretch>
                </pic:blipFill>
                <pic:spPr>
                  <a:xfrm>
                    <a:off x="0" y="0"/>
                    <a:ext cx="891540" cy="96266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F22245">
      <w:rPr>
        <w:rFonts w:asciiTheme="majorBidi" w:hAnsiTheme="majorBidi" w:cstheme="majorBidi"/>
        <w:b/>
        <w:noProof/>
        <w:sz w:val="24"/>
        <w:szCs w:val="24"/>
        <w:lang w:val="id-ID" w:eastAsia="id-ID"/>
      </w:rPr>
      <w:pict w14:anchorId="08D286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5819423" o:spid="_x0000_s2050" type="#_x0000_t75" style="position:absolute;left:0;text-align:left;margin-left:0;margin-top:0;width:480.05pt;height:480.05pt;z-index:-251658240;mso-position-horizontal:center;mso-position-horizontal-relative:margin;mso-position-vertical:center;mso-position-vertical-relative:margin;mso-width-relative:page;mso-height-relative:page" o:allowincell="f">
          <v:imagedata r:id="rId3" o:title="parsial" gain="19661f" blacklevel="22938f"/>
          <w10:wrap anchorx="margin" anchory="margin"/>
        </v:shape>
      </w:pict>
    </w:r>
    <w:r>
      <w:rPr>
        <w:rFonts w:asciiTheme="majorBidi" w:hAnsiTheme="majorBidi" w:cstheme="majorBidi"/>
        <w:b/>
        <w:sz w:val="24"/>
        <w:szCs w:val="24"/>
        <w:lang w:val="id-ID"/>
      </w:rPr>
      <w:t>H</w:t>
    </w:r>
    <w:r>
      <w:rPr>
        <w:rFonts w:asciiTheme="majorBidi" w:hAnsiTheme="majorBidi" w:cstheme="majorBidi"/>
        <w:b/>
        <w:sz w:val="24"/>
        <w:szCs w:val="24"/>
        <w:lang w:val="de-DE"/>
      </w:rPr>
      <w:t>IMPUNAN MAHASISWA MATEMATIKA</w:t>
    </w:r>
  </w:p>
  <w:p w:rsidR="001B0720" w:rsidRDefault="002601EF">
    <w:pPr>
      <w:pStyle w:val="TidakAdaSpasi1"/>
      <w:tabs>
        <w:tab w:val="left" w:pos="2055"/>
        <w:tab w:val="center" w:pos="4680"/>
      </w:tabs>
      <w:jc w:val="center"/>
      <w:rPr>
        <w:rFonts w:asciiTheme="majorBidi" w:hAnsiTheme="majorBidi" w:cstheme="majorBidi"/>
        <w:b/>
        <w:sz w:val="24"/>
        <w:szCs w:val="24"/>
        <w:lang w:val="id-ID"/>
      </w:rPr>
    </w:pPr>
    <w:r>
      <w:rPr>
        <w:rFonts w:asciiTheme="majorBidi" w:hAnsiTheme="majorBidi" w:cstheme="majorBidi"/>
        <w:b/>
        <w:sz w:val="24"/>
        <w:szCs w:val="24"/>
        <w:lang w:val="de-DE"/>
      </w:rPr>
      <w:t>PROGRAM STUDI MATEMATIKA</w:t>
    </w:r>
  </w:p>
  <w:p w:rsidR="001B0720" w:rsidRDefault="002601EF">
    <w:pPr>
      <w:pStyle w:val="TidakAdaSpasi1"/>
      <w:tabs>
        <w:tab w:val="left" w:pos="1277"/>
        <w:tab w:val="center" w:pos="4513"/>
      </w:tabs>
      <w:jc w:val="center"/>
      <w:rPr>
        <w:rFonts w:asciiTheme="majorBidi" w:hAnsiTheme="majorBidi" w:cstheme="majorBidi"/>
        <w:b/>
        <w:sz w:val="24"/>
        <w:szCs w:val="24"/>
        <w:lang w:val="id-ID"/>
      </w:rPr>
    </w:pPr>
    <w:r>
      <w:rPr>
        <w:rFonts w:asciiTheme="majorBidi" w:hAnsiTheme="majorBidi" w:cstheme="majorBidi"/>
        <w:b/>
        <w:sz w:val="24"/>
        <w:szCs w:val="24"/>
        <w:lang w:val="id-ID"/>
      </w:rPr>
      <w:t>FAKULTAS SAINS DAN TEKNOLOGI</w:t>
    </w:r>
  </w:p>
  <w:p w:rsidR="001B0720" w:rsidRDefault="002601EF">
    <w:pPr>
      <w:pStyle w:val="TidakAdaSpasi1"/>
      <w:jc w:val="center"/>
      <w:rPr>
        <w:rFonts w:asciiTheme="majorBidi" w:hAnsiTheme="majorBidi" w:cstheme="majorBidi"/>
        <w:b/>
        <w:sz w:val="24"/>
        <w:szCs w:val="24"/>
        <w:lang w:val="id-ID"/>
      </w:rPr>
    </w:pPr>
    <w:r>
      <w:rPr>
        <w:rFonts w:asciiTheme="majorBidi" w:hAnsiTheme="majorBidi" w:cstheme="majorBidi"/>
        <w:b/>
        <w:sz w:val="24"/>
        <w:szCs w:val="24"/>
        <w:lang w:val="id-ID"/>
      </w:rPr>
      <w:t>UIN SYARIF HIDAYATULLAH JAKARTA</w:t>
    </w:r>
  </w:p>
  <w:p w:rsidR="001B0720" w:rsidRDefault="002601EF">
    <w:pPr>
      <w:pStyle w:val="TidakAdaSpasi1"/>
      <w:jc w:val="center"/>
      <w:rPr>
        <w:rFonts w:asciiTheme="majorBidi" w:hAnsiTheme="majorBidi" w:cstheme="majorBidi"/>
        <w:b/>
        <w:sz w:val="24"/>
        <w:szCs w:val="24"/>
        <w:lang w:val="id-ID"/>
      </w:rPr>
    </w:pPr>
    <w:r>
      <w:rPr>
        <w:rFonts w:asciiTheme="majorBidi" w:hAnsiTheme="majorBidi" w:cstheme="majorBidi"/>
        <w:b/>
        <w:sz w:val="24"/>
        <w:szCs w:val="24"/>
      </w:rPr>
      <w:t>J</w:t>
    </w:r>
    <w:proofErr w:type="spellStart"/>
    <w:r>
      <w:rPr>
        <w:rFonts w:asciiTheme="majorBidi" w:hAnsiTheme="majorBidi" w:cstheme="majorBidi"/>
        <w:b/>
        <w:sz w:val="24"/>
        <w:szCs w:val="24"/>
        <w:lang w:val="id-ID"/>
      </w:rPr>
      <w:t>alan</w:t>
    </w:r>
    <w:r>
      <w:rPr>
        <w:rFonts w:asciiTheme="majorBidi" w:hAnsiTheme="majorBidi" w:cstheme="majorBidi"/>
        <w:b/>
        <w:sz w:val="24"/>
        <w:szCs w:val="24"/>
      </w:rPr>
      <w:t>Ir</w:t>
    </w:r>
    <w:proofErr w:type="spellEnd"/>
    <w:r>
      <w:rPr>
        <w:rFonts w:asciiTheme="majorBidi" w:hAnsiTheme="majorBidi" w:cstheme="majorBidi"/>
        <w:b/>
        <w:sz w:val="24"/>
        <w:szCs w:val="24"/>
        <w:lang w:val="id-ID"/>
      </w:rPr>
      <w:t xml:space="preserve">. </w:t>
    </w:r>
    <w:proofErr w:type="spellStart"/>
    <w:r>
      <w:rPr>
        <w:rFonts w:asciiTheme="majorBidi" w:hAnsiTheme="majorBidi" w:cstheme="majorBidi"/>
        <w:b/>
        <w:sz w:val="24"/>
        <w:szCs w:val="24"/>
      </w:rPr>
      <w:t>Juanda</w:t>
    </w:r>
    <w:proofErr w:type="spellEnd"/>
    <w:r>
      <w:rPr>
        <w:rFonts w:asciiTheme="majorBidi" w:hAnsiTheme="majorBidi" w:cstheme="majorBidi"/>
        <w:b/>
        <w:sz w:val="24"/>
        <w:szCs w:val="24"/>
      </w:rPr>
      <w:t xml:space="preserve"> N</w:t>
    </w:r>
    <w:proofErr w:type="spellStart"/>
    <w:r>
      <w:rPr>
        <w:rFonts w:asciiTheme="majorBidi" w:hAnsiTheme="majorBidi" w:cstheme="majorBidi"/>
        <w:b/>
        <w:sz w:val="24"/>
        <w:szCs w:val="24"/>
        <w:lang w:val="id-ID"/>
      </w:rPr>
      <w:t>omor</w:t>
    </w:r>
    <w:proofErr w:type="spellEnd"/>
    <w:r>
      <w:rPr>
        <w:rFonts w:asciiTheme="majorBidi" w:hAnsiTheme="majorBidi" w:cstheme="majorBidi"/>
        <w:b/>
        <w:sz w:val="24"/>
        <w:szCs w:val="24"/>
        <w:lang w:val="id-ID"/>
      </w:rPr>
      <w:t xml:space="preserve"> </w:t>
    </w:r>
    <w:r>
      <w:rPr>
        <w:rFonts w:asciiTheme="majorBidi" w:hAnsiTheme="majorBidi" w:cstheme="majorBidi"/>
        <w:b/>
        <w:sz w:val="24"/>
        <w:szCs w:val="24"/>
      </w:rPr>
      <w:t>95</w:t>
    </w:r>
    <w:r>
      <w:rPr>
        <w:rFonts w:asciiTheme="majorBidi" w:hAnsiTheme="majorBidi" w:cstheme="majorBidi"/>
        <w:b/>
        <w:sz w:val="24"/>
        <w:szCs w:val="24"/>
        <w:lang w:val="id-ID"/>
      </w:rPr>
      <w:t>,</w:t>
    </w:r>
    <w:proofErr w:type="spellStart"/>
    <w:r>
      <w:rPr>
        <w:rFonts w:asciiTheme="majorBidi" w:hAnsiTheme="majorBidi" w:cstheme="majorBidi"/>
        <w:b/>
        <w:sz w:val="24"/>
        <w:szCs w:val="24"/>
      </w:rPr>
      <w:t>Ciputat</w:t>
    </w:r>
    <w:proofErr w:type="spellEnd"/>
    <w:r>
      <w:rPr>
        <w:rFonts w:asciiTheme="majorBidi" w:hAnsiTheme="majorBidi" w:cstheme="majorBidi"/>
        <w:b/>
        <w:sz w:val="24"/>
        <w:szCs w:val="24"/>
        <w:lang w:val="id-ID"/>
      </w:rPr>
      <w:t>,</w:t>
    </w:r>
    <w:r>
      <w:rPr>
        <w:rFonts w:asciiTheme="majorBidi" w:hAnsiTheme="majorBidi" w:cstheme="majorBidi"/>
        <w:b/>
        <w:sz w:val="24"/>
        <w:szCs w:val="24"/>
      </w:rPr>
      <w:t xml:space="preserve"> Tangerang</w:t>
    </w:r>
    <w:r>
      <w:rPr>
        <w:rFonts w:asciiTheme="majorBidi" w:hAnsiTheme="majorBidi" w:cstheme="majorBidi"/>
        <w:b/>
        <w:sz w:val="24"/>
        <w:szCs w:val="24"/>
        <w:lang w:val="id-ID"/>
      </w:rPr>
      <w:t xml:space="preserve"> Selatan</w:t>
    </w:r>
    <w:r>
      <w:rPr>
        <w:rFonts w:asciiTheme="majorBidi" w:hAnsiTheme="majorBidi" w:cstheme="majorBidi"/>
        <w:b/>
        <w:sz w:val="24"/>
        <w:szCs w:val="24"/>
      </w:rPr>
      <w:t xml:space="preserve">, </w:t>
    </w:r>
    <w:proofErr w:type="spellStart"/>
    <w:r>
      <w:rPr>
        <w:rFonts w:asciiTheme="majorBidi" w:hAnsiTheme="majorBidi" w:cstheme="majorBidi"/>
        <w:b/>
        <w:sz w:val="24"/>
        <w:szCs w:val="24"/>
      </w:rPr>
      <w:t>Banten</w:t>
    </w:r>
    <w:proofErr w:type="spellEnd"/>
    <w:r>
      <w:rPr>
        <w:rFonts w:asciiTheme="majorBidi" w:hAnsiTheme="majorBidi" w:cstheme="majorBidi"/>
        <w:b/>
        <w:sz w:val="24"/>
        <w:szCs w:val="24"/>
        <w:lang w:val="id-ID"/>
      </w:rPr>
      <w:t>,</w:t>
    </w:r>
    <w:r>
      <w:rPr>
        <w:rFonts w:asciiTheme="majorBidi" w:hAnsiTheme="majorBidi" w:cstheme="majorBidi"/>
        <w:b/>
        <w:sz w:val="24"/>
        <w:szCs w:val="24"/>
      </w:rPr>
      <w:t>15412</w:t>
    </w:r>
  </w:p>
  <w:p w:rsidR="001B0720" w:rsidRDefault="002601EF">
    <w:r>
      <w:rPr>
        <w:noProof/>
        <w:lang w:eastAsia="id-ID"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column">
            <wp:posOffset>-474345</wp:posOffset>
          </wp:positionH>
          <wp:positionV relativeFrom="paragraph">
            <wp:posOffset>129540</wp:posOffset>
          </wp:positionV>
          <wp:extent cx="174625" cy="124460"/>
          <wp:effectExtent l="0" t="0" r="0" b="889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5">
                            <a14:imgEffect>
                              <a14:colorTemperature colorTemp="112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625" cy="124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-702310</wp:posOffset>
              </wp:positionH>
              <wp:positionV relativeFrom="paragraph">
                <wp:posOffset>48260</wp:posOffset>
              </wp:positionV>
              <wp:extent cx="2762250" cy="26289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2250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0720" w:rsidRDefault="002601EF">
                          <w:pPr>
                            <w:jc w:val="center"/>
                            <w:rPr>
                              <w:b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parsialhimatika.uinjkt@gmail.com           </w:t>
                          </w:r>
                        </w:p>
                        <w:p w:rsidR="001B0720" w:rsidRDefault="001B0720">
                          <w:pPr>
                            <w:jc w:val="center"/>
                            <w:rPr>
                              <w:b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-55.3pt;margin-top:3.8pt;height:20.7pt;width:217.5pt;z-index:251649024;mso-width-relative:page;mso-height-relative:page;" filled="f" stroked="f" coordsize="21600,21600" o:gfxdata="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1ZcmQ1wAAAAkBAAAPAAAAAAAAAAEAIAAA&#10;ACIAAABkcnMvZG93bnJldi54bWxQSwECFAAUAAAACACHTuJA0Qy5EQ0CAAAeBAAADgAAAAAAAAAB&#10;ACAAAAAmAQAAZHJzL2Uyb0RvYy54bWxQSwUGAAAAAAYABgBZAQAAp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color w:val="EEECE1" w:themeColor="background2"/>
                        <w:sz w:val="72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parsialhimatika.uinjkt@gmail.com           </w:t>
                    </w:r>
                  </w:p>
                  <w:p>
                    <w:pPr>
                      <w:jc w:val="center"/>
                      <w:rPr>
                        <w:b/>
                        <w:color w:val="EEECE1" w:themeColor="background2"/>
                        <w:sz w:val="72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id-ID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1978025</wp:posOffset>
          </wp:positionH>
          <wp:positionV relativeFrom="paragraph">
            <wp:posOffset>110490</wp:posOffset>
          </wp:positionV>
          <wp:extent cx="172085" cy="172085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>
                    <a:picLocks noChangeAspect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" cy="172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1837055</wp:posOffset>
              </wp:positionH>
              <wp:positionV relativeFrom="paragraph">
                <wp:posOffset>60960</wp:posOffset>
              </wp:positionV>
              <wp:extent cx="2896870" cy="306705"/>
              <wp:effectExtent l="0" t="0" r="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687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0720" w:rsidRDefault="002601EF">
                          <w:pPr>
                            <w:jc w:val="center"/>
                            <w:rPr>
                              <w:b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+62 896-1080-4184/+62 838-9955-1720  </w:t>
                          </w:r>
                        </w:p>
                        <w:p w:rsidR="001B0720" w:rsidRDefault="001B0720">
                          <w:pPr>
                            <w:jc w:val="center"/>
                            <w:rPr>
                              <w:b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44.65pt;margin-top:4.8pt;height:24.15pt;width:228.1pt;z-index:251650048;mso-width-relative:page;mso-height-relative:page;" filled="f" stroked="f" coordsize="21600,21600" o:gfxdata="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e6sJy1wAAAAgBAAAPAAAAAAAAAAEAIAAA&#10;ACIAAABkcnMvZG93bnJldi54bWxQSwECFAAUAAAACACHTuJATXKnBA0CAAAeBAAADgAAAAAAAAAB&#10;ACAAAAAmAQAAZHJzL2Uyb0RvYy54bWxQSwUGAAAAAAYABgBZAQAAp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color w:val="EEECE1" w:themeColor="background2"/>
                        <w:sz w:val="72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+62 896-1080-4184/+62 838-9955-1720  </w:t>
                    </w:r>
                  </w:p>
                  <w:p>
                    <w:pPr>
                      <w:jc w:val="center"/>
                      <w:rPr>
                        <w:b/>
                        <w:color w:val="EEECE1" w:themeColor="background2"/>
                        <w:sz w:val="72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id-ID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4773295</wp:posOffset>
          </wp:positionH>
          <wp:positionV relativeFrom="paragraph">
            <wp:posOffset>94615</wp:posOffset>
          </wp:positionV>
          <wp:extent cx="179705" cy="179705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>
                    <a:picLocks noChangeAspect="1"/>
                  </pic:cNvPicPr>
                </pic:nvPicPr>
                <pic:blipFill>
                  <a:blip r:embed="rId7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8">
                            <a14:imgEffect>
                              <a14:colorTemperature colorTemp="112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4714240</wp:posOffset>
              </wp:positionH>
              <wp:positionV relativeFrom="paragraph">
                <wp:posOffset>55245</wp:posOffset>
              </wp:positionV>
              <wp:extent cx="1828800" cy="306705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0720" w:rsidRDefault="002601EF">
                          <w:pPr>
                            <w:jc w:val="center"/>
                            <w:rPr>
                              <w:b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himatikauinjakarta.or.id</w:t>
                          </w:r>
                          <w:proofErr w:type="spellEnd"/>
                        </w:p>
                        <w:p w:rsidR="001B0720" w:rsidRDefault="001B0720">
                          <w:pPr>
                            <w:jc w:val="center"/>
                            <w:rPr>
                              <w:b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371.2pt;margin-top:4.35pt;height:24.15pt;width:144pt;z-index:251651072;mso-width-relative:page;mso-height-relative:page;" filled="f" stroked="f" coordsize="21600,21600" o:gfxdata="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xyWHbWAAAACQEAAA8AAAAAAAAAAQAgAAAA&#10;IgAAAGRycy9kb3ducmV2LnhtbFBLAQIUABQAAAAIAIdO4kCxoGe2DQIAAB4EAAAOAAAAAAAAAAEA&#10;IAAAACUBAABkcnMvZTJvRG9jLnhtbFBLBQYAAAAABgAGAFkBAACk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color w:val="EEECE1" w:themeColor="background2"/>
                        <w:sz w:val="72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himatikauinjakarta.or.id</w:t>
                    </w:r>
                  </w:p>
                  <w:p>
                    <w:pPr>
                      <w:jc w:val="center"/>
                      <w:rPr>
                        <w:b/>
                        <w:color w:val="EEECE1" w:themeColor="background2"/>
                        <w:sz w:val="72"/>
                        <w:szCs w:val="72"/>
                        <w14:textFill>
                          <w14:solidFill>
                            <w14:schemeClr w14:val="bg2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-955040</wp:posOffset>
              </wp:positionH>
              <wp:positionV relativeFrom="paragraph">
                <wp:posOffset>81280</wp:posOffset>
              </wp:positionV>
              <wp:extent cx="7854950" cy="215900"/>
              <wp:effectExtent l="0" t="0" r="0" b="0"/>
              <wp:wrapNone/>
              <wp:docPr id="14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54950" cy="215900"/>
                      </a:xfrm>
                      <a:prstGeom prst="rect">
                        <a:avLst/>
                      </a:prstGeom>
                      <a:solidFill>
                        <a:srgbClr val="8AC7E6"/>
                      </a:solidFill>
                      <a:ln w="6350">
                        <a:solidFill>
                          <a:srgbClr val="8AC7E6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0720" w:rsidRDefault="001B0720">
                          <w:pPr>
                            <w:pStyle w:val="DaftarParagraf1"/>
                            <w:spacing w:after="0" w:line="240" w:lineRule="auto"/>
                            <w:ind w:right="-64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3" o:spid="_x0000_s1026" o:spt="202" type="#_x0000_t202" style="position:absolute;left:0pt;margin-left:-75.2pt;margin-top:6.4pt;height:17pt;width:618.5pt;z-index:251648000;mso-width-relative:page;mso-height-relative:page;" fillcolor="#8AC7E6" filled="t" stroked="t" coordsize="21600,21600" o:gfxdata="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kQB8NkAAAALAQAADwAAAAAAAAABACAAAAAiAAAAZHJzL2Rvd25yZXYueG1sUEsB&#10;AhQAFAAAAAgAh07iQP6TG7gtAgAAeQQAAA4AAAAAAAAAAQAgAAAAKAEAAGRycy9lMm9Eb2MueG1s&#10;UEsFBgAAAAAGAAYAWQEAAMcFAAAAAA==&#10;">
              <v:fill on="t" focussize="0,0"/>
              <v:stroke weight="0.5pt" color="#8AC7E6 [3204]" joinstyle="round"/>
              <v:imagedata o:title=""/>
              <o:lock v:ext="edit" aspectratio="f"/>
              <v:textbox>
                <w:txbxContent>
                  <w:p>
                    <w:pPr>
                      <w:pStyle w:val="14"/>
                      <w:spacing w:after="0" w:line="240" w:lineRule="auto"/>
                      <w:ind w:right="-64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720" w:rsidRDefault="00F22245">
    <w:pPr>
      <w:pStyle w:val="Header"/>
    </w:pPr>
    <w:r>
      <w:rPr>
        <w:noProof/>
        <w:lang w:eastAsia="id-ID"/>
      </w:rPr>
      <w:pict w14:anchorId="0F71D9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5819421" o:spid="_x0000_s2049" type="#_x0000_t75" style="position:absolute;margin-left:0;margin-top:0;width:480.05pt;height:480.05pt;z-index:-251658240;mso-position-horizontal:center;mso-position-horizontal-relative:margin;mso-position-vertical:center;mso-position-vertical-relative:margin;mso-width-relative:page;mso-height-relative:page" o:allowincell="f">
          <v:imagedata r:id="rId1" o:title="parsi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/>
      </w:rPr>
    </w:lvl>
    <w:lvl w:ilvl="3">
      <w:start w:val="9"/>
      <w:numFmt w:val="bullet"/>
      <w:lvlText w:val="-"/>
      <w:lvlJc w:val="left"/>
      <w:pPr>
        <w:ind w:left="1494" w:hanging="360"/>
      </w:pPr>
      <w:rPr>
        <w:rFonts w:ascii="Calibri" w:eastAsia="Times New Roman" w:hAnsi="Calibri" w:cs="Calibri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000000C"/>
    <w:multiLevelType w:val="multilevel"/>
    <w:tmpl w:val="0000000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000000D"/>
    <w:multiLevelType w:val="multilevel"/>
    <w:tmpl w:val="0000000D"/>
    <w:lvl w:ilvl="0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71D1F12"/>
    <w:multiLevelType w:val="multilevel"/>
    <w:tmpl w:val="371D1F12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FA"/>
    <w:rsid w:val="00031CDB"/>
    <w:rsid w:val="000955F6"/>
    <w:rsid w:val="000A49C9"/>
    <w:rsid w:val="000C5C0D"/>
    <w:rsid w:val="000C67A4"/>
    <w:rsid w:val="001A6EB1"/>
    <w:rsid w:val="001B0720"/>
    <w:rsid w:val="00215FD4"/>
    <w:rsid w:val="00255260"/>
    <w:rsid w:val="002601EF"/>
    <w:rsid w:val="002B3F6B"/>
    <w:rsid w:val="002B7B18"/>
    <w:rsid w:val="002C3740"/>
    <w:rsid w:val="002E05A5"/>
    <w:rsid w:val="002E2409"/>
    <w:rsid w:val="0034497A"/>
    <w:rsid w:val="003459CA"/>
    <w:rsid w:val="003669A9"/>
    <w:rsid w:val="00387F8F"/>
    <w:rsid w:val="00390A9B"/>
    <w:rsid w:val="004E2B21"/>
    <w:rsid w:val="004E71D5"/>
    <w:rsid w:val="004F6BE8"/>
    <w:rsid w:val="00506251"/>
    <w:rsid w:val="0058195A"/>
    <w:rsid w:val="005855D8"/>
    <w:rsid w:val="005E52E3"/>
    <w:rsid w:val="005F7875"/>
    <w:rsid w:val="00613DCF"/>
    <w:rsid w:val="0063351C"/>
    <w:rsid w:val="006B4F2C"/>
    <w:rsid w:val="006D18B6"/>
    <w:rsid w:val="00711D61"/>
    <w:rsid w:val="007432AD"/>
    <w:rsid w:val="007A3E8A"/>
    <w:rsid w:val="007E1664"/>
    <w:rsid w:val="008230FF"/>
    <w:rsid w:val="00886981"/>
    <w:rsid w:val="00945183"/>
    <w:rsid w:val="00957FF5"/>
    <w:rsid w:val="0098147E"/>
    <w:rsid w:val="00A064FA"/>
    <w:rsid w:val="00A25897"/>
    <w:rsid w:val="00A30082"/>
    <w:rsid w:val="00A35F21"/>
    <w:rsid w:val="00A80640"/>
    <w:rsid w:val="00A97CC5"/>
    <w:rsid w:val="00B06DDA"/>
    <w:rsid w:val="00B12E3A"/>
    <w:rsid w:val="00B24E93"/>
    <w:rsid w:val="00B32E2D"/>
    <w:rsid w:val="00B63A37"/>
    <w:rsid w:val="00BB7840"/>
    <w:rsid w:val="00C3064E"/>
    <w:rsid w:val="00C34E7B"/>
    <w:rsid w:val="00C54244"/>
    <w:rsid w:val="00CE1B3C"/>
    <w:rsid w:val="00D1646A"/>
    <w:rsid w:val="00D41D0C"/>
    <w:rsid w:val="00D57733"/>
    <w:rsid w:val="00D8017A"/>
    <w:rsid w:val="00DB0FAE"/>
    <w:rsid w:val="00E255AA"/>
    <w:rsid w:val="00E87881"/>
    <w:rsid w:val="00EB1E81"/>
    <w:rsid w:val="00EE06E4"/>
    <w:rsid w:val="00EE2842"/>
    <w:rsid w:val="00EF1B80"/>
    <w:rsid w:val="00F10814"/>
    <w:rsid w:val="00F22245"/>
    <w:rsid w:val="00FA0C31"/>
    <w:rsid w:val="00FA16C5"/>
    <w:rsid w:val="00FD7903"/>
    <w:rsid w:val="00FE0074"/>
    <w:rsid w:val="00FE3CC5"/>
    <w:rsid w:val="00FF6447"/>
    <w:rsid w:val="092F706C"/>
    <w:rsid w:val="2F19689E"/>
    <w:rsid w:val="3CC616B0"/>
    <w:rsid w:val="4FEF4CEA"/>
    <w:rsid w:val="53F6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C089A5"/>
  <w15:docId w15:val="{E47C2D43-11F1-494A-A431-21734061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ko-KR"/>
    </w:rPr>
  </w:style>
  <w:style w:type="paragraph" w:styleId="Judul1">
    <w:name w:val="heading 1"/>
    <w:basedOn w:val="Normal"/>
    <w:next w:val="Normal"/>
    <w:link w:val="Judul1KAR"/>
    <w:uiPriority w:val="1"/>
    <w:qFormat/>
    <w:pPr>
      <w:widowControl w:val="0"/>
      <w:autoSpaceDE w:val="0"/>
      <w:autoSpaceDN w:val="0"/>
      <w:spacing w:after="0" w:line="240" w:lineRule="auto"/>
      <w:ind w:left="820" w:hanging="360"/>
      <w:outlineLvl w:val="0"/>
    </w:pPr>
    <w:rPr>
      <w:rFonts w:ascii="Times New Roman" w:eastAsia="Times New Roman" w:hAnsi="Times New Roman" w:cs="Times New Roman"/>
      <w:b/>
      <w:bCs/>
      <w:i/>
      <w:sz w:val="28"/>
      <w:szCs w:val="28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link w:val="TeksIsiKAR"/>
    <w:uiPriority w:val="1"/>
    <w:unhideWhenUsed/>
    <w:qFormat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i/>
      <w:sz w:val="24"/>
      <w:szCs w:val="24"/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uiPriority w:val="39"/>
    <w:pPr>
      <w:spacing w:after="100"/>
      <w:ind w:left="220"/>
    </w:pPr>
    <w:rPr>
      <w:rFonts w:ascii="Calibri" w:eastAsia="Calibri" w:hAnsi="Calibri" w:cs="Times New Roman"/>
      <w:lang w:eastAsia="id-ID"/>
    </w:rPr>
  </w:style>
  <w:style w:type="character" w:styleId="Hyperlink">
    <w:name w:val="Hyperlink"/>
    <w:basedOn w:val="FontParagrafDefault"/>
    <w:uiPriority w:val="99"/>
    <w:unhideWhenUsed/>
    <w:qFormat/>
    <w:rPr>
      <w:color w:val="0000FF" w:themeColor="hyperlink"/>
      <w:u w:val="single"/>
    </w:rPr>
  </w:style>
  <w:style w:type="table" w:styleId="KisiTabel">
    <w:name w:val="Table Grid"/>
    <w:basedOn w:val="TabelNormal"/>
    <w:uiPriority w:val="3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KAR">
    <w:name w:val="Header KAR"/>
    <w:basedOn w:val="FontParagrafDefault"/>
    <w:link w:val="Header"/>
    <w:uiPriority w:val="99"/>
    <w:qFormat/>
    <w:rPr>
      <w:rFonts w:eastAsiaTheme="minorHAnsi"/>
      <w:lang w:eastAsia="en-US"/>
    </w:rPr>
  </w:style>
  <w:style w:type="character" w:customStyle="1" w:styleId="FooterKAR">
    <w:name w:val="Footer KAR"/>
    <w:basedOn w:val="FontParagrafDefault"/>
    <w:link w:val="Footer"/>
    <w:uiPriority w:val="99"/>
    <w:rPr>
      <w:rFonts w:eastAsiaTheme="minorHAnsi"/>
      <w:lang w:eastAsia="en-US"/>
    </w:rPr>
  </w:style>
  <w:style w:type="paragraph" w:customStyle="1" w:styleId="TidakAdaSpasi1">
    <w:name w:val="Tidak Ada Spasi1"/>
    <w:uiPriority w:val="1"/>
    <w:qFormat/>
    <w:pPr>
      <w:spacing w:after="0" w:line="240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paragraph" w:customStyle="1" w:styleId="DaftarParagraf1">
    <w:name w:val="Daftar Paragraf1"/>
    <w:basedOn w:val="Normal"/>
    <w:uiPriority w:val="34"/>
    <w:qFormat/>
    <w:pPr>
      <w:ind w:left="720"/>
      <w:contextualSpacing/>
    </w:pPr>
    <w:rPr>
      <w:rFonts w:eastAsiaTheme="minorHAnsi"/>
      <w:lang w:eastAsia="en-US"/>
    </w:rPr>
  </w:style>
  <w:style w:type="character" w:customStyle="1" w:styleId="Judul1KAR">
    <w:name w:val="Judul 1 KAR"/>
    <w:basedOn w:val="FontParagrafDefault"/>
    <w:link w:val="Judul1"/>
    <w:uiPriority w:val="1"/>
    <w:qFormat/>
    <w:rPr>
      <w:rFonts w:ascii="Times New Roman" w:eastAsia="Times New Roman" w:hAnsi="Times New Roman" w:cs="Times New Roman"/>
      <w:b/>
      <w:bCs/>
      <w:i/>
      <w:sz w:val="28"/>
      <w:szCs w:val="28"/>
      <w:lang w:val="en-US" w:eastAsia="en-US"/>
    </w:rPr>
  </w:style>
  <w:style w:type="character" w:customStyle="1" w:styleId="TeksIsiKAR">
    <w:name w:val="Teks Isi KAR"/>
    <w:basedOn w:val="FontParagrafDefault"/>
    <w:link w:val="TeksIsi"/>
    <w:uiPriority w:val="1"/>
    <w:qFormat/>
    <w:rPr>
      <w:rFonts w:ascii="Times New Roman" w:eastAsia="Times New Roman" w:hAnsi="Times New Roman" w:cs="Times New Roman"/>
      <w:i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3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 /><Relationship Id="rId2" Type="http://schemas.openxmlformats.org/officeDocument/2006/relationships/image" Target="media/image8.png" /><Relationship Id="rId1" Type="http://schemas.openxmlformats.org/officeDocument/2006/relationships/image" Target="media/image7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8" Type="http://schemas.microsoft.com/office/2007/relationships/hdphoto" Target="media/hdphoto2.wdp" /><Relationship Id="rId3" Type="http://schemas.openxmlformats.org/officeDocument/2006/relationships/image" Target="media/image1.png" /><Relationship Id="rId7" Type="http://schemas.openxmlformats.org/officeDocument/2006/relationships/image" Target="media/image6.png" /><Relationship Id="rId2" Type="http://schemas.openxmlformats.org/officeDocument/2006/relationships/image" Target="media/image3.jpeg" /><Relationship Id="rId1" Type="http://schemas.openxmlformats.org/officeDocument/2006/relationships/image" Target="media/image2.png" /><Relationship Id="rId6" Type="http://schemas.openxmlformats.org/officeDocument/2006/relationships/image" Target="media/image5.png" /><Relationship Id="rId5" Type="http://schemas.microsoft.com/office/2007/relationships/hdphoto" Target="media/hdphoto1.wdp" /><Relationship Id="rId4" Type="http://schemas.openxmlformats.org/officeDocument/2006/relationships/image" Target="media/image4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1026" textRotate="1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Putri</dc:creator>
  <cp:lastModifiedBy>encihmuhtar22@gmail.com</cp:lastModifiedBy>
  <cp:revision>6</cp:revision>
  <cp:lastPrinted>2017-09-25T09:11:00Z</cp:lastPrinted>
  <dcterms:created xsi:type="dcterms:W3CDTF">2017-11-26T15:07:00Z</dcterms:created>
  <dcterms:modified xsi:type="dcterms:W3CDTF">2017-12-09T09:49:00Z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